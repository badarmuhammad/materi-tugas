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8518D" w14:textId="77777777" w:rsidR="00EF511C" w:rsidRPr="008F68B7" w:rsidRDefault="00EF511C" w:rsidP="00377C59">
      <w:pPr>
        <w:tabs>
          <w:tab w:val="left" w:pos="5670"/>
        </w:tabs>
        <w:rPr>
          <w:rFonts w:cs="Times New Roman"/>
          <w:b/>
          <w:bCs/>
          <w:szCs w:val="24"/>
        </w:rPr>
      </w:pPr>
    </w:p>
    <w:p w14:paraId="4CC01D80" w14:textId="77777777" w:rsidR="000479B7" w:rsidRPr="000479B7" w:rsidRDefault="00000000">
      <w:pPr>
        <w:tabs>
          <w:tab w:val="left" w:pos="5670"/>
        </w:tabs>
        <w:jc w:val="center"/>
        <w:rPr>
          <w:rFonts w:cs="Times New Roman"/>
          <w:b/>
          <w:bCs/>
          <w:color w:val="000000"/>
          <w:sz w:val="28"/>
          <w:szCs w:val="28"/>
        </w:rPr>
      </w:pPr>
      <w:r w:rsidRPr="000479B7">
        <w:rPr>
          <w:rFonts w:cs="Times New Roman"/>
          <w:b/>
          <w:bCs/>
          <w:color w:val="000000"/>
          <w:sz w:val="28"/>
          <w:szCs w:val="28"/>
        </w:rPr>
        <w:t>MAKALAH</w:t>
      </w:r>
    </w:p>
    <w:p w14:paraId="120650B9" w14:textId="728AFCC0" w:rsidR="0066332A" w:rsidRPr="008F68B7" w:rsidRDefault="00000000" w:rsidP="0066332A">
      <w:pPr>
        <w:tabs>
          <w:tab w:val="left" w:pos="5670"/>
        </w:tabs>
        <w:spacing w:line="360" w:lineRule="auto"/>
        <w:jc w:val="center"/>
        <w:rPr>
          <w:rFonts w:cs="Times New Roman"/>
          <w:b/>
          <w:bCs/>
          <w:color w:val="000000"/>
          <w:szCs w:val="24"/>
        </w:rPr>
      </w:pPr>
      <w:r w:rsidRPr="008F68B7">
        <w:rPr>
          <w:rFonts w:cs="Times New Roman"/>
          <w:b/>
          <w:bCs/>
          <w:color w:val="000000"/>
          <w:szCs w:val="24"/>
        </w:rPr>
        <w:t xml:space="preserve"> </w:t>
      </w:r>
      <w:r w:rsidR="000479B7">
        <w:rPr>
          <w:rFonts w:cs="Times New Roman"/>
          <w:b/>
          <w:bCs/>
          <w:color w:val="000000"/>
          <w:szCs w:val="24"/>
        </w:rPr>
        <w:t>PASAR MODAL DAN PORTOFOLIO</w:t>
      </w:r>
    </w:p>
    <w:p w14:paraId="7B26396B" w14:textId="2F81A61B" w:rsidR="00EF511C" w:rsidRPr="008F68B7" w:rsidRDefault="00000000">
      <w:pPr>
        <w:tabs>
          <w:tab w:val="left" w:pos="5670"/>
        </w:tabs>
        <w:jc w:val="center"/>
        <w:rPr>
          <w:rFonts w:cs="Times New Roman"/>
          <w:color w:val="000000"/>
          <w:szCs w:val="24"/>
        </w:rPr>
      </w:pPr>
      <w:proofErr w:type="spellStart"/>
      <w:r w:rsidRPr="008F68B7">
        <w:rPr>
          <w:rFonts w:cs="Times New Roman"/>
          <w:color w:val="000000"/>
          <w:szCs w:val="24"/>
        </w:rPr>
        <w:t>Disusun</w:t>
      </w:r>
      <w:proofErr w:type="spellEnd"/>
      <w:r w:rsidRPr="008F68B7">
        <w:rPr>
          <w:rFonts w:cs="Times New Roman"/>
          <w:color w:val="000000"/>
          <w:szCs w:val="24"/>
        </w:rPr>
        <w:t xml:space="preserve"> </w:t>
      </w:r>
      <w:proofErr w:type="spellStart"/>
      <w:r w:rsidRPr="008F68B7">
        <w:rPr>
          <w:rFonts w:cs="Times New Roman"/>
          <w:color w:val="000000"/>
          <w:szCs w:val="24"/>
        </w:rPr>
        <w:t>Untuk</w:t>
      </w:r>
      <w:proofErr w:type="spellEnd"/>
      <w:r w:rsidRPr="008F68B7">
        <w:rPr>
          <w:rFonts w:cs="Times New Roman"/>
          <w:color w:val="000000"/>
          <w:szCs w:val="24"/>
        </w:rPr>
        <w:t xml:space="preserve"> </w:t>
      </w:r>
      <w:proofErr w:type="spellStart"/>
      <w:r w:rsidRPr="008F68B7">
        <w:rPr>
          <w:rFonts w:cs="Times New Roman"/>
          <w:color w:val="000000"/>
          <w:szCs w:val="24"/>
        </w:rPr>
        <w:t>Memenuhi</w:t>
      </w:r>
      <w:proofErr w:type="spellEnd"/>
      <w:r w:rsidR="0066332A">
        <w:rPr>
          <w:rFonts w:cs="Times New Roman"/>
          <w:color w:val="000000"/>
          <w:szCs w:val="24"/>
        </w:rPr>
        <w:t xml:space="preserve"> Salah Satu</w:t>
      </w:r>
      <w:r w:rsidRPr="008F68B7">
        <w:rPr>
          <w:rFonts w:cs="Times New Roman"/>
          <w:color w:val="000000"/>
          <w:szCs w:val="24"/>
        </w:rPr>
        <w:t xml:space="preserve"> </w:t>
      </w:r>
      <w:proofErr w:type="spellStart"/>
      <w:r w:rsidRPr="008F68B7">
        <w:rPr>
          <w:rFonts w:cs="Times New Roman"/>
          <w:color w:val="000000"/>
          <w:szCs w:val="24"/>
        </w:rPr>
        <w:t>Tugas</w:t>
      </w:r>
      <w:proofErr w:type="spellEnd"/>
      <w:r w:rsidRPr="008F68B7">
        <w:rPr>
          <w:rFonts w:cs="Times New Roman"/>
          <w:color w:val="000000"/>
          <w:szCs w:val="24"/>
        </w:rPr>
        <w:t xml:space="preserve"> Mata </w:t>
      </w:r>
      <w:proofErr w:type="spellStart"/>
      <w:r w:rsidRPr="008F68B7">
        <w:rPr>
          <w:rFonts w:cs="Times New Roman"/>
          <w:color w:val="000000"/>
          <w:szCs w:val="24"/>
        </w:rPr>
        <w:t>Kuliah</w:t>
      </w:r>
      <w:proofErr w:type="spellEnd"/>
    </w:p>
    <w:p w14:paraId="0475C26C" w14:textId="77777777" w:rsidR="00EF511C" w:rsidRDefault="00000000">
      <w:pPr>
        <w:jc w:val="center"/>
        <w:rPr>
          <w:rFonts w:cs="Times New Roman"/>
          <w:color w:val="000000"/>
          <w:szCs w:val="24"/>
        </w:rPr>
      </w:pPr>
      <w:r w:rsidRPr="008F68B7">
        <w:rPr>
          <w:rFonts w:cs="Times New Roman"/>
          <w:color w:val="000000"/>
          <w:szCs w:val="24"/>
        </w:rPr>
        <w:t xml:space="preserve">Manajemen Pasar Modal dan </w:t>
      </w:r>
      <w:proofErr w:type="spellStart"/>
      <w:r w:rsidRPr="008F68B7">
        <w:rPr>
          <w:rFonts w:cs="Times New Roman"/>
          <w:color w:val="000000"/>
          <w:szCs w:val="24"/>
        </w:rPr>
        <w:t>Portofolio</w:t>
      </w:r>
      <w:proofErr w:type="spellEnd"/>
    </w:p>
    <w:p w14:paraId="13F3EFD7" w14:textId="78649CEF" w:rsidR="000479B7" w:rsidRPr="008F68B7" w:rsidRDefault="000479B7">
      <w:pPr>
        <w:jc w:val="center"/>
        <w:rPr>
          <w:rFonts w:cs="Times New Roman"/>
          <w:color w:val="000000"/>
          <w:szCs w:val="24"/>
        </w:rPr>
      </w:pPr>
      <w:r>
        <w:rPr>
          <w:rFonts w:cs="Times New Roman"/>
          <w:color w:val="000000"/>
          <w:szCs w:val="24"/>
        </w:rPr>
        <w:t xml:space="preserve">Dosen </w:t>
      </w:r>
      <w:proofErr w:type="spellStart"/>
      <w:r w:rsidR="0066332A">
        <w:rPr>
          <w:rFonts w:cs="Times New Roman"/>
          <w:color w:val="000000"/>
          <w:szCs w:val="24"/>
        </w:rPr>
        <w:t>P</w:t>
      </w:r>
      <w:r>
        <w:rPr>
          <w:rFonts w:cs="Times New Roman"/>
          <w:color w:val="000000"/>
          <w:szCs w:val="24"/>
        </w:rPr>
        <w:t>engampu</w:t>
      </w:r>
      <w:proofErr w:type="spellEnd"/>
      <w:r>
        <w:rPr>
          <w:rFonts w:cs="Times New Roman"/>
          <w:color w:val="000000"/>
          <w:szCs w:val="24"/>
        </w:rPr>
        <w:t>:</w:t>
      </w:r>
    </w:p>
    <w:p w14:paraId="34B06926" w14:textId="4B289B2B" w:rsidR="00EF511C" w:rsidRDefault="00000000">
      <w:pPr>
        <w:jc w:val="center"/>
        <w:rPr>
          <w:rFonts w:cs="Times New Roman"/>
          <w:b/>
          <w:bCs/>
          <w:color w:val="000000"/>
          <w:szCs w:val="24"/>
        </w:rPr>
      </w:pPr>
      <w:r w:rsidRPr="000479B7">
        <w:rPr>
          <w:rFonts w:cs="Times New Roman"/>
          <w:b/>
          <w:bCs/>
          <w:color w:val="000000"/>
          <w:szCs w:val="24"/>
        </w:rPr>
        <w:t>Yayan Cahyana, SE.., M.M</w:t>
      </w:r>
    </w:p>
    <w:p w14:paraId="7DFD4D74" w14:textId="77777777" w:rsidR="0066332A" w:rsidRPr="000479B7" w:rsidRDefault="0066332A">
      <w:pPr>
        <w:jc w:val="center"/>
        <w:rPr>
          <w:rFonts w:cs="Times New Roman"/>
          <w:b/>
          <w:bCs/>
          <w:color w:val="000000"/>
          <w:szCs w:val="24"/>
        </w:rPr>
      </w:pPr>
    </w:p>
    <w:p w14:paraId="6EBEAE52" w14:textId="77777777" w:rsidR="00EF511C" w:rsidRPr="008F68B7" w:rsidRDefault="00EF511C">
      <w:pPr>
        <w:jc w:val="center"/>
        <w:rPr>
          <w:rFonts w:cs="Times New Roman"/>
          <w:color w:val="000000"/>
          <w:szCs w:val="24"/>
        </w:rPr>
      </w:pPr>
    </w:p>
    <w:p w14:paraId="24325FA0" w14:textId="77777777" w:rsidR="00EF511C" w:rsidRPr="008F68B7" w:rsidRDefault="00000000">
      <w:pPr>
        <w:jc w:val="center"/>
        <w:rPr>
          <w:rFonts w:cs="Times New Roman"/>
          <w:b/>
          <w:bCs/>
          <w:color w:val="000000"/>
          <w:szCs w:val="24"/>
        </w:rPr>
      </w:pPr>
      <w:r w:rsidRPr="008F68B7">
        <w:rPr>
          <w:rFonts w:cs="Times New Roman"/>
          <w:b/>
          <w:noProof/>
          <w:color w:val="000000"/>
          <w:szCs w:val="24"/>
        </w:rPr>
        <w:drawing>
          <wp:inline distT="0" distB="0" distL="0" distR="0" wp14:anchorId="449544A4" wp14:editId="2D7729E3">
            <wp:extent cx="2517289" cy="247650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2517289" cy="2476500"/>
                    </a:xfrm>
                    <a:prstGeom prst="rect">
                      <a:avLst/>
                    </a:prstGeom>
                    <a:ln>
                      <a:noFill/>
                    </a:ln>
                  </pic:spPr>
                </pic:pic>
              </a:graphicData>
            </a:graphic>
          </wp:inline>
        </w:drawing>
      </w:r>
    </w:p>
    <w:p w14:paraId="017AF8A1" w14:textId="77777777" w:rsidR="008F68B7" w:rsidRPr="008F68B7" w:rsidRDefault="008F68B7">
      <w:pPr>
        <w:jc w:val="center"/>
        <w:rPr>
          <w:rFonts w:cs="Times New Roman"/>
          <w:color w:val="000000"/>
          <w:szCs w:val="24"/>
        </w:rPr>
      </w:pPr>
    </w:p>
    <w:p w14:paraId="67ABC068" w14:textId="20AE41B0" w:rsidR="00EF511C" w:rsidRPr="008F68B7" w:rsidRDefault="00000000">
      <w:pPr>
        <w:jc w:val="center"/>
        <w:rPr>
          <w:rFonts w:cs="Times New Roman"/>
          <w:color w:val="000000"/>
          <w:szCs w:val="24"/>
        </w:rPr>
      </w:pPr>
      <w:r w:rsidRPr="008F68B7">
        <w:rPr>
          <w:rFonts w:cs="Times New Roman"/>
          <w:color w:val="000000"/>
          <w:szCs w:val="24"/>
        </w:rPr>
        <w:t>D</w:t>
      </w:r>
      <w:r w:rsidR="0066332A">
        <w:rPr>
          <w:rFonts w:cs="Times New Roman"/>
          <w:color w:val="000000"/>
          <w:szCs w:val="24"/>
        </w:rPr>
        <w:t>ISUSUN OLEH</w:t>
      </w:r>
      <w:r w:rsidRPr="008F68B7">
        <w:rPr>
          <w:rFonts w:cs="Times New Roman"/>
          <w:color w:val="000000"/>
          <w:szCs w:val="24"/>
        </w:rPr>
        <w:t>:</w:t>
      </w:r>
    </w:p>
    <w:p w14:paraId="21AEDFDD" w14:textId="20C64D2A" w:rsidR="00EF511C" w:rsidRPr="008F68B7" w:rsidRDefault="0066332A" w:rsidP="0066332A">
      <w:pPr>
        <w:jc w:val="center"/>
        <w:rPr>
          <w:rFonts w:cs="Times New Roman"/>
          <w:color w:val="000000"/>
          <w:szCs w:val="24"/>
        </w:rPr>
      </w:pPr>
      <w:r>
        <w:rPr>
          <w:rFonts w:cs="Times New Roman"/>
          <w:color w:val="000000"/>
          <w:szCs w:val="24"/>
        </w:rPr>
        <w:t xml:space="preserve">Badar Muhamad </w:t>
      </w:r>
      <w:proofErr w:type="spellStart"/>
      <w:r>
        <w:rPr>
          <w:rFonts w:cs="Times New Roman"/>
          <w:color w:val="000000"/>
          <w:szCs w:val="24"/>
        </w:rPr>
        <w:t>Januar</w:t>
      </w:r>
      <w:proofErr w:type="spellEnd"/>
      <w:r>
        <w:rPr>
          <w:rFonts w:cs="Times New Roman"/>
          <w:color w:val="000000"/>
          <w:szCs w:val="24"/>
        </w:rPr>
        <w:t xml:space="preserve"> </w:t>
      </w:r>
      <w:proofErr w:type="gramStart"/>
      <w:r>
        <w:rPr>
          <w:rFonts w:cs="Times New Roman"/>
          <w:color w:val="000000"/>
          <w:szCs w:val="24"/>
        </w:rPr>
        <w:t>( 1111221264</w:t>
      </w:r>
      <w:proofErr w:type="gramEnd"/>
      <w:r>
        <w:rPr>
          <w:rFonts w:cs="Times New Roman"/>
          <w:color w:val="000000"/>
          <w:szCs w:val="24"/>
        </w:rPr>
        <w:t xml:space="preserve"> )</w:t>
      </w:r>
    </w:p>
    <w:p w14:paraId="4B900393" w14:textId="77777777" w:rsidR="008F68B7" w:rsidRPr="008F68B7" w:rsidRDefault="008F68B7">
      <w:pPr>
        <w:rPr>
          <w:rFonts w:cs="Times New Roman"/>
          <w:color w:val="000000"/>
          <w:szCs w:val="24"/>
        </w:rPr>
      </w:pPr>
    </w:p>
    <w:p w14:paraId="141A44EB" w14:textId="77777777" w:rsidR="008F68B7" w:rsidRPr="008F68B7" w:rsidRDefault="008F68B7">
      <w:pPr>
        <w:rPr>
          <w:rFonts w:cs="Times New Roman"/>
          <w:color w:val="000000"/>
          <w:szCs w:val="24"/>
        </w:rPr>
      </w:pPr>
    </w:p>
    <w:p w14:paraId="4CCEEAF0" w14:textId="77777777" w:rsidR="00EF511C" w:rsidRDefault="00EF511C">
      <w:pPr>
        <w:rPr>
          <w:rFonts w:cs="Times New Roman"/>
          <w:color w:val="000000"/>
          <w:szCs w:val="24"/>
        </w:rPr>
      </w:pPr>
    </w:p>
    <w:p w14:paraId="1D4E8C87" w14:textId="77777777" w:rsidR="00427B93" w:rsidRPr="008F68B7" w:rsidRDefault="00427B93">
      <w:pPr>
        <w:rPr>
          <w:rFonts w:cs="Times New Roman"/>
          <w:color w:val="000000"/>
          <w:szCs w:val="24"/>
        </w:rPr>
      </w:pPr>
    </w:p>
    <w:p w14:paraId="2C16DA97" w14:textId="77777777" w:rsidR="0066332A" w:rsidRDefault="0066332A" w:rsidP="0066332A">
      <w:pPr>
        <w:spacing w:line="360" w:lineRule="auto"/>
        <w:jc w:val="center"/>
        <w:rPr>
          <w:rFonts w:eastAsia="Times New Roman" w:cs="Times New Roman"/>
        </w:rPr>
      </w:pPr>
      <w:r>
        <w:rPr>
          <w:rFonts w:eastAsia="Times New Roman" w:cs="Times New Roman"/>
        </w:rPr>
        <w:t>PROGRAM STUDI MANAJEMEN</w:t>
      </w:r>
    </w:p>
    <w:p w14:paraId="03CCA20F" w14:textId="77777777" w:rsidR="0066332A" w:rsidRDefault="0066332A" w:rsidP="0066332A">
      <w:pPr>
        <w:spacing w:line="360" w:lineRule="auto"/>
        <w:jc w:val="center"/>
        <w:rPr>
          <w:rFonts w:eastAsia="Times New Roman" w:cs="Times New Roman"/>
        </w:rPr>
      </w:pPr>
      <w:r>
        <w:rPr>
          <w:rFonts w:eastAsia="Times New Roman" w:cs="Times New Roman"/>
        </w:rPr>
        <w:t>FAKULTAS EKONOMI BISNIS</w:t>
      </w:r>
    </w:p>
    <w:p w14:paraId="06D132B0" w14:textId="5C71CCB3" w:rsidR="0053674C" w:rsidRPr="0066332A" w:rsidRDefault="0066332A" w:rsidP="0066332A">
      <w:pPr>
        <w:jc w:val="center"/>
        <w:rPr>
          <w:rFonts w:cs="Times New Roman"/>
          <w:color w:val="000000"/>
          <w:szCs w:val="24"/>
          <w:lang w:val="id-ID"/>
        </w:rPr>
        <w:sectPr w:rsidR="0053674C" w:rsidRPr="0066332A" w:rsidSect="00BC1B64">
          <w:footerReference w:type="default" r:id="rId9"/>
          <w:pgSz w:w="12240" w:h="15840"/>
          <w:pgMar w:top="1440" w:right="1440" w:bottom="1440" w:left="1440" w:header="720" w:footer="720" w:gutter="0"/>
          <w:cols w:space="720"/>
          <w:titlePg/>
          <w:docGrid w:linePitch="360"/>
        </w:sectPr>
      </w:pPr>
      <w:r>
        <w:rPr>
          <w:rFonts w:eastAsia="Times New Roman" w:cs="Times New Roman"/>
        </w:rPr>
        <w:t>UNIVERSITAS SANGGABUANA YPKP BANDUNG</w:t>
      </w:r>
    </w:p>
    <w:p w14:paraId="1BD3CCC3" w14:textId="77777777" w:rsidR="00EF511C" w:rsidRPr="008F68B7" w:rsidRDefault="00000000">
      <w:pPr>
        <w:jc w:val="center"/>
        <w:rPr>
          <w:rFonts w:cs="Times New Roman"/>
          <w:color w:val="000000"/>
          <w:szCs w:val="24"/>
        </w:rPr>
      </w:pPr>
      <w:r w:rsidRPr="008F68B7">
        <w:rPr>
          <w:rFonts w:cs="Times New Roman"/>
          <w:b/>
          <w:bCs/>
          <w:color w:val="000000"/>
          <w:szCs w:val="24"/>
        </w:rPr>
        <w:lastRenderedPageBreak/>
        <w:t>KATA PENGANTAR</w:t>
      </w:r>
    </w:p>
    <w:p w14:paraId="27631428" w14:textId="77777777" w:rsidR="00EF511C" w:rsidRPr="008F68B7" w:rsidRDefault="00EF511C" w:rsidP="00377C59">
      <w:pPr>
        <w:spacing w:line="360" w:lineRule="auto"/>
        <w:rPr>
          <w:rFonts w:cs="Times New Roman"/>
          <w:color w:val="000000"/>
          <w:szCs w:val="24"/>
        </w:rPr>
      </w:pPr>
      <w:bookmarkStart w:id="0" w:name="_Hlk163245567"/>
    </w:p>
    <w:bookmarkEnd w:id="0"/>
    <w:p w14:paraId="60FE64B2" w14:textId="77777777" w:rsidR="00427B93" w:rsidRPr="004E6713" w:rsidRDefault="00427B93" w:rsidP="00377C59">
      <w:pPr>
        <w:spacing w:line="360" w:lineRule="auto"/>
        <w:jc w:val="both"/>
        <w:rPr>
          <w:rFonts w:cs="Times New Roman"/>
          <w:color w:val="000000"/>
          <w:szCs w:val="24"/>
          <w:lang w:val="id-ID"/>
        </w:rPr>
      </w:pPr>
      <w:r w:rsidRPr="004E6713">
        <w:rPr>
          <w:rFonts w:cs="Times New Roman"/>
          <w:color w:val="000000"/>
          <w:szCs w:val="24"/>
          <w:lang w:val="id-ID"/>
        </w:rPr>
        <w:t xml:space="preserve">      Puji syukur kami panjatkan kehadirat Allah SWT, atas segala limpahan rahmat dan petunjuk-Nya. Dengan keberkahan-Nya pula, saya berkesempatan membahas tentang pasar modal dan portofolio.</w:t>
      </w:r>
    </w:p>
    <w:p w14:paraId="1A69ED63" w14:textId="77777777" w:rsidR="00427B93" w:rsidRPr="004E6713" w:rsidRDefault="00427B93" w:rsidP="00377C59">
      <w:pPr>
        <w:spacing w:line="360" w:lineRule="auto"/>
        <w:jc w:val="both"/>
        <w:rPr>
          <w:rFonts w:cs="Times New Roman"/>
          <w:color w:val="000000"/>
          <w:szCs w:val="24"/>
          <w:lang w:val="id-ID"/>
        </w:rPr>
      </w:pPr>
      <w:r w:rsidRPr="004E6713">
        <w:rPr>
          <w:rFonts w:cs="Times New Roman"/>
          <w:color w:val="000000"/>
          <w:szCs w:val="24"/>
          <w:lang w:val="id-ID"/>
        </w:rPr>
        <w:t xml:space="preserve">     Pasar modal dan portofolio merupakan dua aspek yang tidak dapat dipisahkan dalam konteks keuangan modern. Pasar modal menjadi pusat pergerakan ekonomi di mana berbagai instrumen keuangan diperdagangkan, sementara portofolio menjadi cermin dari strategi investasi seseorang atau entitas.</w:t>
      </w:r>
    </w:p>
    <w:p w14:paraId="6CC4B7F1" w14:textId="77777777" w:rsidR="00427B93" w:rsidRPr="004E6713" w:rsidRDefault="00427B93" w:rsidP="00377C59">
      <w:pPr>
        <w:spacing w:line="360" w:lineRule="auto"/>
        <w:jc w:val="both"/>
        <w:rPr>
          <w:rFonts w:cs="Times New Roman"/>
          <w:color w:val="000000"/>
          <w:szCs w:val="24"/>
          <w:lang w:val="id-ID"/>
        </w:rPr>
      </w:pPr>
      <w:r w:rsidRPr="004E6713">
        <w:rPr>
          <w:rFonts w:cs="Times New Roman"/>
          <w:color w:val="000000"/>
          <w:szCs w:val="24"/>
          <w:lang w:val="id-ID"/>
        </w:rPr>
        <w:t>Keduanya memainkan peran penting dalam membentuk perekonomian global dan memberikan kesempatan bagi investor untuk mengelola dan mengalokasikan dana mereka secara efisien. Dalam kata pengantar ini, saya akan membahas konsep dasar pasar modal, strategi investasi, serta memahami pentingnya diversifikasi portofolio untuk mengelola risiko dan meraih hasil yang optimal.</w:t>
      </w:r>
    </w:p>
    <w:p w14:paraId="51D1959B" w14:textId="77777777" w:rsidR="00427B93" w:rsidRPr="004E6713" w:rsidRDefault="00427B93" w:rsidP="00377C59">
      <w:pPr>
        <w:spacing w:line="360" w:lineRule="auto"/>
        <w:jc w:val="both"/>
        <w:rPr>
          <w:rFonts w:cs="Times New Roman"/>
          <w:color w:val="000000"/>
          <w:szCs w:val="24"/>
          <w:lang w:val="id-ID"/>
        </w:rPr>
      </w:pPr>
      <w:r w:rsidRPr="004E6713">
        <w:rPr>
          <w:rFonts w:cs="Times New Roman"/>
          <w:color w:val="000000"/>
          <w:szCs w:val="24"/>
          <w:lang w:val="id-ID"/>
        </w:rPr>
        <w:t xml:space="preserve">     Terima kasih kepada pembaca saya berharap materi ini dapat menjadi panduan yang bermanfaat bagi pembaca dan khususnya bagi saya sebagai penulis dalam memahami pasar modal dan portofolio secara lebih mendalam.</w:t>
      </w:r>
    </w:p>
    <w:p w14:paraId="026B9C22" w14:textId="1F9BBB20" w:rsidR="00EF511C" w:rsidRPr="008F68B7" w:rsidRDefault="00EF511C" w:rsidP="00377C59">
      <w:pPr>
        <w:spacing w:line="360" w:lineRule="auto"/>
        <w:rPr>
          <w:rFonts w:cs="Times New Roman"/>
          <w:color w:val="000000"/>
          <w:szCs w:val="24"/>
          <w:lang w:val="id-ID"/>
        </w:rPr>
      </w:pPr>
    </w:p>
    <w:p w14:paraId="75516F35" w14:textId="7B0F9388" w:rsidR="00EF511C" w:rsidRPr="008F68B7" w:rsidRDefault="00EF511C" w:rsidP="00377C59">
      <w:pPr>
        <w:spacing w:line="360" w:lineRule="auto"/>
        <w:rPr>
          <w:rFonts w:cs="Times New Roman"/>
          <w:color w:val="000000"/>
          <w:szCs w:val="24"/>
          <w:lang w:val="id-ID"/>
        </w:rPr>
      </w:pPr>
    </w:p>
    <w:p w14:paraId="50244090" w14:textId="77777777" w:rsidR="00EF511C" w:rsidRPr="008F68B7" w:rsidRDefault="00EF511C" w:rsidP="00377C59">
      <w:pPr>
        <w:spacing w:line="360" w:lineRule="auto"/>
        <w:rPr>
          <w:rFonts w:cs="Times New Roman"/>
          <w:color w:val="000000"/>
          <w:szCs w:val="24"/>
        </w:rPr>
      </w:pPr>
    </w:p>
    <w:p w14:paraId="19CDABE8" w14:textId="77777777" w:rsidR="00EF511C" w:rsidRPr="008F68B7" w:rsidRDefault="00EF511C" w:rsidP="00377C59">
      <w:pPr>
        <w:spacing w:line="360" w:lineRule="auto"/>
        <w:rPr>
          <w:rFonts w:cs="Times New Roman"/>
          <w:color w:val="000000"/>
          <w:szCs w:val="24"/>
        </w:rPr>
      </w:pPr>
    </w:p>
    <w:p w14:paraId="0248A3B9" w14:textId="3B9BA2AA" w:rsidR="00EF511C" w:rsidRPr="008F68B7" w:rsidRDefault="00000000" w:rsidP="00377C59">
      <w:pPr>
        <w:spacing w:line="360" w:lineRule="auto"/>
        <w:jc w:val="right"/>
        <w:rPr>
          <w:rFonts w:cs="Times New Roman"/>
          <w:color w:val="000000"/>
          <w:szCs w:val="24"/>
        </w:rPr>
      </w:pPr>
      <w:r w:rsidRPr="008F68B7">
        <w:rPr>
          <w:rFonts w:cs="Times New Roman"/>
          <w:color w:val="000000"/>
          <w:szCs w:val="24"/>
        </w:rPr>
        <w:t xml:space="preserve">Bandung, </w:t>
      </w:r>
      <w:r w:rsidR="00D05538">
        <w:rPr>
          <w:rFonts w:cs="Times New Roman"/>
          <w:color w:val="000000"/>
          <w:szCs w:val="24"/>
        </w:rPr>
        <w:t>04</w:t>
      </w:r>
      <w:r w:rsidRPr="008F68B7">
        <w:rPr>
          <w:rFonts w:cs="Times New Roman"/>
          <w:color w:val="000000"/>
          <w:szCs w:val="24"/>
        </w:rPr>
        <w:t xml:space="preserve"> April</w:t>
      </w:r>
      <w:r w:rsidRPr="008F68B7">
        <w:rPr>
          <w:rFonts w:cs="Times New Roman"/>
          <w:color w:val="000000"/>
          <w:szCs w:val="24"/>
          <w:lang w:val="id-ID"/>
        </w:rPr>
        <w:t xml:space="preserve"> </w:t>
      </w:r>
      <w:r w:rsidRPr="008F68B7">
        <w:rPr>
          <w:rFonts w:cs="Times New Roman"/>
          <w:color w:val="000000"/>
          <w:szCs w:val="24"/>
        </w:rPr>
        <w:t>2024</w:t>
      </w:r>
    </w:p>
    <w:p w14:paraId="37BDABC7" w14:textId="77777777" w:rsidR="00EF511C" w:rsidRPr="008F68B7" w:rsidRDefault="00000000" w:rsidP="00377C59">
      <w:pPr>
        <w:spacing w:line="360" w:lineRule="auto"/>
        <w:ind w:left="6480" w:firstLine="720"/>
        <w:rPr>
          <w:rFonts w:cs="Times New Roman"/>
          <w:color w:val="000000"/>
          <w:szCs w:val="24"/>
        </w:rPr>
      </w:pPr>
      <w:r w:rsidRPr="008F68B7">
        <w:rPr>
          <w:rFonts w:cs="Times New Roman"/>
          <w:color w:val="000000"/>
          <w:szCs w:val="24"/>
        </w:rPr>
        <w:t xml:space="preserve">          </w:t>
      </w:r>
      <w:proofErr w:type="spellStart"/>
      <w:r w:rsidRPr="008F68B7">
        <w:rPr>
          <w:rFonts w:cs="Times New Roman"/>
          <w:color w:val="000000"/>
          <w:szCs w:val="24"/>
        </w:rPr>
        <w:t>Penulis</w:t>
      </w:r>
      <w:proofErr w:type="spellEnd"/>
      <w:r w:rsidRPr="008F68B7">
        <w:rPr>
          <w:rFonts w:cs="Times New Roman"/>
          <w:color w:val="000000"/>
          <w:szCs w:val="24"/>
        </w:rPr>
        <w:t xml:space="preserve">         </w:t>
      </w:r>
    </w:p>
    <w:p w14:paraId="2BD80779" w14:textId="77777777" w:rsidR="00EF511C" w:rsidRPr="008F68B7" w:rsidRDefault="00EF511C" w:rsidP="002751D9">
      <w:pPr>
        <w:spacing w:line="360" w:lineRule="auto"/>
        <w:rPr>
          <w:rFonts w:cs="Times New Roman"/>
          <w:color w:val="000000"/>
          <w:szCs w:val="24"/>
        </w:rPr>
      </w:pPr>
    </w:p>
    <w:p w14:paraId="35857329" w14:textId="284A7508" w:rsidR="00377C59" w:rsidRDefault="00000000" w:rsidP="00CC1F84">
      <w:pPr>
        <w:spacing w:line="360" w:lineRule="auto"/>
        <w:ind w:left="6480" w:firstLine="0"/>
        <w:rPr>
          <w:rFonts w:cs="Times New Roman"/>
          <w:color w:val="000000"/>
          <w:szCs w:val="24"/>
        </w:rPr>
      </w:pPr>
      <w:r w:rsidRPr="008F68B7">
        <w:rPr>
          <w:rFonts w:cs="Times New Roman"/>
          <w:color w:val="000000"/>
          <w:szCs w:val="24"/>
        </w:rPr>
        <w:t xml:space="preserve"> </w:t>
      </w:r>
      <w:proofErr w:type="gramStart"/>
      <w:r w:rsidRPr="008F68B7">
        <w:rPr>
          <w:rFonts w:cs="Times New Roman"/>
          <w:color w:val="000000"/>
          <w:szCs w:val="24"/>
        </w:rPr>
        <w:t>(</w:t>
      </w:r>
      <w:r w:rsidR="00D05538">
        <w:rPr>
          <w:rFonts w:cs="Times New Roman"/>
          <w:color w:val="000000"/>
          <w:szCs w:val="24"/>
        </w:rPr>
        <w:t xml:space="preserve"> Badar</w:t>
      </w:r>
      <w:proofErr w:type="gramEnd"/>
      <w:r w:rsidR="00D05538">
        <w:rPr>
          <w:rFonts w:cs="Times New Roman"/>
          <w:color w:val="000000"/>
          <w:szCs w:val="24"/>
        </w:rPr>
        <w:t xml:space="preserve"> Muhamad </w:t>
      </w:r>
      <w:proofErr w:type="spellStart"/>
      <w:r w:rsidR="00D05538">
        <w:rPr>
          <w:rFonts w:cs="Times New Roman"/>
          <w:color w:val="000000"/>
          <w:szCs w:val="24"/>
        </w:rPr>
        <w:t>Januar</w:t>
      </w:r>
      <w:proofErr w:type="spellEnd"/>
      <w:r w:rsidR="00D05538">
        <w:rPr>
          <w:rFonts w:cs="Times New Roman"/>
          <w:color w:val="000000"/>
          <w:szCs w:val="24"/>
        </w:rPr>
        <w:t xml:space="preserve"> </w:t>
      </w:r>
      <w:r w:rsidRPr="008F68B7">
        <w:rPr>
          <w:rFonts w:cs="Times New Roman"/>
          <w:color w:val="000000"/>
          <w:szCs w:val="24"/>
        </w:rPr>
        <w:t>)</w:t>
      </w:r>
    </w:p>
    <w:p w14:paraId="19D96156" w14:textId="77777777" w:rsidR="00377C59" w:rsidRDefault="00377C59" w:rsidP="00377C59">
      <w:pPr>
        <w:spacing w:line="360" w:lineRule="auto"/>
        <w:ind w:left="6480"/>
        <w:jc w:val="center"/>
        <w:rPr>
          <w:rFonts w:cs="Times New Roman"/>
          <w:color w:val="000000"/>
          <w:szCs w:val="24"/>
        </w:rPr>
      </w:pPr>
    </w:p>
    <w:p w14:paraId="62F26AE8" w14:textId="5B9FBB18" w:rsidR="00EF511C" w:rsidRPr="00377C59" w:rsidRDefault="00000000" w:rsidP="00377C59">
      <w:pPr>
        <w:spacing w:line="360" w:lineRule="auto"/>
        <w:ind w:left="6480"/>
        <w:jc w:val="center"/>
        <w:rPr>
          <w:rFonts w:cs="Times New Roman"/>
          <w:color w:val="000000"/>
          <w:szCs w:val="24"/>
          <w:lang w:val="id-ID"/>
        </w:rPr>
      </w:pPr>
      <w:r w:rsidRPr="008F68B7">
        <w:rPr>
          <w:rFonts w:cs="Times New Roman"/>
          <w:color w:val="000000"/>
          <w:szCs w:val="24"/>
        </w:rPr>
        <w:lastRenderedPageBreak/>
        <w:t xml:space="preserve"> </w:t>
      </w:r>
    </w:p>
    <w:p w14:paraId="08FC237F" w14:textId="77777777" w:rsidR="00EF511C" w:rsidRPr="008F68B7" w:rsidRDefault="00000000">
      <w:pPr>
        <w:jc w:val="center"/>
        <w:rPr>
          <w:rFonts w:cs="Times New Roman"/>
          <w:b/>
          <w:bCs/>
          <w:color w:val="000000"/>
          <w:szCs w:val="24"/>
          <w:lang w:val="id-ID"/>
        </w:rPr>
      </w:pPr>
      <w:r w:rsidRPr="008F68B7">
        <w:rPr>
          <w:rFonts w:cs="Times New Roman"/>
          <w:b/>
          <w:bCs/>
          <w:color w:val="000000"/>
          <w:szCs w:val="24"/>
          <w:lang w:val="id-ID"/>
        </w:rPr>
        <w:t>DAFTAR ISI</w:t>
      </w:r>
    </w:p>
    <w:p w14:paraId="4BEA711D" w14:textId="77777777" w:rsidR="00EF511C" w:rsidRPr="008F68B7" w:rsidRDefault="00EF511C" w:rsidP="00377C59">
      <w:pPr>
        <w:spacing w:line="360" w:lineRule="auto"/>
        <w:jc w:val="center"/>
        <w:rPr>
          <w:rFonts w:cs="Times New Roman"/>
          <w:b/>
          <w:bCs/>
          <w:color w:val="000000"/>
          <w:szCs w:val="24"/>
          <w:lang w:val="id-ID"/>
        </w:rPr>
      </w:pPr>
    </w:p>
    <w:p w14:paraId="7C02454A" w14:textId="47E754EE" w:rsidR="00EF511C" w:rsidRPr="008F68B7" w:rsidRDefault="00000000" w:rsidP="00377C59">
      <w:pPr>
        <w:tabs>
          <w:tab w:val="left" w:leader="dot" w:pos="8505"/>
        </w:tabs>
        <w:spacing w:line="360" w:lineRule="auto"/>
        <w:rPr>
          <w:rFonts w:cs="Times New Roman"/>
          <w:b/>
          <w:bCs/>
          <w:color w:val="000000"/>
          <w:szCs w:val="24"/>
          <w:lang w:val="id-ID"/>
        </w:rPr>
      </w:pPr>
      <w:r w:rsidRPr="008F68B7">
        <w:rPr>
          <w:rFonts w:cs="Times New Roman"/>
          <w:b/>
          <w:bCs/>
          <w:color w:val="000000"/>
          <w:szCs w:val="24"/>
          <w:lang w:val="id-ID"/>
        </w:rPr>
        <w:t>KATA PENGANTAR</w:t>
      </w:r>
      <w:r w:rsidRPr="008F68B7">
        <w:rPr>
          <w:rFonts w:cs="Times New Roman"/>
          <w:b/>
          <w:bCs/>
          <w:color w:val="000000"/>
          <w:szCs w:val="24"/>
          <w:lang w:val="id-ID"/>
        </w:rPr>
        <w:tab/>
      </w:r>
      <w:r w:rsidR="008A6F4B">
        <w:rPr>
          <w:rFonts w:cs="Times New Roman"/>
          <w:b/>
          <w:bCs/>
          <w:color w:val="000000"/>
          <w:szCs w:val="24"/>
          <w:lang w:val="id-ID"/>
        </w:rPr>
        <w:t>i</w:t>
      </w:r>
    </w:p>
    <w:p w14:paraId="7E292D54" w14:textId="10B20BE6" w:rsidR="00EF511C" w:rsidRPr="008F68B7" w:rsidRDefault="00000000" w:rsidP="00377C59">
      <w:pPr>
        <w:tabs>
          <w:tab w:val="left" w:leader="dot" w:pos="8505"/>
        </w:tabs>
        <w:spacing w:line="360" w:lineRule="auto"/>
        <w:rPr>
          <w:rFonts w:cs="Times New Roman"/>
          <w:b/>
          <w:bCs/>
          <w:color w:val="000000"/>
          <w:szCs w:val="24"/>
          <w:lang w:val="id-ID"/>
        </w:rPr>
      </w:pPr>
      <w:r w:rsidRPr="008F68B7">
        <w:rPr>
          <w:rFonts w:cs="Times New Roman"/>
          <w:b/>
          <w:bCs/>
          <w:color w:val="000000"/>
          <w:szCs w:val="24"/>
          <w:lang w:val="id-ID"/>
        </w:rPr>
        <w:t>BAB I PENDAHULUAN</w:t>
      </w:r>
      <w:r w:rsidRPr="008F68B7">
        <w:rPr>
          <w:rFonts w:cs="Times New Roman"/>
          <w:b/>
          <w:bCs/>
          <w:color w:val="000000"/>
          <w:szCs w:val="24"/>
          <w:lang w:val="id-ID"/>
        </w:rPr>
        <w:tab/>
      </w:r>
      <w:r w:rsidR="008A6F4B">
        <w:rPr>
          <w:rFonts w:cs="Times New Roman"/>
          <w:b/>
          <w:bCs/>
          <w:color w:val="000000"/>
          <w:szCs w:val="24"/>
          <w:lang w:val="id-ID"/>
        </w:rPr>
        <w:t>1</w:t>
      </w:r>
    </w:p>
    <w:p w14:paraId="0CBCDCB1" w14:textId="197F3D71" w:rsidR="00EF511C" w:rsidRPr="008F68B7" w:rsidRDefault="00000000" w:rsidP="00377C59">
      <w:pPr>
        <w:pStyle w:val="ListParagraph"/>
        <w:numPr>
          <w:ilvl w:val="1"/>
          <w:numId w:val="6"/>
        </w:numPr>
        <w:tabs>
          <w:tab w:val="left" w:leader="dot" w:pos="8505"/>
        </w:tabs>
        <w:spacing w:line="360" w:lineRule="auto"/>
        <w:rPr>
          <w:rFonts w:cs="Times New Roman"/>
          <w:bCs/>
          <w:color w:val="000000"/>
          <w:szCs w:val="24"/>
          <w:lang w:val="id-ID"/>
        </w:rPr>
      </w:pPr>
      <w:r w:rsidRPr="008F68B7">
        <w:rPr>
          <w:rFonts w:cs="Times New Roman"/>
          <w:bCs/>
          <w:color w:val="000000"/>
          <w:szCs w:val="24"/>
          <w:lang w:val="id-ID"/>
        </w:rPr>
        <w:t>Latar Belakang</w:t>
      </w:r>
      <w:r w:rsidRPr="008F68B7">
        <w:rPr>
          <w:rFonts w:cs="Times New Roman"/>
          <w:bCs/>
          <w:color w:val="000000"/>
          <w:szCs w:val="24"/>
          <w:lang w:val="id-ID"/>
        </w:rPr>
        <w:tab/>
      </w:r>
      <w:r w:rsidR="008A6F4B">
        <w:rPr>
          <w:rFonts w:cs="Times New Roman"/>
          <w:bCs/>
          <w:color w:val="000000"/>
          <w:szCs w:val="24"/>
          <w:lang w:val="id-ID"/>
        </w:rPr>
        <w:t>1</w:t>
      </w:r>
    </w:p>
    <w:p w14:paraId="446B1870" w14:textId="4164C515" w:rsidR="00EF511C" w:rsidRPr="008F68B7" w:rsidRDefault="00000000" w:rsidP="00377C59">
      <w:pPr>
        <w:pStyle w:val="ListParagraph"/>
        <w:numPr>
          <w:ilvl w:val="1"/>
          <w:numId w:val="6"/>
        </w:numPr>
        <w:tabs>
          <w:tab w:val="left" w:leader="dot" w:pos="8505"/>
        </w:tabs>
        <w:spacing w:line="360" w:lineRule="auto"/>
        <w:rPr>
          <w:rFonts w:cs="Times New Roman"/>
          <w:bCs/>
          <w:color w:val="000000"/>
          <w:szCs w:val="24"/>
          <w:lang w:val="id-ID"/>
        </w:rPr>
      </w:pPr>
      <w:r w:rsidRPr="008F68B7">
        <w:rPr>
          <w:rFonts w:cs="Times New Roman"/>
          <w:bCs/>
          <w:color w:val="000000"/>
          <w:szCs w:val="24"/>
          <w:lang w:val="id-ID"/>
        </w:rPr>
        <w:t>Rumusan Masalah</w:t>
      </w:r>
      <w:r w:rsidRPr="008F68B7">
        <w:rPr>
          <w:rFonts w:cs="Times New Roman"/>
          <w:bCs/>
          <w:color w:val="000000"/>
          <w:szCs w:val="24"/>
          <w:lang w:val="id-ID"/>
        </w:rPr>
        <w:tab/>
      </w:r>
      <w:r w:rsidR="008A6F4B">
        <w:rPr>
          <w:rFonts w:cs="Times New Roman"/>
          <w:bCs/>
          <w:color w:val="000000"/>
          <w:szCs w:val="24"/>
          <w:lang w:val="id-ID"/>
        </w:rPr>
        <w:t>1</w:t>
      </w:r>
    </w:p>
    <w:p w14:paraId="5B956BFC" w14:textId="51E996D6" w:rsidR="00EF511C" w:rsidRPr="008F68B7" w:rsidRDefault="00000000" w:rsidP="00377C59">
      <w:pPr>
        <w:pStyle w:val="ListParagraph"/>
        <w:numPr>
          <w:ilvl w:val="1"/>
          <w:numId w:val="6"/>
        </w:numPr>
        <w:tabs>
          <w:tab w:val="left" w:leader="dot" w:pos="8505"/>
        </w:tabs>
        <w:spacing w:line="360" w:lineRule="auto"/>
        <w:rPr>
          <w:rFonts w:cs="Times New Roman"/>
          <w:bCs/>
          <w:color w:val="000000"/>
          <w:szCs w:val="24"/>
          <w:lang w:val="id-ID"/>
        </w:rPr>
      </w:pPr>
      <w:r w:rsidRPr="008F68B7">
        <w:rPr>
          <w:rFonts w:cs="Times New Roman"/>
          <w:bCs/>
          <w:color w:val="000000"/>
          <w:szCs w:val="24"/>
        </w:rPr>
        <w:t xml:space="preserve">Tujuan </w:t>
      </w:r>
      <w:proofErr w:type="spellStart"/>
      <w:r w:rsidRPr="008F68B7">
        <w:rPr>
          <w:rFonts w:cs="Times New Roman"/>
          <w:bCs/>
          <w:color w:val="000000"/>
          <w:szCs w:val="24"/>
        </w:rPr>
        <w:t>Masalah</w:t>
      </w:r>
      <w:proofErr w:type="spellEnd"/>
      <w:r w:rsidRPr="008F68B7">
        <w:rPr>
          <w:rFonts w:cs="Times New Roman"/>
          <w:bCs/>
          <w:color w:val="000000"/>
          <w:szCs w:val="24"/>
          <w:lang w:val="id-ID"/>
        </w:rPr>
        <w:tab/>
      </w:r>
      <w:r w:rsidR="008A6F4B">
        <w:rPr>
          <w:rFonts w:cs="Times New Roman"/>
          <w:bCs/>
          <w:color w:val="000000"/>
          <w:szCs w:val="24"/>
          <w:lang w:val="id-ID"/>
        </w:rPr>
        <w:t>1</w:t>
      </w:r>
    </w:p>
    <w:p w14:paraId="0E5C8096" w14:textId="3E1DE461" w:rsidR="00EF511C" w:rsidRPr="008F68B7" w:rsidRDefault="00000000" w:rsidP="00377C59">
      <w:pPr>
        <w:tabs>
          <w:tab w:val="left" w:leader="dot" w:pos="8505"/>
        </w:tabs>
        <w:spacing w:line="360" w:lineRule="auto"/>
        <w:rPr>
          <w:rFonts w:cs="Times New Roman"/>
          <w:b/>
          <w:bCs/>
          <w:color w:val="000000"/>
          <w:szCs w:val="24"/>
          <w:lang w:val="id-ID"/>
        </w:rPr>
      </w:pPr>
      <w:r w:rsidRPr="008F68B7">
        <w:rPr>
          <w:rFonts w:cs="Times New Roman"/>
          <w:b/>
          <w:bCs/>
          <w:color w:val="000000"/>
          <w:szCs w:val="24"/>
          <w:lang w:val="id-ID"/>
        </w:rPr>
        <w:t>BAB II PEMBAHASAN</w:t>
      </w:r>
      <w:r w:rsidRPr="008F68B7">
        <w:rPr>
          <w:rFonts w:cs="Times New Roman"/>
          <w:b/>
          <w:bCs/>
          <w:color w:val="000000"/>
          <w:szCs w:val="24"/>
          <w:lang w:val="id-ID"/>
        </w:rPr>
        <w:tab/>
      </w:r>
      <w:r w:rsidR="008A6F4B">
        <w:rPr>
          <w:rFonts w:cs="Times New Roman"/>
          <w:b/>
          <w:bCs/>
          <w:color w:val="000000"/>
          <w:szCs w:val="24"/>
          <w:lang w:val="id-ID"/>
        </w:rPr>
        <w:t>2</w:t>
      </w:r>
    </w:p>
    <w:p w14:paraId="0DBDAC66" w14:textId="1BCF2F23" w:rsidR="00EF511C" w:rsidRPr="008F68B7" w:rsidRDefault="00000000" w:rsidP="00377C59">
      <w:pPr>
        <w:tabs>
          <w:tab w:val="left" w:leader="dot" w:pos="8505"/>
        </w:tabs>
        <w:spacing w:after="0" w:line="360" w:lineRule="auto"/>
        <w:ind w:left="720"/>
        <w:rPr>
          <w:rFonts w:cs="Times New Roman"/>
          <w:bCs/>
          <w:color w:val="000000"/>
          <w:szCs w:val="24"/>
          <w:lang w:val="id-ID"/>
        </w:rPr>
      </w:pPr>
      <w:r w:rsidRPr="008F68B7">
        <w:rPr>
          <w:rFonts w:cs="Times New Roman"/>
          <w:bCs/>
          <w:color w:val="000000"/>
          <w:szCs w:val="24"/>
          <w:lang w:val="id-ID"/>
        </w:rPr>
        <w:t xml:space="preserve">2.1 Pengertian </w:t>
      </w:r>
      <w:r w:rsidRPr="008F68B7">
        <w:rPr>
          <w:rFonts w:cs="Times New Roman"/>
          <w:bCs/>
          <w:color w:val="000000"/>
          <w:szCs w:val="24"/>
        </w:rPr>
        <w:t>Pasar Modal</w:t>
      </w:r>
      <w:r w:rsidRPr="008F68B7">
        <w:rPr>
          <w:rFonts w:cs="Times New Roman"/>
          <w:bCs/>
          <w:color w:val="000000"/>
          <w:szCs w:val="24"/>
          <w:lang w:val="id-ID"/>
        </w:rPr>
        <w:tab/>
      </w:r>
      <w:r w:rsidR="008A6F4B">
        <w:rPr>
          <w:rFonts w:cs="Times New Roman"/>
          <w:bCs/>
          <w:color w:val="000000"/>
          <w:szCs w:val="24"/>
          <w:lang w:val="id-ID"/>
        </w:rPr>
        <w:t>2</w:t>
      </w:r>
    </w:p>
    <w:p w14:paraId="408B777B" w14:textId="59890CA7" w:rsidR="00EF511C" w:rsidRPr="008F68B7" w:rsidRDefault="00000000" w:rsidP="00377C59">
      <w:pPr>
        <w:tabs>
          <w:tab w:val="left" w:leader="dot" w:pos="8505"/>
        </w:tabs>
        <w:spacing w:after="0" w:line="360" w:lineRule="auto"/>
        <w:ind w:left="720"/>
        <w:rPr>
          <w:rFonts w:cs="Times New Roman"/>
          <w:bCs/>
          <w:color w:val="000000"/>
          <w:szCs w:val="24"/>
          <w:lang w:val="id-ID"/>
        </w:rPr>
      </w:pPr>
      <w:r w:rsidRPr="008F68B7">
        <w:rPr>
          <w:rFonts w:cs="Times New Roman"/>
          <w:bCs/>
          <w:color w:val="000000"/>
          <w:szCs w:val="24"/>
          <w:lang w:val="id-ID"/>
        </w:rPr>
        <w:t xml:space="preserve">2.2 </w:t>
      </w:r>
      <w:proofErr w:type="spellStart"/>
      <w:r w:rsidR="000E72BF">
        <w:rPr>
          <w:rFonts w:cs="Times New Roman"/>
          <w:bCs/>
          <w:color w:val="000000"/>
          <w:szCs w:val="24"/>
        </w:rPr>
        <w:t>Fungsi</w:t>
      </w:r>
      <w:proofErr w:type="spellEnd"/>
      <w:r w:rsidR="000E72BF">
        <w:rPr>
          <w:rFonts w:cs="Times New Roman"/>
          <w:bCs/>
          <w:color w:val="000000"/>
          <w:szCs w:val="24"/>
        </w:rPr>
        <w:t xml:space="preserve"> dan Peran Pasar Modal</w:t>
      </w:r>
      <w:r w:rsidRPr="008F68B7">
        <w:rPr>
          <w:rFonts w:cs="Times New Roman"/>
          <w:bCs/>
          <w:color w:val="000000"/>
          <w:szCs w:val="24"/>
          <w:lang w:val="id-ID"/>
        </w:rPr>
        <w:tab/>
      </w:r>
      <w:r w:rsidR="003E340D">
        <w:rPr>
          <w:rFonts w:cs="Times New Roman"/>
          <w:bCs/>
          <w:color w:val="000000"/>
          <w:szCs w:val="24"/>
          <w:lang w:val="id-ID"/>
        </w:rPr>
        <w:t>3</w:t>
      </w:r>
    </w:p>
    <w:p w14:paraId="41738CE4" w14:textId="05205E56" w:rsidR="00EF511C" w:rsidRPr="008F68B7" w:rsidRDefault="00000000" w:rsidP="00377C59">
      <w:pPr>
        <w:tabs>
          <w:tab w:val="left" w:leader="dot" w:pos="8505"/>
        </w:tabs>
        <w:spacing w:after="0" w:line="360" w:lineRule="auto"/>
        <w:ind w:left="720"/>
        <w:rPr>
          <w:rFonts w:cs="Times New Roman"/>
          <w:bCs/>
          <w:color w:val="000000"/>
          <w:szCs w:val="24"/>
          <w:lang w:val="id-ID"/>
        </w:rPr>
      </w:pPr>
      <w:r w:rsidRPr="008F68B7">
        <w:rPr>
          <w:rFonts w:cs="Times New Roman"/>
          <w:bCs/>
          <w:color w:val="000000"/>
          <w:szCs w:val="24"/>
          <w:lang w:val="id-ID"/>
        </w:rPr>
        <w:t xml:space="preserve">2.3 </w:t>
      </w:r>
      <w:r w:rsidR="0002089C">
        <w:rPr>
          <w:rFonts w:cs="Times New Roman"/>
          <w:bCs/>
          <w:color w:val="000000"/>
          <w:szCs w:val="24"/>
        </w:rPr>
        <w:t xml:space="preserve">Jenis – </w:t>
      </w:r>
      <w:proofErr w:type="spellStart"/>
      <w:r w:rsidR="0002089C">
        <w:rPr>
          <w:rFonts w:cs="Times New Roman"/>
          <w:bCs/>
          <w:color w:val="000000"/>
          <w:szCs w:val="24"/>
        </w:rPr>
        <w:t>jenis</w:t>
      </w:r>
      <w:proofErr w:type="spellEnd"/>
      <w:r w:rsidR="0002089C">
        <w:rPr>
          <w:rFonts w:cs="Times New Roman"/>
          <w:bCs/>
          <w:color w:val="000000"/>
          <w:szCs w:val="24"/>
        </w:rPr>
        <w:t xml:space="preserve"> Pasar Modal</w:t>
      </w:r>
      <w:r w:rsidRPr="008F68B7">
        <w:rPr>
          <w:rFonts w:cs="Times New Roman"/>
          <w:bCs/>
          <w:color w:val="000000"/>
          <w:szCs w:val="24"/>
          <w:lang w:val="id-ID"/>
        </w:rPr>
        <w:tab/>
      </w:r>
      <w:r w:rsidR="003E340D">
        <w:rPr>
          <w:rFonts w:cs="Times New Roman"/>
          <w:bCs/>
          <w:color w:val="000000"/>
          <w:szCs w:val="24"/>
          <w:lang w:val="id-ID"/>
        </w:rPr>
        <w:t>4</w:t>
      </w:r>
    </w:p>
    <w:p w14:paraId="08F0CD31" w14:textId="15434A40" w:rsidR="00EF511C" w:rsidRPr="008F68B7" w:rsidRDefault="00000000" w:rsidP="00377C59">
      <w:pPr>
        <w:tabs>
          <w:tab w:val="left" w:leader="dot" w:pos="8505"/>
        </w:tabs>
        <w:spacing w:after="0" w:line="360" w:lineRule="auto"/>
        <w:ind w:left="720"/>
        <w:rPr>
          <w:rFonts w:cs="Times New Roman"/>
          <w:bCs/>
          <w:color w:val="000000"/>
          <w:szCs w:val="24"/>
          <w:lang w:val="id-ID"/>
        </w:rPr>
      </w:pPr>
      <w:r w:rsidRPr="008F68B7">
        <w:rPr>
          <w:rFonts w:cs="Times New Roman"/>
          <w:bCs/>
          <w:color w:val="000000"/>
          <w:szCs w:val="24"/>
          <w:lang w:val="id-ID"/>
        </w:rPr>
        <w:t xml:space="preserve">2.4 </w:t>
      </w:r>
      <w:proofErr w:type="spellStart"/>
      <w:r w:rsidR="00DB18C2">
        <w:rPr>
          <w:rFonts w:cs="Times New Roman"/>
          <w:bCs/>
          <w:color w:val="000000"/>
          <w:szCs w:val="24"/>
        </w:rPr>
        <w:t>Peluang</w:t>
      </w:r>
      <w:proofErr w:type="spellEnd"/>
      <w:r w:rsidR="00DB18C2">
        <w:rPr>
          <w:rFonts w:cs="Times New Roman"/>
          <w:bCs/>
          <w:color w:val="000000"/>
          <w:szCs w:val="24"/>
        </w:rPr>
        <w:t xml:space="preserve"> Pasar Modal </w:t>
      </w:r>
      <w:proofErr w:type="spellStart"/>
      <w:r w:rsidR="00DB18C2">
        <w:rPr>
          <w:rFonts w:cs="Times New Roman"/>
          <w:bCs/>
          <w:color w:val="000000"/>
          <w:szCs w:val="24"/>
        </w:rPr>
        <w:t>Indonessia</w:t>
      </w:r>
      <w:proofErr w:type="spellEnd"/>
      <w:r w:rsidRPr="008F68B7">
        <w:rPr>
          <w:rFonts w:cs="Times New Roman"/>
          <w:bCs/>
          <w:color w:val="000000"/>
          <w:szCs w:val="24"/>
          <w:lang w:val="id-ID"/>
        </w:rPr>
        <w:tab/>
      </w:r>
      <w:r w:rsidR="003E340D">
        <w:rPr>
          <w:rFonts w:cs="Times New Roman"/>
          <w:bCs/>
          <w:color w:val="000000"/>
          <w:szCs w:val="24"/>
          <w:lang w:val="id-ID"/>
        </w:rPr>
        <w:t>5</w:t>
      </w:r>
    </w:p>
    <w:p w14:paraId="18FC736C" w14:textId="77777777" w:rsidR="00EF511C" w:rsidRPr="008F68B7" w:rsidRDefault="00EF511C" w:rsidP="00377C59">
      <w:pPr>
        <w:tabs>
          <w:tab w:val="left" w:leader="dot" w:pos="8505"/>
        </w:tabs>
        <w:spacing w:after="0" w:line="360" w:lineRule="auto"/>
        <w:ind w:left="720"/>
        <w:rPr>
          <w:rFonts w:cs="Times New Roman"/>
          <w:bCs/>
          <w:color w:val="000000"/>
          <w:szCs w:val="24"/>
          <w:lang w:val="id-ID"/>
        </w:rPr>
      </w:pPr>
    </w:p>
    <w:p w14:paraId="27E4A691" w14:textId="4AA7D19F" w:rsidR="00EF511C" w:rsidRPr="008F68B7" w:rsidRDefault="00000000" w:rsidP="00377C59">
      <w:pPr>
        <w:tabs>
          <w:tab w:val="left" w:leader="dot" w:pos="8505"/>
        </w:tabs>
        <w:spacing w:after="0" w:line="360" w:lineRule="auto"/>
        <w:rPr>
          <w:rFonts w:cs="Times New Roman"/>
          <w:b/>
          <w:bCs/>
          <w:color w:val="000000"/>
          <w:szCs w:val="24"/>
          <w:lang w:val="id-ID"/>
        </w:rPr>
      </w:pPr>
      <w:r w:rsidRPr="008F68B7">
        <w:rPr>
          <w:rFonts w:cs="Times New Roman"/>
          <w:b/>
          <w:bCs/>
          <w:color w:val="000000"/>
          <w:szCs w:val="24"/>
          <w:lang w:val="id-ID"/>
        </w:rPr>
        <w:t>BAB III PENUTUP</w:t>
      </w:r>
      <w:r w:rsidRPr="008F68B7">
        <w:rPr>
          <w:rFonts w:cs="Times New Roman"/>
          <w:b/>
          <w:bCs/>
          <w:color w:val="000000"/>
          <w:szCs w:val="24"/>
          <w:lang w:val="id-ID"/>
        </w:rPr>
        <w:tab/>
      </w:r>
      <w:r w:rsidR="003E340D">
        <w:rPr>
          <w:rFonts w:cs="Times New Roman"/>
          <w:b/>
          <w:bCs/>
          <w:color w:val="000000"/>
          <w:szCs w:val="24"/>
          <w:lang w:val="id-ID"/>
        </w:rPr>
        <w:t>6</w:t>
      </w:r>
    </w:p>
    <w:p w14:paraId="09D6C239" w14:textId="5E037749" w:rsidR="00EF511C" w:rsidRPr="008F68B7" w:rsidRDefault="00000000" w:rsidP="00377C59">
      <w:pPr>
        <w:tabs>
          <w:tab w:val="left" w:leader="dot" w:pos="8505"/>
        </w:tabs>
        <w:spacing w:after="0" w:line="360" w:lineRule="auto"/>
        <w:ind w:left="720"/>
        <w:rPr>
          <w:rFonts w:cs="Times New Roman"/>
          <w:bCs/>
          <w:color w:val="000000"/>
          <w:szCs w:val="24"/>
          <w:lang w:val="id-ID"/>
        </w:rPr>
      </w:pPr>
      <w:r w:rsidRPr="008F68B7">
        <w:rPr>
          <w:rFonts w:cs="Times New Roman"/>
          <w:bCs/>
          <w:color w:val="000000"/>
          <w:szCs w:val="24"/>
          <w:lang w:val="id-ID"/>
        </w:rPr>
        <w:t>3.1 Kesimpulan</w:t>
      </w:r>
      <w:r w:rsidRPr="008F68B7">
        <w:rPr>
          <w:rFonts w:cs="Times New Roman"/>
          <w:bCs/>
          <w:color w:val="000000"/>
          <w:szCs w:val="24"/>
          <w:lang w:val="id-ID"/>
        </w:rPr>
        <w:tab/>
      </w:r>
      <w:r w:rsidR="003E340D">
        <w:rPr>
          <w:rFonts w:cs="Times New Roman"/>
          <w:bCs/>
          <w:color w:val="000000"/>
          <w:szCs w:val="24"/>
          <w:lang w:val="id-ID"/>
        </w:rPr>
        <w:t>6</w:t>
      </w:r>
    </w:p>
    <w:p w14:paraId="0EE5CB5E" w14:textId="77777777" w:rsidR="00EF511C" w:rsidRPr="008F68B7" w:rsidRDefault="00EF511C" w:rsidP="00377C59">
      <w:pPr>
        <w:tabs>
          <w:tab w:val="left" w:leader="dot" w:pos="8505"/>
        </w:tabs>
        <w:spacing w:after="0" w:line="360" w:lineRule="auto"/>
        <w:rPr>
          <w:rFonts w:cs="Times New Roman"/>
          <w:b/>
          <w:bCs/>
          <w:color w:val="000000"/>
          <w:szCs w:val="24"/>
          <w:lang w:val="id-ID"/>
        </w:rPr>
      </w:pPr>
    </w:p>
    <w:p w14:paraId="20B793A4" w14:textId="2411E34D" w:rsidR="00EF511C" w:rsidRPr="008F68B7" w:rsidRDefault="00000000" w:rsidP="00377C59">
      <w:pPr>
        <w:tabs>
          <w:tab w:val="left" w:leader="dot" w:pos="8505"/>
        </w:tabs>
        <w:spacing w:after="0" w:line="360" w:lineRule="auto"/>
        <w:rPr>
          <w:rFonts w:cs="Times New Roman"/>
          <w:b/>
          <w:bCs/>
          <w:color w:val="000000"/>
          <w:szCs w:val="24"/>
          <w:lang w:val="id-ID"/>
        </w:rPr>
      </w:pPr>
      <w:r w:rsidRPr="008F68B7">
        <w:rPr>
          <w:rFonts w:cs="Times New Roman"/>
          <w:b/>
          <w:bCs/>
          <w:color w:val="000000"/>
          <w:szCs w:val="24"/>
          <w:lang w:val="id-ID"/>
        </w:rPr>
        <w:t>DAFTAR PUSTAKA</w:t>
      </w:r>
      <w:r w:rsidRPr="008F68B7">
        <w:rPr>
          <w:rFonts w:cs="Times New Roman"/>
          <w:b/>
          <w:bCs/>
          <w:color w:val="000000"/>
          <w:szCs w:val="24"/>
          <w:lang w:val="id-ID"/>
        </w:rPr>
        <w:tab/>
      </w:r>
      <w:r w:rsidR="003E340D">
        <w:rPr>
          <w:rFonts w:cs="Times New Roman"/>
          <w:b/>
          <w:bCs/>
          <w:color w:val="000000"/>
          <w:szCs w:val="24"/>
          <w:lang w:val="id-ID"/>
        </w:rPr>
        <w:t>7</w:t>
      </w:r>
    </w:p>
    <w:p w14:paraId="3DA7C0C9" w14:textId="77777777" w:rsidR="00EF511C" w:rsidRPr="008F68B7" w:rsidRDefault="00EF511C">
      <w:pPr>
        <w:tabs>
          <w:tab w:val="left" w:leader="dot" w:pos="8505"/>
        </w:tabs>
        <w:spacing w:after="0" w:line="240" w:lineRule="auto"/>
        <w:ind w:left="720"/>
        <w:rPr>
          <w:rFonts w:cs="Times New Roman"/>
          <w:bCs/>
          <w:color w:val="000000"/>
          <w:szCs w:val="24"/>
          <w:lang w:val="id-ID"/>
        </w:rPr>
      </w:pPr>
    </w:p>
    <w:p w14:paraId="679BC06D" w14:textId="77777777" w:rsidR="00EF511C" w:rsidRPr="008F68B7" w:rsidRDefault="00EF511C">
      <w:pPr>
        <w:rPr>
          <w:rFonts w:cs="Times New Roman"/>
          <w:bCs/>
          <w:color w:val="000000"/>
          <w:szCs w:val="24"/>
          <w:lang w:val="id-ID"/>
        </w:rPr>
      </w:pPr>
    </w:p>
    <w:p w14:paraId="5D31F488" w14:textId="77777777" w:rsidR="00EF511C" w:rsidRPr="008F68B7" w:rsidRDefault="00EF511C">
      <w:pPr>
        <w:rPr>
          <w:rFonts w:cs="Times New Roman"/>
          <w:b/>
          <w:bCs/>
          <w:color w:val="000000"/>
          <w:szCs w:val="24"/>
        </w:rPr>
      </w:pPr>
    </w:p>
    <w:p w14:paraId="2EF174B0" w14:textId="77777777" w:rsidR="00EF511C" w:rsidRPr="008F68B7" w:rsidRDefault="00EF511C">
      <w:pPr>
        <w:rPr>
          <w:rFonts w:cs="Times New Roman"/>
          <w:b/>
          <w:bCs/>
          <w:color w:val="000000"/>
          <w:szCs w:val="24"/>
        </w:rPr>
      </w:pPr>
    </w:p>
    <w:p w14:paraId="1855A716" w14:textId="576CE9EE" w:rsidR="0053674C" w:rsidRDefault="0053674C" w:rsidP="00427B93">
      <w:pPr>
        <w:tabs>
          <w:tab w:val="left" w:pos="3490"/>
        </w:tabs>
        <w:rPr>
          <w:rFonts w:cs="Times New Roman"/>
          <w:b/>
          <w:color w:val="000000"/>
          <w:szCs w:val="24"/>
          <w:lang w:val="id-ID"/>
        </w:rPr>
        <w:sectPr w:rsidR="0053674C" w:rsidSect="00BC1B64">
          <w:pgSz w:w="12240" w:h="15840"/>
          <w:pgMar w:top="1440" w:right="1440" w:bottom="1440" w:left="1440" w:header="720" w:footer="720" w:gutter="0"/>
          <w:pgNumType w:fmt="lowerRoman" w:start="1"/>
          <w:cols w:space="720"/>
          <w:docGrid w:linePitch="360"/>
        </w:sectPr>
      </w:pPr>
    </w:p>
    <w:p w14:paraId="464C3DDD" w14:textId="77777777" w:rsidR="00EF511C" w:rsidRPr="008F68B7" w:rsidRDefault="00000000">
      <w:pPr>
        <w:tabs>
          <w:tab w:val="left" w:pos="3490"/>
        </w:tabs>
        <w:jc w:val="center"/>
        <w:rPr>
          <w:rFonts w:cs="Times New Roman"/>
          <w:b/>
          <w:color w:val="000000"/>
          <w:szCs w:val="24"/>
          <w:lang w:val="id-ID"/>
        </w:rPr>
      </w:pPr>
      <w:r w:rsidRPr="008F68B7">
        <w:rPr>
          <w:rFonts w:cs="Times New Roman"/>
          <w:b/>
          <w:color w:val="000000"/>
          <w:szCs w:val="24"/>
          <w:lang w:val="id-ID"/>
        </w:rPr>
        <w:lastRenderedPageBreak/>
        <w:t>BAB I</w:t>
      </w:r>
    </w:p>
    <w:p w14:paraId="75EE2A56" w14:textId="77777777" w:rsidR="00EF511C" w:rsidRPr="008F68B7" w:rsidRDefault="00000000">
      <w:pPr>
        <w:tabs>
          <w:tab w:val="left" w:pos="3490"/>
        </w:tabs>
        <w:jc w:val="center"/>
        <w:rPr>
          <w:rFonts w:cs="Times New Roman"/>
          <w:b/>
          <w:color w:val="000000"/>
          <w:szCs w:val="24"/>
          <w:lang w:val="id-ID"/>
        </w:rPr>
      </w:pPr>
      <w:r w:rsidRPr="008F68B7">
        <w:rPr>
          <w:rFonts w:cs="Times New Roman"/>
          <w:b/>
          <w:color w:val="000000"/>
          <w:szCs w:val="24"/>
          <w:lang w:val="id-ID"/>
        </w:rPr>
        <w:t>PENDAHULUAN</w:t>
      </w:r>
    </w:p>
    <w:p w14:paraId="4CDB2A64" w14:textId="77777777" w:rsidR="00EF511C" w:rsidRPr="008F68B7" w:rsidRDefault="00000000">
      <w:pPr>
        <w:pStyle w:val="ListParagraph"/>
        <w:numPr>
          <w:ilvl w:val="1"/>
          <w:numId w:val="1"/>
        </w:numPr>
        <w:tabs>
          <w:tab w:val="left" w:pos="3490"/>
        </w:tabs>
        <w:spacing w:line="240" w:lineRule="auto"/>
        <w:rPr>
          <w:rFonts w:cs="Times New Roman"/>
          <w:b/>
          <w:color w:val="000000"/>
          <w:szCs w:val="24"/>
          <w:lang w:val="id-ID"/>
        </w:rPr>
      </w:pPr>
      <w:r w:rsidRPr="008F68B7">
        <w:rPr>
          <w:rFonts w:cs="Times New Roman"/>
          <w:b/>
          <w:color w:val="000000"/>
          <w:szCs w:val="24"/>
          <w:lang w:val="id-ID"/>
        </w:rPr>
        <w:t xml:space="preserve">Latar Belakang </w:t>
      </w:r>
    </w:p>
    <w:p w14:paraId="0EF60FA1" w14:textId="71CE02F0" w:rsidR="00EF511C" w:rsidRPr="008F68B7" w:rsidRDefault="008F68B7" w:rsidP="002751D9">
      <w:pPr>
        <w:tabs>
          <w:tab w:val="left" w:pos="3490"/>
        </w:tabs>
        <w:spacing w:line="360" w:lineRule="auto"/>
        <w:jc w:val="both"/>
        <w:rPr>
          <w:rFonts w:cs="Times New Roman"/>
          <w:color w:val="000000"/>
          <w:szCs w:val="24"/>
          <w:lang w:val="id-ID"/>
        </w:rPr>
      </w:pPr>
      <w:r w:rsidRPr="008F68B7">
        <w:rPr>
          <w:rFonts w:cs="Times New Roman"/>
          <w:color w:val="000000"/>
          <w:szCs w:val="24"/>
        </w:rPr>
        <w:t xml:space="preserve">      Dalam </w:t>
      </w:r>
      <w:proofErr w:type="spellStart"/>
      <w:r w:rsidRPr="008F68B7">
        <w:rPr>
          <w:rFonts w:cs="Times New Roman"/>
          <w:color w:val="000000"/>
          <w:szCs w:val="24"/>
        </w:rPr>
        <w:t>meningkatkan</w:t>
      </w:r>
      <w:proofErr w:type="spellEnd"/>
      <w:r w:rsidRPr="008F68B7">
        <w:rPr>
          <w:rFonts w:cs="Times New Roman"/>
          <w:color w:val="000000"/>
          <w:szCs w:val="24"/>
        </w:rPr>
        <w:t xml:space="preserve"> </w:t>
      </w:r>
      <w:proofErr w:type="spellStart"/>
      <w:r w:rsidRPr="008F68B7">
        <w:rPr>
          <w:rFonts w:cs="Times New Roman"/>
          <w:color w:val="000000"/>
          <w:szCs w:val="24"/>
        </w:rPr>
        <w:t>pembangunan</w:t>
      </w:r>
      <w:proofErr w:type="spellEnd"/>
      <w:r w:rsidRPr="008F68B7">
        <w:rPr>
          <w:rFonts w:cs="Times New Roman"/>
          <w:color w:val="000000"/>
          <w:szCs w:val="24"/>
        </w:rPr>
        <w:t xml:space="preserve"> </w:t>
      </w:r>
      <w:proofErr w:type="spellStart"/>
      <w:r w:rsidRPr="008F68B7">
        <w:rPr>
          <w:rFonts w:cs="Times New Roman"/>
          <w:color w:val="000000"/>
          <w:szCs w:val="24"/>
        </w:rPr>
        <w:t>ekonomi</w:t>
      </w:r>
      <w:proofErr w:type="spellEnd"/>
      <w:r w:rsidRPr="008F68B7">
        <w:rPr>
          <w:rFonts w:cs="Times New Roman"/>
          <w:color w:val="000000"/>
          <w:szCs w:val="24"/>
        </w:rPr>
        <w:t xml:space="preserve"> </w:t>
      </w:r>
      <w:proofErr w:type="spellStart"/>
      <w:r w:rsidRPr="008F68B7">
        <w:rPr>
          <w:rFonts w:cs="Times New Roman"/>
          <w:color w:val="000000"/>
          <w:szCs w:val="24"/>
        </w:rPr>
        <w:t>nasional</w:t>
      </w:r>
      <w:proofErr w:type="spellEnd"/>
      <w:r w:rsidRPr="008F68B7">
        <w:rPr>
          <w:rFonts w:cs="Times New Roman"/>
          <w:color w:val="000000"/>
          <w:szCs w:val="24"/>
        </w:rPr>
        <w:t xml:space="preserve"> dapat dilakukan dengan berbagai cara. Salah satunya meningkatkan peranan bursa perdagangan dan pasar modal. Bursa Perdagangan disebut juga Bursa Komoditi merupakan tempat pertemuan antara permintaan dan penawaran komoditas dan derivatifnya. Pihak penjual dan pihak pembeli barang-barang komoditas bertemu di bursa tersebut. Bursa perdagangan dikatakan dapat meningkatkan pembangunan ekonomi nasional karena bursa perdagangan merupakan sarana melakukan aktivitas ekonomi dengan menjual dan membeli barang komuditi tertentu. Semakin meningkatnya aktivitas bursa perdagangan maka aktivitas ekonomi nasional akan semakin meningkat.</w:t>
      </w:r>
    </w:p>
    <w:p w14:paraId="10C24A0A" w14:textId="77777777" w:rsidR="00EF511C" w:rsidRPr="008F68B7" w:rsidRDefault="00EF511C">
      <w:pPr>
        <w:tabs>
          <w:tab w:val="left" w:pos="3490"/>
        </w:tabs>
        <w:spacing w:line="240" w:lineRule="auto"/>
        <w:rPr>
          <w:rFonts w:cs="Times New Roman"/>
          <w:color w:val="000000"/>
          <w:szCs w:val="24"/>
          <w:lang w:val="id-ID"/>
        </w:rPr>
      </w:pPr>
    </w:p>
    <w:p w14:paraId="5B529553" w14:textId="1B1694AE" w:rsidR="00EF511C" w:rsidRPr="00377C59" w:rsidRDefault="00000000" w:rsidP="00377C59">
      <w:pPr>
        <w:pStyle w:val="ListParagraph"/>
        <w:numPr>
          <w:ilvl w:val="1"/>
          <w:numId w:val="1"/>
        </w:numPr>
        <w:spacing w:after="0" w:line="360" w:lineRule="auto"/>
        <w:rPr>
          <w:rFonts w:eastAsia="Times New Roman" w:cs="Times New Roman"/>
          <w:b/>
          <w:color w:val="000000"/>
          <w:szCs w:val="24"/>
          <w:lang w:val="id-ID" w:eastAsia="id-ID"/>
        </w:rPr>
      </w:pPr>
      <w:r w:rsidRPr="008F68B7">
        <w:rPr>
          <w:rFonts w:eastAsia="Times New Roman" w:cs="Times New Roman"/>
          <w:b/>
          <w:color w:val="000000"/>
          <w:szCs w:val="24"/>
          <w:lang w:val="id-ID" w:eastAsia="id-ID"/>
        </w:rPr>
        <w:t>Rumusan Masalah</w:t>
      </w:r>
    </w:p>
    <w:p w14:paraId="0A376EBE" w14:textId="4C9AA82D" w:rsidR="00EF511C" w:rsidRPr="008F68B7" w:rsidRDefault="005450F3" w:rsidP="002751D9">
      <w:pPr>
        <w:pStyle w:val="ListParagraph"/>
        <w:spacing w:after="0" w:line="360" w:lineRule="auto"/>
        <w:ind w:left="360"/>
        <w:rPr>
          <w:rFonts w:eastAsia="Times New Roman" w:cs="Times New Roman"/>
          <w:color w:val="000000"/>
          <w:szCs w:val="24"/>
          <w:lang w:val="id-ID" w:eastAsia="id-ID"/>
        </w:rPr>
      </w:pPr>
      <w:r>
        <w:rPr>
          <w:rFonts w:eastAsia="Times New Roman" w:cs="Times New Roman"/>
          <w:color w:val="000000"/>
          <w:szCs w:val="24"/>
          <w:lang w:val="id-ID" w:eastAsia="id-ID"/>
        </w:rPr>
        <w:t xml:space="preserve">Identifikasi Masalah </w:t>
      </w:r>
      <w:r w:rsidRPr="008F68B7">
        <w:rPr>
          <w:rFonts w:eastAsia="Times New Roman" w:cs="Times New Roman"/>
          <w:color w:val="000000"/>
          <w:szCs w:val="24"/>
          <w:lang w:val="id-ID" w:eastAsia="id-ID"/>
        </w:rPr>
        <w:t>:</w:t>
      </w:r>
    </w:p>
    <w:p w14:paraId="0BA01D7C" w14:textId="77777777" w:rsidR="00EF511C" w:rsidRPr="008F68B7" w:rsidRDefault="00000000" w:rsidP="002751D9">
      <w:pPr>
        <w:pStyle w:val="ListParagraph"/>
        <w:numPr>
          <w:ilvl w:val="0"/>
          <w:numId w:val="2"/>
        </w:numPr>
        <w:spacing w:after="0" w:line="360" w:lineRule="auto"/>
        <w:rPr>
          <w:rFonts w:eastAsia="Times New Roman" w:cs="Times New Roman"/>
          <w:color w:val="000000"/>
          <w:szCs w:val="24"/>
          <w:lang w:val="id-ID" w:eastAsia="id-ID"/>
        </w:rPr>
      </w:pPr>
      <w:r w:rsidRPr="008F68B7">
        <w:rPr>
          <w:rFonts w:eastAsia="Times New Roman" w:cs="Times New Roman"/>
          <w:color w:val="000000"/>
          <w:szCs w:val="24"/>
          <w:lang w:val="id-ID" w:eastAsia="id-ID"/>
        </w:rPr>
        <w:t xml:space="preserve">Pengertian </w:t>
      </w:r>
      <w:r w:rsidRPr="008F68B7">
        <w:rPr>
          <w:rFonts w:eastAsia="Times New Roman" w:cs="Times New Roman"/>
          <w:color w:val="000000"/>
          <w:szCs w:val="24"/>
          <w:lang w:eastAsia="id-ID"/>
        </w:rPr>
        <w:t>Pasar Modal</w:t>
      </w:r>
      <w:r w:rsidRPr="008F68B7">
        <w:rPr>
          <w:rFonts w:eastAsia="Times New Roman" w:cs="Times New Roman"/>
          <w:color w:val="000000"/>
          <w:szCs w:val="24"/>
          <w:lang w:val="id-ID" w:eastAsia="id-ID"/>
        </w:rPr>
        <w:t>?</w:t>
      </w:r>
    </w:p>
    <w:p w14:paraId="1897C2D7" w14:textId="67E191D0" w:rsidR="00EF511C" w:rsidRPr="008F68B7" w:rsidRDefault="005450F3" w:rsidP="002751D9">
      <w:pPr>
        <w:pStyle w:val="ListParagraph"/>
        <w:numPr>
          <w:ilvl w:val="0"/>
          <w:numId w:val="2"/>
        </w:numPr>
        <w:spacing w:after="0" w:line="360" w:lineRule="auto"/>
        <w:rPr>
          <w:rFonts w:eastAsia="Times New Roman" w:cs="Times New Roman"/>
          <w:color w:val="000000"/>
          <w:szCs w:val="24"/>
          <w:lang w:val="id-ID" w:eastAsia="id-ID"/>
        </w:rPr>
      </w:pPr>
      <w:proofErr w:type="spellStart"/>
      <w:proofErr w:type="gramStart"/>
      <w:r>
        <w:rPr>
          <w:rFonts w:eastAsia="Times New Roman" w:cs="Times New Roman"/>
          <w:color w:val="000000"/>
          <w:szCs w:val="24"/>
          <w:lang w:eastAsia="id-ID"/>
        </w:rPr>
        <w:t>Fungsi</w:t>
      </w:r>
      <w:proofErr w:type="spellEnd"/>
      <w:r>
        <w:rPr>
          <w:rFonts w:eastAsia="Times New Roman" w:cs="Times New Roman"/>
          <w:color w:val="000000"/>
          <w:szCs w:val="24"/>
          <w:lang w:eastAsia="id-ID"/>
        </w:rPr>
        <w:t xml:space="preserve"> </w:t>
      </w:r>
      <w:r w:rsidRPr="008F68B7">
        <w:rPr>
          <w:rFonts w:eastAsia="Times New Roman" w:cs="Times New Roman"/>
          <w:color w:val="000000"/>
          <w:szCs w:val="24"/>
          <w:lang w:eastAsia="id-ID"/>
        </w:rPr>
        <w:t xml:space="preserve"> Pasar</w:t>
      </w:r>
      <w:proofErr w:type="gramEnd"/>
      <w:r w:rsidRPr="008F68B7">
        <w:rPr>
          <w:rFonts w:eastAsia="Times New Roman" w:cs="Times New Roman"/>
          <w:color w:val="000000"/>
          <w:szCs w:val="24"/>
          <w:lang w:eastAsia="id-ID"/>
        </w:rPr>
        <w:t xml:space="preserve"> Modal?</w:t>
      </w:r>
    </w:p>
    <w:p w14:paraId="111A6CB4" w14:textId="3C96EA2A" w:rsidR="00EF511C" w:rsidRPr="008F68B7" w:rsidRDefault="00000000" w:rsidP="002751D9">
      <w:pPr>
        <w:pStyle w:val="ListParagraph"/>
        <w:numPr>
          <w:ilvl w:val="0"/>
          <w:numId w:val="2"/>
        </w:numPr>
        <w:spacing w:after="0" w:line="360" w:lineRule="auto"/>
        <w:rPr>
          <w:rFonts w:eastAsia="Times New Roman" w:cs="Times New Roman"/>
          <w:color w:val="000000"/>
          <w:szCs w:val="24"/>
          <w:lang w:val="id-ID" w:eastAsia="id-ID"/>
        </w:rPr>
      </w:pPr>
      <w:proofErr w:type="spellStart"/>
      <w:r w:rsidRPr="008F68B7">
        <w:rPr>
          <w:rFonts w:eastAsia="Times New Roman" w:cs="Times New Roman"/>
          <w:color w:val="000000"/>
          <w:szCs w:val="24"/>
          <w:lang w:eastAsia="id-ID"/>
        </w:rPr>
        <w:t>Apa</w:t>
      </w:r>
      <w:proofErr w:type="spellEnd"/>
      <w:r w:rsidRPr="008F68B7">
        <w:rPr>
          <w:rFonts w:eastAsia="Times New Roman" w:cs="Times New Roman"/>
          <w:color w:val="000000"/>
          <w:szCs w:val="24"/>
          <w:lang w:eastAsia="id-ID"/>
        </w:rPr>
        <w:t xml:space="preserve"> </w:t>
      </w:r>
      <w:proofErr w:type="spellStart"/>
      <w:r w:rsidRPr="008F68B7">
        <w:rPr>
          <w:rFonts w:eastAsia="Times New Roman" w:cs="Times New Roman"/>
          <w:color w:val="000000"/>
          <w:szCs w:val="24"/>
          <w:lang w:eastAsia="id-ID"/>
        </w:rPr>
        <w:t>saja</w:t>
      </w:r>
      <w:proofErr w:type="spellEnd"/>
      <w:r w:rsidRPr="008F68B7">
        <w:rPr>
          <w:rFonts w:eastAsia="Times New Roman" w:cs="Times New Roman"/>
          <w:color w:val="000000"/>
          <w:szCs w:val="24"/>
          <w:lang w:eastAsia="id-ID"/>
        </w:rPr>
        <w:t xml:space="preserve"> </w:t>
      </w:r>
      <w:proofErr w:type="spellStart"/>
      <w:r w:rsidRPr="008F68B7">
        <w:rPr>
          <w:rFonts w:eastAsia="Times New Roman" w:cs="Times New Roman"/>
          <w:color w:val="000000"/>
          <w:szCs w:val="24"/>
          <w:lang w:eastAsia="id-ID"/>
        </w:rPr>
        <w:t>p</w:t>
      </w:r>
      <w:r w:rsidR="005450F3">
        <w:rPr>
          <w:rFonts w:eastAsia="Times New Roman" w:cs="Times New Roman"/>
          <w:color w:val="000000"/>
          <w:szCs w:val="24"/>
          <w:lang w:eastAsia="id-ID"/>
        </w:rPr>
        <w:t>roduk</w:t>
      </w:r>
      <w:proofErr w:type="spellEnd"/>
      <w:r w:rsidR="005450F3">
        <w:rPr>
          <w:rFonts w:eastAsia="Times New Roman" w:cs="Times New Roman"/>
          <w:color w:val="000000"/>
          <w:szCs w:val="24"/>
          <w:lang w:eastAsia="id-ID"/>
        </w:rPr>
        <w:t xml:space="preserve"> yang di </w:t>
      </w:r>
      <w:proofErr w:type="spellStart"/>
      <w:r w:rsidR="005450F3">
        <w:rPr>
          <w:rFonts w:eastAsia="Times New Roman" w:cs="Times New Roman"/>
          <w:color w:val="000000"/>
          <w:szCs w:val="24"/>
          <w:lang w:eastAsia="id-ID"/>
        </w:rPr>
        <w:t>tawarkan</w:t>
      </w:r>
      <w:proofErr w:type="spellEnd"/>
      <w:r w:rsidR="005450F3">
        <w:rPr>
          <w:rFonts w:eastAsia="Times New Roman" w:cs="Times New Roman"/>
          <w:color w:val="000000"/>
          <w:szCs w:val="24"/>
          <w:lang w:eastAsia="id-ID"/>
        </w:rPr>
        <w:t xml:space="preserve"> </w:t>
      </w:r>
      <w:proofErr w:type="spellStart"/>
      <w:r w:rsidR="005450F3">
        <w:rPr>
          <w:rFonts w:eastAsia="Times New Roman" w:cs="Times New Roman"/>
          <w:color w:val="000000"/>
          <w:szCs w:val="24"/>
          <w:lang w:eastAsia="id-ID"/>
        </w:rPr>
        <w:t>kepada</w:t>
      </w:r>
      <w:proofErr w:type="spellEnd"/>
      <w:r w:rsidR="005450F3">
        <w:rPr>
          <w:rFonts w:eastAsia="Times New Roman" w:cs="Times New Roman"/>
          <w:color w:val="000000"/>
          <w:szCs w:val="24"/>
          <w:lang w:eastAsia="id-ID"/>
        </w:rPr>
        <w:t xml:space="preserve"> investor di</w:t>
      </w:r>
      <w:r w:rsidRPr="008F68B7">
        <w:rPr>
          <w:rFonts w:eastAsia="Times New Roman" w:cs="Times New Roman"/>
          <w:color w:val="000000"/>
          <w:szCs w:val="24"/>
          <w:lang w:eastAsia="id-ID"/>
        </w:rPr>
        <w:t xml:space="preserve"> Pasar Modal</w:t>
      </w:r>
      <w:r w:rsidRPr="008F68B7">
        <w:rPr>
          <w:rFonts w:eastAsia="Times New Roman" w:cs="Times New Roman"/>
          <w:color w:val="000000"/>
          <w:szCs w:val="24"/>
          <w:lang w:val="id-ID" w:eastAsia="id-ID"/>
        </w:rPr>
        <w:t>?</w:t>
      </w:r>
    </w:p>
    <w:p w14:paraId="3DC8EA84" w14:textId="362CF1C8" w:rsidR="00EF511C" w:rsidRPr="008F68B7" w:rsidRDefault="005450F3" w:rsidP="002751D9">
      <w:pPr>
        <w:pStyle w:val="ListParagraph"/>
        <w:numPr>
          <w:ilvl w:val="0"/>
          <w:numId w:val="2"/>
        </w:numPr>
        <w:spacing w:after="0" w:line="360" w:lineRule="auto"/>
        <w:rPr>
          <w:rFonts w:eastAsia="Times New Roman" w:cs="Times New Roman"/>
          <w:color w:val="000000"/>
          <w:szCs w:val="24"/>
          <w:lang w:val="id-ID" w:eastAsia="id-ID"/>
        </w:rPr>
      </w:pPr>
      <w:proofErr w:type="spellStart"/>
      <w:r>
        <w:rPr>
          <w:rFonts w:eastAsia="Times New Roman" w:cs="Times New Roman"/>
          <w:color w:val="000000"/>
          <w:szCs w:val="24"/>
          <w:lang w:eastAsia="id-ID"/>
        </w:rPr>
        <w:t>Seberapa</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besar</w:t>
      </w:r>
      <w:proofErr w:type="spellEnd"/>
      <w:r>
        <w:rPr>
          <w:rFonts w:eastAsia="Times New Roman" w:cs="Times New Roman"/>
          <w:color w:val="000000"/>
          <w:szCs w:val="24"/>
          <w:lang w:eastAsia="id-ID"/>
        </w:rPr>
        <w:t xml:space="preserve"> </w:t>
      </w:r>
      <w:proofErr w:type="spellStart"/>
      <w:r>
        <w:rPr>
          <w:rFonts w:eastAsia="Times New Roman" w:cs="Times New Roman"/>
          <w:color w:val="000000"/>
          <w:szCs w:val="24"/>
          <w:lang w:eastAsia="id-ID"/>
        </w:rPr>
        <w:t>peluang</w:t>
      </w:r>
      <w:proofErr w:type="spellEnd"/>
      <w:r>
        <w:rPr>
          <w:rFonts w:eastAsia="Times New Roman" w:cs="Times New Roman"/>
          <w:color w:val="000000"/>
          <w:szCs w:val="24"/>
          <w:lang w:eastAsia="id-ID"/>
        </w:rPr>
        <w:t xml:space="preserve"> Pasar Modal di </w:t>
      </w:r>
      <w:proofErr w:type="spellStart"/>
      <w:r>
        <w:rPr>
          <w:rFonts w:eastAsia="Times New Roman" w:cs="Times New Roman"/>
          <w:color w:val="000000"/>
          <w:szCs w:val="24"/>
          <w:lang w:eastAsia="id-ID"/>
        </w:rPr>
        <w:t>indonessia</w:t>
      </w:r>
      <w:proofErr w:type="spellEnd"/>
      <w:r w:rsidRPr="008F68B7">
        <w:rPr>
          <w:rFonts w:eastAsia="Times New Roman" w:cs="Times New Roman"/>
          <w:color w:val="000000"/>
          <w:szCs w:val="24"/>
          <w:lang w:val="id-ID" w:eastAsia="id-ID"/>
        </w:rPr>
        <w:t>?</w:t>
      </w:r>
    </w:p>
    <w:p w14:paraId="5FD99B79" w14:textId="77777777" w:rsidR="00EF511C" w:rsidRPr="008F68B7" w:rsidRDefault="00EF511C">
      <w:pPr>
        <w:pStyle w:val="ListParagraph"/>
        <w:spacing w:after="0" w:line="240" w:lineRule="auto"/>
        <w:rPr>
          <w:rFonts w:eastAsia="Times New Roman" w:cs="Times New Roman"/>
          <w:color w:val="000000"/>
          <w:szCs w:val="24"/>
          <w:lang w:val="id-ID" w:eastAsia="id-ID"/>
        </w:rPr>
      </w:pPr>
    </w:p>
    <w:p w14:paraId="3A2E62C6" w14:textId="77777777" w:rsidR="00EF511C" w:rsidRPr="008F68B7" w:rsidRDefault="00EF511C">
      <w:pPr>
        <w:tabs>
          <w:tab w:val="left" w:pos="3490"/>
        </w:tabs>
        <w:spacing w:line="240" w:lineRule="auto"/>
        <w:rPr>
          <w:rFonts w:cs="Times New Roman"/>
          <w:b/>
          <w:color w:val="000000"/>
          <w:szCs w:val="24"/>
        </w:rPr>
      </w:pPr>
    </w:p>
    <w:p w14:paraId="20901C66" w14:textId="1B208444" w:rsidR="00EF511C" w:rsidRDefault="00000000" w:rsidP="00377C59">
      <w:pPr>
        <w:tabs>
          <w:tab w:val="left" w:pos="3490"/>
        </w:tabs>
        <w:spacing w:line="360" w:lineRule="auto"/>
        <w:rPr>
          <w:rFonts w:cs="Times New Roman"/>
          <w:b/>
          <w:color w:val="000000"/>
          <w:szCs w:val="24"/>
        </w:rPr>
      </w:pPr>
      <w:r w:rsidRPr="008F68B7">
        <w:rPr>
          <w:rFonts w:cs="Times New Roman"/>
          <w:b/>
          <w:color w:val="000000"/>
          <w:szCs w:val="24"/>
        </w:rPr>
        <w:t>1.3</w:t>
      </w:r>
      <w:r w:rsidR="00B442A8">
        <w:rPr>
          <w:rFonts w:cs="Times New Roman"/>
          <w:b/>
          <w:color w:val="000000"/>
          <w:szCs w:val="24"/>
        </w:rPr>
        <w:t xml:space="preserve"> </w:t>
      </w:r>
      <w:r w:rsidRPr="008F68B7">
        <w:rPr>
          <w:rFonts w:cs="Times New Roman"/>
          <w:b/>
          <w:color w:val="000000"/>
          <w:szCs w:val="24"/>
        </w:rPr>
        <w:t>Tujuan</w:t>
      </w:r>
      <w:r w:rsidRPr="008F68B7">
        <w:rPr>
          <w:rFonts w:cs="Times New Roman"/>
          <w:b/>
          <w:color w:val="000000"/>
          <w:szCs w:val="24"/>
          <w:lang w:val="id-ID"/>
        </w:rPr>
        <w:t xml:space="preserve"> </w:t>
      </w:r>
      <w:proofErr w:type="spellStart"/>
      <w:r w:rsidRPr="008F68B7">
        <w:rPr>
          <w:rFonts w:cs="Times New Roman"/>
          <w:b/>
          <w:color w:val="000000"/>
          <w:szCs w:val="24"/>
        </w:rPr>
        <w:t>Penelitian</w:t>
      </w:r>
      <w:proofErr w:type="spellEnd"/>
    </w:p>
    <w:p w14:paraId="7838867C" w14:textId="25F60C4E" w:rsidR="002751D9" w:rsidRDefault="002751D9" w:rsidP="002751D9">
      <w:pPr>
        <w:pStyle w:val="ListParagraph"/>
        <w:numPr>
          <w:ilvl w:val="0"/>
          <w:numId w:val="12"/>
        </w:numPr>
        <w:tabs>
          <w:tab w:val="left" w:pos="3490"/>
        </w:tabs>
        <w:spacing w:line="360" w:lineRule="auto"/>
        <w:rPr>
          <w:rFonts w:cs="Times New Roman"/>
          <w:color w:val="000000"/>
          <w:szCs w:val="24"/>
          <w:lang w:val="id-ID"/>
        </w:rPr>
      </w:pPr>
      <w:r>
        <w:rPr>
          <w:rFonts w:cs="Times New Roman"/>
          <w:color w:val="000000"/>
          <w:szCs w:val="24"/>
          <w:lang w:val="id-ID"/>
        </w:rPr>
        <w:t>Mahasiswa dapat memahami pengertian pasar modal.</w:t>
      </w:r>
    </w:p>
    <w:p w14:paraId="12A902C1" w14:textId="0C6F60DF" w:rsidR="002751D9" w:rsidRDefault="002751D9" w:rsidP="002751D9">
      <w:pPr>
        <w:pStyle w:val="ListParagraph"/>
        <w:numPr>
          <w:ilvl w:val="0"/>
          <w:numId w:val="12"/>
        </w:numPr>
        <w:tabs>
          <w:tab w:val="left" w:pos="3490"/>
        </w:tabs>
        <w:spacing w:line="360" w:lineRule="auto"/>
        <w:rPr>
          <w:rFonts w:cs="Times New Roman"/>
          <w:color w:val="000000"/>
          <w:szCs w:val="24"/>
          <w:lang w:val="id-ID"/>
        </w:rPr>
      </w:pPr>
      <w:r>
        <w:rPr>
          <w:rFonts w:cs="Times New Roman"/>
          <w:color w:val="000000"/>
          <w:szCs w:val="24"/>
          <w:lang w:val="id-ID"/>
        </w:rPr>
        <w:t>Mahasiswa dapat memahami fungsi peran pasar modal.</w:t>
      </w:r>
    </w:p>
    <w:p w14:paraId="6F8A3FE2" w14:textId="7F5A2B77" w:rsidR="002751D9" w:rsidRDefault="002751D9" w:rsidP="002751D9">
      <w:pPr>
        <w:pStyle w:val="ListParagraph"/>
        <w:numPr>
          <w:ilvl w:val="0"/>
          <w:numId w:val="12"/>
        </w:numPr>
        <w:tabs>
          <w:tab w:val="left" w:pos="3490"/>
        </w:tabs>
        <w:spacing w:line="360" w:lineRule="auto"/>
        <w:rPr>
          <w:rFonts w:cs="Times New Roman"/>
          <w:color w:val="000000"/>
          <w:szCs w:val="24"/>
          <w:lang w:val="id-ID"/>
        </w:rPr>
      </w:pPr>
      <w:r>
        <w:rPr>
          <w:rFonts w:cs="Times New Roman"/>
          <w:color w:val="000000"/>
          <w:szCs w:val="24"/>
          <w:lang w:val="id-ID"/>
        </w:rPr>
        <w:t>Mahasiswa dapat memahami jenis apa saja yang ada dalam pasar modal.</w:t>
      </w:r>
    </w:p>
    <w:p w14:paraId="3D0D2777" w14:textId="79A4BBC4" w:rsidR="00EF511C" w:rsidRPr="002751D9" w:rsidRDefault="002751D9" w:rsidP="002751D9">
      <w:pPr>
        <w:pStyle w:val="ListParagraph"/>
        <w:numPr>
          <w:ilvl w:val="0"/>
          <w:numId w:val="12"/>
        </w:numPr>
        <w:tabs>
          <w:tab w:val="left" w:pos="3490"/>
        </w:tabs>
        <w:spacing w:line="360" w:lineRule="auto"/>
        <w:rPr>
          <w:rFonts w:cs="Times New Roman"/>
          <w:color w:val="000000"/>
          <w:szCs w:val="24"/>
          <w:lang w:val="id-ID"/>
        </w:rPr>
      </w:pPr>
      <w:r>
        <w:rPr>
          <w:rFonts w:cs="Times New Roman"/>
          <w:color w:val="000000"/>
          <w:szCs w:val="24"/>
          <w:lang w:val="id-ID"/>
        </w:rPr>
        <w:t>Mahasiswa dapat memahami peluang pasar modal di indonessia.</w:t>
      </w:r>
    </w:p>
    <w:p w14:paraId="3CAFD56D" w14:textId="77777777" w:rsidR="00EF511C" w:rsidRPr="008F68B7" w:rsidRDefault="00EF511C">
      <w:pPr>
        <w:pStyle w:val="ListParagraph"/>
        <w:spacing w:after="0" w:line="240" w:lineRule="auto"/>
        <w:rPr>
          <w:rFonts w:eastAsia="Times New Roman" w:cs="Times New Roman"/>
          <w:color w:val="000000"/>
          <w:szCs w:val="24"/>
          <w:lang w:val="id-ID" w:eastAsia="id-ID"/>
        </w:rPr>
      </w:pPr>
    </w:p>
    <w:p w14:paraId="409B7E3B" w14:textId="77777777" w:rsidR="00EF511C" w:rsidRPr="008F68B7" w:rsidRDefault="00EF511C">
      <w:pPr>
        <w:spacing w:after="0" w:line="240" w:lineRule="auto"/>
        <w:ind w:left="360"/>
        <w:rPr>
          <w:rFonts w:eastAsia="Times New Roman" w:cs="Times New Roman"/>
          <w:color w:val="000000"/>
          <w:szCs w:val="24"/>
          <w:lang w:val="id-ID" w:eastAsia="id-ID"/>
        </w:rPr>
      </w:pPr>
    </w:p>
    <w:p w14:paraId="284669CA" w14:textId="77777777" w:rsidR="00EF511C" w:rsidRPr="008F68B7" w:rsidRDefault="00EF511C">
      <w:pPr>
        <w:tabs>
          <w:tab w:val="left" w:pos="3490"/>
        </w:tabs>
        <w:jc w:val="center"/>
        <w:rPr>
          <w:rFonts w:cs="Times New Roman"/>
          <w:b/>
          <w:color w:val="000000"/>
          <w:szCs w:val="24"/>
          <w:lang w:val="id-ID"/>
        </w:rPr>
      </w:pPr>
    </w:p>
    <w:p w14:paraId="30552162" w14:textId="77777777" w:rsidR="00EF511C" w:rsidRPr="008F68B7" w:rsidRDefault="00EF511C">
      <w:pPr>
        <w:tabs>
          <w:tab w:val="left" w:pos="3490"/>
        </w:tabs>
        <w:jc w:val="center"/>
        <w:rPr>
          <w:rFonts w:cs="Times New Roman"/>
          <w:b/>
          <w:color w:val="000000"/>
          <w:szCs w:val="24"/>
          <w:lang w:val="id-ID"/>
        </w:rPr>
      </w:pPr>
    </w:p>
    <w:p w14:paraId="4CEE6C84" w14:textId="77777777" w:rsidR="00EF511C" w:rsidRPr="008F68B7" w:rsidRDefault="00EF511C">
      <w:pPr>
        <w:tabs>
          <w:tab w:val="left" w:pos="3490"/>
        </w:tabs>
        <w:jc w:val="center"/>
        <w:rPr>
          <w:rFonts w:cs="Times New Roman"/>
          <w:b/>
          <w:color w:val="000000"/>
          <w:szCs w:val="24"/>
          <w:lang w:val="id-ID"/>
        </w:rPr>
      </w:pPr>
    </w:p>
    <w:p w14:paraId="4E816A6D" w14:textId="77777777" w:rsidR="00EF511C" w:rsidRPr="008F68B7" w:rsidRDefault="00EF511C" w:rsidP="00C93859">
      <w:pPr>
        <w:tabs>
          <w:tab w:val="left" w:pos="3490"/>
        </w:tabs>
        <w:ind w:firstLine="0"/>
        <w:rPr>
          <w:rFonts w:cs="Times New Roman"/>
          <w:b/>
          <w:color w:val="000000"/>
          <w:szCs w:val="24"/>
          <w:lang w:val="id-ID"/>
        </w:rPr>
      </w:pPr>
    </w:p>
    <w:p w14:paraId="55DCBDB9" w14:textId="77777777" w:rsidR="00EF511C" w:rsidRPr="008F68B7" w:rsidRDefault="00000000">
      <w:pPr>
        <w:tabs>
          <w:tab w:val="left" w:pos="3490"/>
        </w:tabs>
        <w:jc w:val="center"/>
        <w:rPr>
          <w:rFonts w:cs="Times New Roman"/>
          <w:b/>
          <w:color w:val="000000"/>
          <w:szCs w:val="24"/>
          <w:lang w:val="id-ID"/>
        </w:rPr>
      </w:pPr>
      <w:r w:rsidRPr="008F68B7">
        <w:rPr>
          <w:rFonts w:cs="Times New Roman"/>
          <w:b/>
          <w:color w:val="000000"/>
          <w:szCs w:val="24"/>
          <w:lang w:val="id-ID"/>
        </w:rPr>
        <w:lastRenderedPageBreak/>
        <w:t xml:space="preserve">BAB II </w:t>
      </w:r>
    </w:p>
    <w:p w14:paraId="10675227" w14:textId="77777777" w:rsidR="00EF511C" w:rsidRPr="008F68B7" w:rsidRDefault="00000000">
      <w:pPr>
        <w:tabs>
          <w:tab w:val="left" w:pos="3490"/>
        </w:tabs>
        <w:jc w:val="center"/>
        <w:rPr>
          <w:rFonts w:cs="Times New Roman"/>
          <w:b/>
          <w:color w:val="000000"/>
          <w:szCs w:val="24"/>
          <w:lang w:val="id-ID"/>
        </w:rPr>
      </w:pPr>
      <w:r w:rsidRPr="008F68B7">
        <w:rPr>
          <w:rFonts w:cs="Times New Roman"/>
          <w:b/>
          <w:color w:val="000000"/>
          <w:szCs w:val="24"/>
          <w:lang w:val="id-ID"/>
        </w:rPr>
        <w:t xml:space="preserve">PEMBAHASAN </w:t>
      </w:r>
    </w:p>
    <w:p w14:paraId="66C763E1" w14:textId="77777777" w:rsidR="00EF511C" w:rsidRPr="008F68B7" w:rsidRDefault="00EF511C">
      <w:pPr>
        <w:tabs>
          <w:tab w:val="left" w:pos="3490"/>
        </w:tabs>
        <w:rPr>
          <w:rFonts w:cs="Times New Roman"/>
          <w:b/>
          <w:color w:val="000000"/>
          <w:szCs w:val="24"/>
          <w:lang w:val="id-ID"/>
        </w:rPr>
      </w:pPr>
    </w:p>
    <w:p w14:paraId="0A4F940C" w14:textId="77777777" w:rsidR="00EF511C" w:rsidRPr="008F68B7" w:rsidRDefault="00000000" w:rsidP="008F68B7">
      <w:pPr>
        <w:tabs>
          <w:tab w:val="left" w:pos="3490"/>
        </w:tabs>
        <w:jc w:val="both"/>
        <w:rPr>
          <w:rFonts w:cs="Times New Roman"/>
          <w:b/>
          <w:color w:val="000000"/>
          <w:szCs w:val="24"/>
          <w:lang w:val="id-ID"/>
        </w:rPr>
      </w:pPr>
      <w:r w:rsidRPr="008F68B7">
        <w:rPr>
          <w:rFonts w:cs="Times New Roman"/>
          <w:b/>
          <w:color w:val="000000"/>
          <w:szCs w:val="24"/>
          <w:lang w:val="id-ID"/>
        </w:rPr>
        <w:t>2.1 Pengertian</w:t>
      </w:r>
      <w:r w:rsidRPr="008F68B7">
        <w:rPr>
          <w:rFonts w:cs="Times New Roman"/>
          <w:b/>
          <w:color w:val="000000"/>
          <w:szCs w:val="24"/>
        </w:rPr>
        <w:t xml:space="preserve"> Pasar Modal</w:t>
      </w:r>
    </w:p>
    <w:p w14:paraId="55D2F0A2" w14:textId="15BE97DA" w:rsidR="000E72BF" w:rsidRPr="000E72BF" w:rsidRDefault="000E72BF" w:rsidP="000E72BF">
      <w:pPr>
        <w:tabs>
          <w:tab w:val="left" w:pos="3490"/>
        </w:tabs>
        <w:spacing w:line="360" w:lineRule="auto"/>
        <w:rPr>
          <w:rFonts w:cs="Times New Roman"/>
          <w:color w:val="000000"/>
          <w:szCs w:val="24"/>
          <w:lang w:val="id-ID"/>
        </w:rPr>
      </w:pPr>
      <w:r w:rsidRPr="000E72BF">
        <w:rPr>
          <w:rFonts w:cs="Times New Roman"/>
          <w:color w:val="000000"/>
          <w:szCs w:val="24"/>
          <w:lang w:val="id-ID"/>
        </w:rPr>
        <w:t>Dalam arti sempit, pasar modal merujuk pada suatu tempat yang terorganisasi secara fisik di mana efek-efek diperdagangkan, yang dikenal sebagai bursa efek. Bursa efek (stock exchange) adalah sistem terorganisasi yang memfasilitasi pertemuan antara penjual dan pembeli efek, baik secara langsung maupun tidak langsung.</w:t>
      </w:r>
    </w:p>
    <w:p w14:paraId="275AD1AD" w14:textId="4BD44D87" w:rsidR="000E72BF" w:rsidRPr="000E72BF" w:rsidRDefault="000E72BF" w:rsidP="000E72BF">
      <w:pPr>
        <w:tabs>
          <w:tab w:val="left" w:pos="3490"/>
        </w:tabs>
        <w:spacing w:line="360" w:lineRule="auto"/>
        <w:rPr>
          <w:rFonts w:cs="Times New Roman"/>
          <w:color w:val="000000"/>
          <w:szCs w:val="24"/>
          <w:lang w:val="id-ID"/>
        </w:rPr>
      </w:pPr>
      <w:r w:rsidRPr="000E72BF">
        <w:rPr>
          <w:rFonts w:cs="Times New Roman"/>
          <w:color w:val="000000"/>
          <w:szCs w:val="24"/>
          <w:lang w:val="id-ID"/>
        </w:rPr>
        <w:t>Definisi pasar modal menurut Undang-Undang Pasar Modal No. 8 tahun 1995 tentang Pasar Modal adalah "kegiatan yang bersangkutan dengan Penawaran umum dan perdagangan Efek, Perusahaan Publik yang berkaitan dengan Efek yang diterbitkannya, serta lembaga dan profesi yang berkaitan dengan Efek". Ini mencakup berbagai kegiatan yang terkait dengan penawaran umum dan perdagangan efek, perusahaan publik, serta lembaga dan profesi yang terlibat dalam efek yang diperdagangkan di pasar modal.</w:t>
      </w:r>
    </w:p>
    <w:p w14:paraId="589D5659" w14:textId="622A8F0C" w:rsidR="00EF511C" w:rsidRPr="008F68B7" w:rsidRDefault="000E72BF" w:rsidP="000E72BF">
      <w:pPr>
        <w:tabs>
          <w:tab w:val="left" w:pos="3490"/>
        </w:tabs>
        <w:spacing w:line="360" w:lineRule="auto"/>
        <w:rPr>
          <w:rFonts w:cs="Times New Roman"/>
          <w:color w:val="000000"/>
          <w:szCs w:val="24"/>
          <w:lang w:val="id-ID"/>
        </w:rPr>
      </w:pPr>
      <w:r w:rsidRPr="000E72BF">
        <w:rPr>
          <w:rFonts w:cs="Times New Roman"/>
          <w:color w:val="000000"/>
          <w:szCs w:val="24"/>
          <w:lang w:val="id-ID"/>
        </w:rPr>
        <w:t>Dengan demikian, pasar modal dalam arti sempit mencakup bursa efek sebagai tempat fisik perdagangan efek, sementara dalam arti luas mencakup berbagai kegiatan yang terkait dengan efek dan perusahaan publik yang beroperasi di pasar modal.</w:t>
      </w:r>
    </w:p>
    <w:p w14:paraId="27067584" w14:textId="555D5E9F" w:rsidR="00EF511C" w:rsidRDefault="00000000">
      <w:pPr>
        <w:tabs>
          <w:tab w:val="left" w:pos="3490"/>
        </w:tabs>
        <w:rPr>
          <w:rFonts w:cs="Times New Roman"/>
          <w:b/>
          <w:color w:val="000000"/>
          <w:szCs w:val="24"/>
        </w:rPr>
      </w:pPr>
      <w:r w:rsidRPr="008F68B7">
        <w:rPr>
          <w:rFonts w:cs="Times New Roman"/>
          <w:b/>
          <w:color w:val="000000"/>
          <w:szCs w:val="24"/>
          <w:lang w:val="id-ID"/>
        </w:rPr>
        <w:t xml:space="preserve">2.2 </w:t>
      </w:r>
      <w:proofErr w:type="spellStart"/>
      <w:r w:rsidR="00751835">
        <w:rPr>
          <w:rFonts w:cs="Times New Roman"/>
          <w:b/>
          <w:color w:val="000000"/>
          <w:szCs w:val="24"/>
        </w:rPr>
        <w:t>Fungsi</w:t>
      </w:r>
      <w:proofErr w:type="spellEnd"/>
      <w:r w:rsidR="00751835">
        <w:rPr>
          <w:rFonts w:cs="Times New Roman"/>
          <w:b/>
          <w:color w:val="000000"/>
          <w:szCs w:val="24"/>
        </w:rPr>
        <w:t xml:space="preserve"> dan Peran Pasar Modal</w:t>
      </w:r>
    </w:p>
    <w:p w14:paraId="5AE25EE0" w14:textId="3BB678AA" w:rsidR="005450F3" w:rsidRDefault="00C95E46" w:rsidP="005450F3">
      <w:pPr>
        <w:rPr>
          <w:lang w:val="id-ID"/>
        </w:rPr>
      </w:pPr>
      <w:r w:rsidRPr="00C95E46">
        <w:rPr>
          <w:lang w:val="id-ID"/>
        </w:rPr>
        <w:t>Fungsi berikut tersedia di terminal pembayaran masing-masing negara</w:t>
      </w:r>
      <w:r>
        <w:rPr>
          <w:lang w:val="id-ID"/>
        </w:rPr>
        <w:t xml:space="preserve"> </w:t>
      </w:r>
      <w:r w:rsidRPr="00C95E46">
        <w:rPr>
          <w:lang w:val="id-ID"/>
        </w:rPr>
        <w:t>:</w:t>
      </w:r>
    </w:p>
    <w:p w14:paraId="45B1C71F" w14:textId="4461F068" w:rsidR="00C95E46" w:rsidRDefault="00C95E46" w:rsidP="006B59AF">
      <w:pPr>
        <w:pStyle w:val="ListParagraph"/>
        <w:numPr>
          <w:ilvl w:val="0"/>
          <w:numId w:val="13"/>
        </w:numPr>
        <w:spacing w:line="360" w:lineRule="auto"/>
        <w:rPr>
          <w:lang w:val="id-ID"/>
        </w:rPr>
      </w:pPr>
      <w:r w:rsidRPr="00C95E46">
        <w:rPr>
          <w:lang w:val="id-ID"/>
        </w:rPr>
        <w:t>Sebagai mantra untuk modal bagi pemerintah Dengan menjual sekuritas di pasar berjangka, suatu perusahaan dapat menghasilkan pendapatan. Saham-saham dalam hal ini boleh dijual oleh masyarakat umum, badan usaha lain, organisasi, atau pemerintah.</w:t>
      </w:r>
    </w:p>
    <w:p w14:paraId="3ECB889F" w14:textId="43A5EB6C" w:rsidR="00C95E46" w:rsidRDefault="00C95E46" w:rsidP="006B59AF">
      <w:pPr>
        <w:pStyle w:val="ListParagraph"/>
        <w:numPr>
          <w:ilvl w:val="0"/>
          <w:numId w:val="13"/>
        </w:numPr>
        <w:spacing w:line="360" w:lineRule="auto"/>
        <w:rPr>
          <w:lang w:val="id-ID"/>
        </w:rPr>
      </w:pPr>
      <w:r w:rsidRPr="00C95E46">
        <w:rPr>
          <w:lang w:val="id-ID"/>
        </w:rPr>
        <w:t>Sebagai sarana untuk negosiasi pendapatan Setelah jangka waktu yang ditentukan, Saham</w:t>
      </w:r>
      <w:r>
        <w:rPr>
          <w:lang w:val="id-ID"/>
        </w:rPr>
        <w:t>-</w:t>
      </w:r>
      <w:r w:rsidRPr="00C95E46">
        <w:rPr>
          <w:lang w:val="id-ID"/>
        </w:rPr>
        <w:t>saham yang dibeli akan memberikan kepada pembeli deviden (sebagian dari keuntungan penjualan Saham</w:t>
      </w:r>
      <w:r>
        <w:rPr>
          <w:lang w:val="id-ID"/>
        </w:rPr>
        <w:t>-</w:t>
      </w:r>
      <w:r w:rsidRPr="00C95E46">
        <w:rPr>
          <w:lang w:val="id-ID"/>
        </w:rPr>
        <w:t>saham) (pemiliknya). Karena itu, perdagangan saham melalui modal dapat dianggap sebagai bentuk pembayaran untuk layanan.</w:t>
      </w:r>
    </w:p>
    <w:p w14:paraId="362F01A2" w14:textId="7D0C208B" w:rsidR="00C95E46" w:rsidRDefault="00C95E46" w:rsidP="006B59AF">
      <w:pPr>
        <w:pStyle w:val="ListParagraph"/>
        <w:numPr>
          <w:ilvl w:val="0"/>
          <w:numId w:val="13"/>
        </w:numPr>
        <w:spacing w:line="360" w:lineRule="auto"/>
        <w:rPr>
          <w:lang w:val="id-ID"/>
        </w:rPr>
      </w:pPr>
      <w:r w:rsidRPr="00C95E46">
        <w:rPr>
          <w:lang w:val="id-ID"/>
        </w:rPr>
        <w:t>Sebagai strategi peningkatan kapasitas produksi Produktivitas perusahaan akan meningkat jika ada modal tol yang dikumpulkan dari pasar modal.</w:t>
      </w:r>
    </w:p>
    <w:p w14:paraId="7FACB626" w14:textId="44EBCEEA" w:rsidR="00C95E46" w:rsidRDefault="00C95E46" w:rsidP="006B59AF">
      <w:pPr>
        <w:pStyle w:val="ListParagraph"/>
        <w:numPr>
          <w:ilvl w:val="0"/>
          <w:numId w:val="13"/>
        </w:numPr>
        <w:spacing w:line="360" w:lineRule="auto"/>
        <w:rPr>
          <w:lang w:val="id-ID"/>
        </w:rPr>
      </w:pPr>
      <w:r w:rsidRPr="00C95E46">
        <w:rPr>
          <w:lang w:val="id-ID"/>
        </w:rPr>
        <w:lastRenderedPageBreak/>
        <w:t>Sebagai titik awal hukum ketenagakerjaan Keberadaan pasar modal memiliki potensi untuk berkembang dan tumbuh di industri lain ketika peluang kerja baru tersedia.</w:t>
      </w:r>
    </w:p>
    <w:p w14:paraId="7E7AD747" w14:textId="0F63E285" w:rsidR="00C95E46" w:rsidRPr="00C95E46" w:rsidRDefault="00C95E46" w:rsidP="006B59AF">
      <w:pPr>
        <w:pStyle w:val="ListParagraph"/>
        <w:numPr>
          <w:ilvl w:val="0"/>
          <w:numId w:val="13"/>
        </w:numPr>
        <w:spacing w:line="360" w:lineRule="auto"/>
        <w:rPr>
          <w:lang w:val="id-ID"/>
        </w:rPr>
      </w:pPr>
      <w:r w:rsidRPr="00C95E46">
        <w:rPr>
          <w:lang w:val="id-ID"/>
        </w:rPr>
        <w:t>Sebagai strategi untuk meningkatkan produktivitas.</w:t>
      </w:r>
    </w:p>
    <w:p w14:paraId="031A0362" w14:textId="00374BF0" w:rsidR="005A51DF" w:rsidRDefault="00000000" w:rsidP="00C95E46">
      <w:pPr>
        <w:tabs>
          <w:tab w:val="left" w:pos="3490"/>
        </w:tabs>
        <w:rPr>
          <w:rFonts w:cs="Times New Roman"/>
          <w:b/>
          <w:color w:val="000000"/>
          <w:szCs w:val="24"/>
        </w:rPr>
      </w:pPr>
      <w:r w:rsidRPr="008F68B7">
        <w:rPr>
          <w:rFonts w:cs="Times New Roman"/>
          <w:b/>
          <w:color w:val="000000"/>
          <w:szCs w:val="24"/>
          <w:lang w:val="id-ID"/>
        </w:rPr>
        <w:t xml:space="preserve">2.3 </w:t>
      </w:r>
      <w:r w:rsidR="00132703">
        <w:rPr>
          <w:rFonts w:cs="Times New Roman"/>
          <w:b/>
          <w:color w:val="000000"/>
          <w:szCs w:val="24"/>
        </w:rPr>
        <w:t>Jenis-</w:t>
      </w:r>
      <w:proofErr w:type="spellStart"/>
      <w:r w:rsidR="00132703">
        <w:rPr>
          <w:rFonts w:cs="Times New Roman"/>
          <w:b/>
          <w:color w:val="000000"/>
          <w:szCs w:val="24"/>
        </w:rPr>
        <w:t>jenis</w:t>
      </w:r>
      <w:proofErr w:type="spellEnd"/>
      <w:r w:rsidR="00132703">
        <w:rPr>
          <w:rFonts w:cs="Times New Roman"/>
          <w:b/>
          <w:color w:val="000000"/>
          <w:szCs w:val="24"/>
        </w:rPr>
        <w:t xml:space="preserve"> Pasar Modal</w:t>
      </w:r>
    </w:p>
    <w:p w14:paraId="29A7BB9D" w14:textId="2BDD29E3" w:rsidR="00C95E46" w:rsidRDefault="00C95E46" w:rsidP="00C95E46">
      <w:pPr>
        <w:pStyle w:val="ListParagraph"/>
        <w:numPr>
          <w:ilvl w:val="0"/>
          <w:numId w:val="15"/>
        </w:numPr>
        <w:tabs>
          <w:tab w:val="left" w:pos="3490"/>
        </w:tabs>
        <w:rPr>
          <w:rFonts w:cs="Times New Roman"/>
          <w:b/>
          <w:color w:val="000000"/>
          <w:szCs w:val="24"/>
        </w:rPr>
      </w:pPr>
      <w:proofErr w:type="spellStart"/>
      <w:r w:rsidRPr="00C95E46">
        <w:rPr>
          <w:rFonts w:cs="Times New Roman"/>
          <w:b/>
          <w:color w:val="000000"/>
          <w:szCs w:val="24"/>
        </w:rPr>
        <w:t>Reksa</w:t>
      </w:r>
      <w:proofErr w:type="spellEnd"/>
      <w:r w:rsidRPr="00C95E46">
        <w:rPr>
          <w:rFonts w:cs="Times New Roman"/>
          <w:b/>
          <w:color w:val="000000"/>
          <w:szCs w:val="24"/>
        </w:rPr>
        <w:t xml:space="preserve"> Dana</w:t>
      </w:r>
    </w:p>
    <w:p w14:paraId="6E73A87D" w14:textId="1F01AAAE" w:rsidR="00C95E46" w:rsidRPr="00C95E46" w:rsidRDefault="00C95E46" w:rsidP="006B59AF">
      <w:pPr>
        <w:tabs>
          <w:tab w:val="left" w:pos="3490"/>
        </w:tabs>
        <w:spacing w:line="360" w:lineRule="auto"/>
        <w:ind w:left="1287"/>
        <w:rPr>
          <w:rFonts w:cs="Times New Roman"/>
          <w:b/>
          <w:color w:val="000000"/>
          <w:szCs w:val="24"/>
        </w:rPr>
      </w:pPr>
      <w:proofErr w:type="spellStart"/>
      <w:r w:rsidRPr="00C95E46">
        <w:rPr>
          <w:rFonts w:cs="Times New Roman"/>
          <w:b/>
          <w:color w:val="000000"/>
          <w:szCs w:val="24"/>
        </w:rPr>
        <w:t>Merupakan</w:t>
      </w:r>
      <w:proofErr w:type="spellEnd"/>
      <w:r w:rsidRPr="00C95E46">
        <w:rPr>
          <w:rFonts w:cs="Times New Roman"/>
          <w:b/>
          <w:color w:val="000000"/>
          <w:szCs w:val="24"/>
        </w:rPr>
        <w:t xml:space="preserve"> </w:t>
      </w:r>
      <w:proofErr w:type="spellStart"/>
      <w:r w:rsidRPr="00C95E46">
        <w:rPr>
          <w:rFonts w:cs="Times New Roman"/>
          <w:b/>
          <w:color w:val="000000"/>
          <w:szCs w:val="24"/>
        </w:rPr>
        <w:t>penitipan</w:t>
      </w:r>
      <w:proofErr w:type="spellEnd"/>
      <w:r w:rsidRPr="00C95E46">
        <w:rPr>
          <w:rFonts w:cs="Times New Roman"/>
          <w:b/>
          <w:color w:val="000000"/>
          <w:szCs w:val="24"/>
        </w:rPr>
        <w:t xml:space="preserve"> uang </w:t>
      </w:r>
      <w:proofErr w:type="spellStart"/>
      <w:r w:rsidRPr="00C95E46">
        <w:rPr>
          <w:rFonts w:cs="Times New Roman"/>
          <w:b/>
          <w:color w:val="000000"/>
          <w:szCs w:val="24"/>
        </w:rPr>
        <w:t>kepada</w:t>
      </w:r>
      <w:proofErr w:type="spellEnd"/>
      <w:r w:rsidRPr="00C95E46">
        <w:rPr>
          <w:rFonts w:cs="Times New Roman"/>
          <w:b/>
          <w:color w:val="000000"/>
          <w:szCs w:val="24"/>
        </w:rPr>
        <w:t xml:space="preserve"> </w:t>
      </w:r>
      <w:proofErr w:type="spellStart"/>
      <w:r w:rsidRPr="00C95E46">
        <w:rPr>
          <w:rFonts w:cs="Times New Roman"/>
          <w:b/>
          <w:color w:val="000000"/>
          <w:szCs w:val="24"/>
        </w:rPr>
        <w:t>pengelola</w:t>
      </w:r>
      <w:proofErr w:type="spellEnd"/>
      <w:r w:rsidRPr="00C95E46">
        <w:rPr>
          <w:rFonts w:cs="Times New Roman"/>
          <w:b/>
          <w:color w:val="000000"/>
          <w:szCs w:val="24"/>
        </w:rPr>
        <w:t xml:space="preserve"> </w:t>
      </w:r>
      <w:proofErr w:type="spellStart"/>
      <w:r w:rsidRPr="00C95E46">
        <w:rPr>
          <w:rFonts w:cs="Times New Roman"/>
          <w:b/>
          <w:color w:val="000000"/>
          <w:szCs w:val="24"/>
        </w:rPr>
        <w:t>reksa</w:t>
      </w:r>
      <w:proofErr w:type="spellEnd"/>
      <w:r w:rsidRPr="00C95E46">
        <w:rPr>
          <w:rFonts w:cs="Times New Roman"/>
          <w:b/>
          <w:color w:val="000000"/>
          <w:szCs w:val="24"/>
        </w:rPr>
        <w:t xml:space="preserve"> dana (</w:t>
      </w:r>
      <w:proofErr w:type="spellStart"/>
      <w:r w:rsidRPr="00C95E46">
        <w:rPr>
          <w:rFonts w:cs="Times New Roman"/>
          <w:b/>
          <w:color w:val="000000"/>
          <w:szCs w:val="24"/>
        </w:rPr>
        <w:t>manajer</w:t>
      </w:r>
      <w:proofErr w:type="spellEnd"/>
      <w:r w:rsidRPr="00C95E46">
        <w:rPr>
          <w:rFonts w:cs="Times New Roman"/>
          <w:b/>
          <w:color w:val="000000"/>
          <w:szCs w:val="24"/>
        </w:rPr>
        <w:t xml:space="preserve"> </w:t>
      </w:r>
      <w:proofErr w:type="spellStart"/>
      <w:r w:rsidRPr="00C95E46">
        <w:rPr>
          <w:rFonts w:cs="Times New Roman"/>
          <w:b/>
          <w:color w:val="000000"/>
          <w:szCs w:val="24"/>
        </w:rPr>
        <w:t>investas</w:t>
      </w:r>
      <w:proofErr w:type="spellEnd"/>
      <w:r w:rsidRPr="00C95E46">
        <w:rPr>
          <w:rFonts w:cs="Times New Roman"/>
          <w:b/>
          <w:color w:val="000000"/>
          <w:szCs w:val="24"/>
        </w:rPr>
        <w:t xml:space="preserve">) yang </w:t>
      </w:r>
      <w:proofErr w:type="spellStart"/>
      <w:r w:rsidRPr="00C95E46">
        <w:rPr>
          <w:rFonts w:cs="Times New Roman"/>
          <w:b/>
          <w:color w:val="000000"/>
          <w:szCs w:val="24"/>
        </w:rPr>
        <w:t>dapat</w:t>
      </w:r>
      <w:proofErr w:type="spellEnd"/>
      <w:r w:rsidRPr="00C95E46">
        <w:rPr>
          <w:rFonts w:cs="Times New Roman"/>
          <w:b/>
          <w:color w:val="000000"/>
          <w:szCs w:val="24"/>
        </w:rPr>
        <w:t xml:space="preserve"> </w:t>
      </w:r>
      <w:proofErr w:type="spellStart"/>
      <w:r w:rsidRPr="00C95E46">
        <w:rPr>
          <w:rFonts w:cs="Times New Roman"/>
          <w:b/>
          <w:color w:val="000000"/>
          <w:szCs w:val="24"/>
        </w:rPr>
        <w:t>digunakan</w:t>
      </w:r>
      <w:proofErr w:type="spellEnd"/>
      <w:r w:rsidRPr="00C95E46">
        <w:rPr>
          <w:rFonts w:cs="Times New Roman"/>
          <w:b/>
          <w:color w:val="000000"/>
          <w:szCs w:val="24"/>
        </w:rPr>
        <w:t xml:space="preserve"> </w:t>
      </w:r>
      <w:proofErr w:type="spellStart"/>
      <w:r w:rsidRPr="00C95E46">
        <w:rPr>
          <w:rFonts w:cs="Times New Roman"/>
          <w:b/>
          <w:color w:val="000000"/>
          <w:szCs w:val="24"/>
        </w:rPr>
        <w:t>sebagai</w:t>
      </w:r>
      <w:proofErr w:type="spellEnd"/>
      <w:r w:rsidRPr="00C95E46">
        <w:rPr>
          <w:rFonts w:cs="Times New Roman"/>
          <w:b/>
          <w:color w:val="000000"/>
          <w:szCs w:val="24"/>
        </w:rPr>
        <w:t xml:space="preserve"> modal </w:t>
      </w:r>
      <w:proofErr w:type="spellStart"/>
      <w:r w:rsidRPr="00C95E46">
        <w:rPr>
          <w:rFonts w:cs="Times New Roman"/>
          <w:b/>
          <w:color w:val="000000"/>
          <w:szCs w:val="24"/>
        </w:rPr>
        <w:t>investasi</w:t>
      </w:r>
      <w:proofErr w:type="spellEnd"/>
      <w:r w:rsidRPr="00C95E46">
        <w:rPr>
          <w:rFonts w:cs="Times New Roman"/>
          <w:b/>
          <w:color w:val="000000"/>
          <w:szCs w:val="24"/>
        </w:rPr>
        <w:t xml:space="preserve"> </w:t>
      </w:r>
      <w:proofErr w:type="spellStart"/>
      <w:r w:rsidRPr="00C95E46">
        <w:rPr>
          <w:rFonts w:cs="Times New Roman"/>
          <w:b/>
          <w:color w:val="000000"/>
          <w:szCs w:val="24"/>
        </w:rPr>
        <w:t>bagi</w:t>
      </w:r>
      <w:proofErr w:type="spellEnd"/>
      <w:r w:rsidRPr="00C95E46">
        <w:rPr>
          <w:rFonts w:cs="Times New Roman"/>
          <w:b/>
          <w:color w:val="000000"/>
          <w:szCs w:val="24"/>
        </w:rPr>
        <w:t xml:space="preserve"> para investor. </w:t>
      </w:r>
      <w:proofErr w:type="spellStart"/>
      <w:r w:rsidRPr="00C95E46">
        <w:rPr>
          <w:rFonts w:cs="Times New Roman"/>
          <w:b/>
          <w:color w:val="000000"/>
          <w:szCs w:val="24"/>
        </w:rPr>
        <w:t>Prinsipnya</w:t>
      </w:r>
      <w:proofErr w:type="spellEnd"/>
      <w:r w:rsidRPr="00C95E46">
        <w:rPr>
          <w:rFonts w:cs="Times New Roman"/>
          <w:b/>
          <w:color w:val="000000"/>
          <w:szCs w:val="24"/>
        </w:rPr>
        <w:t xml:space="preserve"> </w:t>
      </w:r>
      <w:proofErr w:type="spellStart"/>
      <w:r w:rsidRPr="00C95E46">
        <w:rPr>
          <w:rFonts w:cs="Times New Roman"/>
          <w:b/>
          <w:color w:val="000000"/>
          <w:szCs w:val="24"/>
        </w:rPr>
        <w:t>ber</w:t>
      </w:r>
      <w:proofErr w:type="spellEnd"/>
      <w:r w:rsidRPr="00C95E46">
        <w:rPr>
          <w:rFonts w:cs="Times New Roman"/>
          <w:b/>
          <w:color w:val="000000"/>
          <w:szCs w:val="24"/>
        </w:rPr>
        <w:t xml:space="preserve"> </w:t>
      </w:r>
      <w:proofErr w:type="spellStart"/>
      <w:r w:rsidRPr="00C95E46">
        <w:rPr>
          <w:rFonts w:cs="Times New Roman"/>
          <w:b/>
          <w:color w:val="000000"/>
          <w:szCs w:val="24"/>
        </w:rPr>
        <w:t>investasi</w:t>
      </w:r>
      <w:proofErr w:type="spellEnd"/>
      <w:r w:rsidRPr="00C95E46">
        <w:rPr>
          <w:rFonts w:cs="Times New Roman"/>
          <w:b/>
          <w:color w:val="000000"/>
          <w:szCs w:val="24"/>
        </w:rPr>
        <w:t xml:space="preserve"> di </w:t>
      </w:r>
      <w:proofErr w:type="spellStart"/>
      <w:r w:rsidRPr="00C95E46">
        <w:rPr>
          <w:rFonts w:cs="Times New Roman"/>
          <w:b/>
          <w:color w:val="000000"/>
          <w:szCs w:val="24"/>
        </w:rPr>
        <w:t>reksa</w:t>
      </w:r>
      <w:proofErr w:type="spellEnd"/>
      <w:r w:rsidRPr="00C95E46">
        <w:rPr>
          <w:rFonts w:cs="Times New Roman"/>
          <w:b/>
          <w:color w:val="000000"/>
          <w:szCs w:val="24"/>
        </w:rPr>
        <w:t xml:space="preserve"> dana </w:t>
      </w:r>
      <w:proofErr w:type="spellStart"/>
      <w:r w:rsidRPr="00C95E46">
        <w:rPr>
          <w:rFonts w:cs="Times New Roman"/>
          <w:b/>
          <w:color w:val="000000"/>
          <w:szCs w:val="24"/>
        </w:rPr>
        <w:t>merupakan</w:t>
      </w:r>
      <w:proofErr w:type="spellEnd"/>
      <w:r w:rsidRPr="00C95E46">
        <w:rPr>
          <w:rFonts w:cs="Times New Roman"/>
          <w:b/>
          <w:color w:val="000000"/>
          <w:szCs w:val="24"/>
        </w:rPr>
        <w:t xml:space="preserve"> </w:t>
      </w:r>
      <w:proofErr w:type="spellStart"/>
      <w:r w:rsidRPr="00C95E46">
        <w:rPr>
          <w:rFonts w:cs="Times New Roman"/>
          <w:b/>
          <w:color w:val="000000"/>
          <w:szCs w:val="24"/>
        </w:rPr>
        <w:t>investasi</w:t>
      </w:r>
      <w:proofErr w:type="spellEnd"/>
      <w:r w:rsidRPr="00C95E46">
        <w:rPr>
          <w:rFonts w:cs="Times New Roman"/>
          <w:b/>
          <w:color w:val="000000"/>
          <w:szCs w:val="24"/>
        </w:rPr>
        <w:t xml:space="preserve"> yang </w:t>
      </w:r>
      <w:proofErr w:type="spellStart"/>
      <w:r w:rsidRPr="00C95E46">
        <w:rPr>
          <w:rFonts w:cs="Times New Roman"/>
          <w:b/>
          <w:color w:val="000000"/>
          <w:szCs w:val="24"/>
        </w:rPr>
        <w:t>diperdagangkan</w:t>
      </w:r>
      <w:proofErr w:type="spellEnd"/>
      <w:r w:rsidRPr="00C95E46">
        <w:rPr>
          <w:rFonts w:cs="Times New Roman"/>
          <w:b/>
          <w:color w:val="000000"/>
          <w:szCs w:val="24"/>
        </w:rPr>
        <w:t xml:space="preserve"> di pasar modal dan pasar uang</w:t>
      </w:r>
    </w:p>
    <w:p w14:paraId="3E8A5E2E" w14:textId="3612E7EA" w:rsidR="00C95E46" w:rsidRDefault="00C95E46" w:rsidP="00C95E46">
      <w:pPr>
        <w:pStyle w:val="ListParagraph"/>
        <w:numPr>
          <w:ilvl w:val="0"/>
          <w:numId w:val="15"/>
        </w:numPr>
        <w:tabs>
          <w:tab w:val="left" w:pos="3490"/>
        </w:tabs>
        <w:rPr>
          <w:rFonts w:cs="Times New Roman"/>
          <w:b/>
          <w:color w:val="000000"/>
          <w:szCs w:val="24"/>
        </w:rPr>
      </w:pPr>
      <w:r w:rsidRPr="00C95E46">
        <w:rPr>
          <w:rFonts w:cs="Times New Roman"/>
          <w:b/>
          <w:color w:val="000000"/>
          <w:szCs w:val="24"/>
        </w:rPr>
        <w:t>Saham</w:t>
      </w:r>
    </w:p>
    <w:p w14:paraId="729D4F11" w14:textId="2967E4F7" w:rsidR="006B59AF" w:rsidRDefault="006B59AF" w:rsidP="006B59AF">
      <w:pPr>
        <w:tabs>
          <w:tab w:val="left" w:pos="3490"/>
        </w:tabs>
        <w:spacing w:line="360" w:lineRule="auto"/>
        <w:ind w:left="1287"/>
        <w:rPr>
          <w:rFonts w:cs="Times New Roman"/>
          <w:b/>
          <w:color w:val="000000"/>
          <w:szCs w:val="24"/>
        </w:rPr>
      </w:pPr>
      <w:r w:rsidRPr="006B59AF">
        <w:rPr>
          <w:rFonts w:cs="Times New Roman"/>
          <w:b/>
          <w:color w:val="000000"/>
          <w:szCs w:val="24"/>
        </w:rPr>
        <w:t xml:space="preserve">Saham </w:t>
      </w:r>
      <w:proofErr w:type="spellStart"/>
      <w:r w:rsidRPr="006B59AF">
        <w:rPr>
          <w:rFonts w:cs="Times New Roman"/>
          <w:b/>
          <w:color w:val="000000"/>
          <w:szCs w:val="24"/>
        </w:rPr>
        <w:t>didefinisikan</w:t>
      </w:r>
      <w:proofErr w:type="spellEnd"/>
      <w:r w:rsidRPr="006B59AF">
        <w:rPr>
          <w:rFonts w:cs="Times New Roman"/>
          <w:b/>
          <w:color w:val="000000"/>
          <w:szCs w:val="24"/>
        </w:rPr>
        <w:t xml:space="preserve"> </w:t>
      </w:r>
      <w:proofErr w:type="spellStart"/>
      <w:r w:rsidRPr="006B59AF">
        <w:rPr>
          <w:rFonts w:cs="Times New Roman"/>
          <w:b/>
          <w:color w:val="000000"/>
          <w:szCs w:val="24"/>
        </w:rPr>
        <w:t>sebagai</w:t>
      </w:r>
      <w:proofErr w:type="spellEnd"/>
      <w:r w:rsidRPr="006B59AF">
        <w:rPr>
          <w:rFonts w:cs="Times New Roman"/>
          <w:b/>
          <w:color w:val="000000"/>
          <w:szCs w:val="24"/>
        </w:rPr>
        <w:t xml:space="preserve"> </w:t>
      </w:r>
      <w:proofErr w:type="spellStart"/>
      <w:r w:rsidRPr="006B59AF">
        <w:rPr>
          <w:rFonts w:cs="Times New Roman"/>
          <w:b/>
          <w:color w:val="000000"/>
          <w:szCs w:val="24"/>
        </w:rPr>
        <w:t>bukti</w:t>
      </w:r>
      <w:proofErr w:type="spellEnd"/>
      <w:r w:rsidRPr="006B59AF">
        <w:rPr>
          <w:rFonts w:cs="Times New Roman"/>
          <w:b/>
          <w:color w:val="000000"/>
          <w:szCs w:val="24"/>
        </w:rPr>
        <w:t xml:space="preserve"> </w:t>
      </w:r>
      <w:proofErr w:type="spellStart"/>
      <w:r w:rsidRPr="006B59AF">
        <w:rPr>
          <w:rFonts w:cs="Times New Roman"/>
          <w:b/>
          <w:color w:val="000000"/>
          <w:szCs w:val="24"/>
        </w:rPr>
        <w:t>kepemilikan</w:t>
      </w:r>
      <w:proofErr w:type="spellEnd"/>
      <w:r w:rsidRPr="006B59AF">
        <w:rPr>
          <w:rFonts w:cs="Times New Roman"/>
          <w:b/>
          <w:color w:val="000000"/>
          <w:szCs w:val="24"/>
        </w:rPr>
        <w:t xml:space="preserve"> </w:t>
      </w:r>
      <w:proofErr w:type="spellStart"/>
      <w:r w:rsidRPr="006B59AF">
        <w:rPr>
          <w:rFonts w:cs="Times New Roman"/>
          <w:b/>
          <w:color w:val="000000"/>
          <w:szCs w:val="24"/>
        </w:rPr>
        <w:t>atau</w:t>
      </w:r>
      <w:proofErr w:type="spellEnd"/>
      <w:r w:rsidRPr="006B59AF">
        <w:rPr>
          <w:rFonts w:cs="Times New Roman"/>
          <w:b/>
          <w:color w:val="000000"/>
          <w:szCs w:val="24"/>
        </w:rPr>
        <w:t xml:space="preserve"> </w:t>
      </w:r>
      <w:proofErr w:type="spellStart"/>
      <w:r w:rsidRPr="006B59AF">
        <w:rPr>
          <w:rFonts w:cs="Times New Roman"/>
          <w:b/>
          <w:color w:val="000000"/>
          <w:szCs w:val="24"/>
        </w:rPr>
        <w:t>penyertaan</w:t>
      </w:r>
      <w:proofErr w:type="spellEnd"/>
      <w:r w:rsidRPr="006B59AF">
        <w:rPr>
          <w:rFonts w:cs="Times New Roman"/>
          <w:b/>
          <w:color w:val="000000"/>
          <w:szCs w:val="24"/>
        </w:rPr>
        <w:t xml:space="preserve"> </w:t>
      </w:r>
      <w:proofErr w:type="spellStart"/>
      <w:r w:rsidRPr="006B59AF">
        <w:rPr>
          <w:rFonts w:cs="Times New Roman"/>
          <w:b/>
          <w:color w:val="000000"/>
          <w:szCs w:val="24"/>
        </w:rPr>
        <w:t>sebagai</w:t>
      </w:r>
      <w:proofErr w:type="spellEnd"/>
      <w:r w:rsidRPr="006B59AF">
        <w:rPr>
          <w:rFonts w:cs="Times New Roman"/>
          <w:b/>
          <w:color w:val="000000"/>
          <w:szCs w:val="24"/>
        </w:rPr>
        <w:t xml:space="preserve"> badan </w:t>
      </w:r>
      <w:proofErr w:type="spellStart"/>
      <w:r w:rsidRPr="006B59AF">
        <w:rPr>
          <w:rFonts w:cs="Times New Roman"/>
          <w:b/>
          <w:color w:val="000000"/>
          <w:szCs w:val="24"/>
        </w:rPr>
        <w:t>dalam</w:t>
      </w:r>
      <w:proofErr w:type="spellEnd"/>
      <w:r w:rsidRPr="006B59AF">
        <w:rPr>
          <w:rFonts w:cs="Times New Roman"/>
          <w:b/>
          <w:color w:val="000000"/>
          <w:szCs w:val="24"/>
        </w:rPr>
        <w:t xml:space="preserve"> </w:t>
      </w:r>
      <w:proofErr w:type="spellStart"/>
      <w:r w:rsidRPr="006B59AF">
        <w:rPr>
          <w:rFonts w:cs="Times New Roman"/>
          <w:b/>
          <w:color w:val="000000"/>
          <w:szCs w:val="24"/>
        </w:rPr>
        <w:t>sebuah</w:t>
      </w:r>
      <w:proofErr w:type="spellEnd"/>
      <w:r w:rsidRPr="006B59AF">
        <w:rPr>
          <w:rFonts w:cs="Times New Roman"/>
          <w:b/>
          <w:color w:val="000000"/>
          <w:szCs w:val="24"/>
        </w:rPr>
        <w:t xml:space="preserve"> </w:t>
      </w:r>
      <w:proofErr w:type="spellStart"/>
      <w:r w:rsidRPr="006B59AF">
        <w:rPr>
          <w:rFonts w:cs="Times New Roman"/>
          <w:b/>
          <w:color w:val="000000"/>
          <w:szCs w:val="24"/>
        </w:rPr>
        <w:t>perusahaan</w:t>
      </w:r>
      <w:proofErr w:type="spellEnd"/>
      <w:r w:rsidRPr="006B59AF">
        <w:rPr>
          <w:rFonts w:cs="Times New Roman"/>
          <w:b/>
          <w:color w:val="000000"/>
          <w:szCs w:val="24"/>
        </w:rPr>
        <w:t xml:space="preserve">. </w:t>
      </w:r>
      <w:proofErr w:type="spellStart"/>
      <w:r w:rsidRPr="006B59AF">
        <w:rPr>
          <w:rFonts w:cs="Times New Roman"/>
          <w:b/>
          <w:color w:val="000000"/>
          <w:szCs w:val="24"/>
        </w:rPr>
        <w:t>Bentuk</w:t>
      </w:r>
      <w:proofErr w:type="spellEnd"/>
      <w:r w:rsidRPr="006B59AF">
        <w:rPr>
          <w:rFonts w:cs="Times New Roman"/>
          <w:b/>
          <w:color w:val="000000"/>
          <w:szCs w:val="24"/>
        </w:rPr>
        <w:t xml:space="preserve"> </w:t>
      </w:r>
      <w:proofErr w:type="spellStart"/>
      <w:r w:rsidRPr="006B59AF">
        <w:rPr>
          <w:rFonts w:cs="Times New Roman"/>
          <w:b/>
          <w:color w:val="000000"/>
          <w:szCs w:val="24"/>
        </w:rPr>
        <w:t>dari</w:t>
      </w:r>
      <w:proofErr w:type="spellEnd"/>
      <w:r w:rsidRPr="006B59AF">
        <w:rPr>
          <w:rFonts w:cs="Times New Roman"/>
          <w:b/>
          <w:color w:val="000000"/>
          <w:szCs w:val="24"/>
        </w:rPr>
        <w:t xml:space="preserve"> </w:t>
      </w:r>
      <w:proofErr w:type="spellStart"/>
      <w:r w:rsidRPr="006B59AF">
        <w:rPr>
          <w:rFonts w:cs="Times New Roman"/>
          <w:b/>
          <w:color w:val="000000"/>
          <w:szCs w:val="24"/>
        </w:rPr>
        <w:t>wujud</w:t>
      </w:r>
      <w:proofErr w:type="spellEnd"/>
      <w:r w:rsidRPr="006B59AF">
        <w:rPr>
          <w:rFonts w:cs="Times New Roman"/>
          <w:b/>
          <w:color w:val="000000"/>
          <w:szCs w:val="24"/>
        </w:rPr>
        <w:t xml:space="preserve"> </w:t>
      </w:r>
      <w:proofErr w:type="spellStart"/>
      <w:r w:rsidRPr="006B59AF">
        <w:rPr>
          <w:rFonts w:cs="Times New Roman"/>
          <w:b/>
          <w:color w:val="000000"/>
          <w:szCs w:val="24"/>
        </w:rPr>
        <w:t>saham</w:t>
      </w:r>
      <w:proofErr w:type="spellEnd"/>
      <w:r w:rsidRPr="006B59AF">
        <w:rPr>
          <w:rFonts w:cs="Times New Roman"/>
          <w:b/>
          <w:color w:val="000000"/>
          <w:szCs w:val="24"/>
        </w:rPr>
        <w:t xml:space="preserve"> </w:t>
      </w:r>
      <w:proofErr w:type="spellStart"/>
      <w:r w:rsidRPr="006B59AF">
        <w:rPr>
          <w:rFonts w:cs="Times New Roman"/>
          <w:b/>
          <w:color w:val="000000"/>
          <w:szCs w:val="24"/>
        </w:rPr>
        <w:t>adalah</w:t>
      </w:r>
      <w:proofErr w:type="spellEnd"/>
      <w:r w:rsidRPr="006B59AF">
        <w:rPr>
          <w:rFonts w:cs="Times New Roman"/>
          <w:b/>
          <w:color w:val="000000"/>
          <w:szCs w:val="24"/>
        </w:rPr>
        <w:t xml:space="preserve"> </w:t>
      </w:r>
      <w:proofErr w:type="spellStart"/>
      <w:r w:rsidRPr="006B59AF">
        <w:rPr>
          <w:rFonts w:cs="Times New Roman"/>
          <w:b/>
          <w:color w:val="000000"/>
          <w:szCs w:val="24"/>
        </w:rPr>
        <w:t>selembar</w:t>
      </w:r>
      <w:proofErr w:type="spellEnd"/>
      <w:r w:rsidRPr="006B59AF">
        <w:rPr>
          <w:rFonts w:cs="Times New Roman"/>
          <w:b/>
          <w:color w:val="000000"/>
          <w:szCs w:val="24"/>
        </w:rPr>
        <w:t xml:space="preserve"> </w:t>
      </w:r>
      <w:proofErr w:type="spellStart"/>
      <w:r w:rsidRPr="006B59AF">
        <w:rPr>
          <w:rFonts w:cs="Times New Roman"/>
          <w:b/>
          <w:color w:val="000000"/>
          <w:szCs w:val="24"/>
        </w:rPr>
        <w:t>kertas</w:t>
      </w:r>
      <w:proofErr w:type="spellEnd"/>
      <w:r w:rsidRPr="006B59AF">
        <w:rPr>
          <w:rFonts w:cs="Times New Roman"/>
          <w:b/>
          <w:color w:val="000000"/>
          <w:szCs w:val="24"/>
        </w:rPr>
        <w:t xml:space="preserve"> yang </w:t>
      </w:r>
      <w:proofErr w:type="spellStart"/>
      <w:r w:rsidRPr="006B59AF">
        <w:rPr>
          <w:rFonts w:cs="Times New Roman"/>
          <w:b/>
          <w:color w:val="000000"/>
          <w:szCs w:val="24"/>
        </w:rPr>
        <w:t>berisikan</w:t>
      </w:r>
      <w:proofErr w:type="spellEnd"/>
      <w:r w:rsidRPr="006B59AF">
        <w:rPr>
          <w:rFonts w:cs="Times New Roman"/>
          <w:b/>
          <w:color w:val="000000"/>
          <w:szCs w:val="24"/>
        </w:rPr>
        <w:t xml:space="preserve"> </w:t>
      </w:r>
      <w:proofErr w:type="spellStart"/>
      <w:r w:rsidRPr="006B59AF">
        <w:rPr>
          <w:rFonts w:cs="Times New Roman"/>
          <w:b/>
          <w:color w:val="000000"/>
          <w:szCs w:val="24"/>
        </w:rPr>
        <w:t>informasi</w:t>
      </w:r>
      <w:proofErr w:type="spellEnd"/>
      <w:r w:rsidRPr="006B59AF">
        <w:rPr>
          <w:rFonts w:cs="Times New Roman"/>
          <w:b/>
          <w:color w:val="000000"/>
          <w:szCs w:val="24"/>
        </w:rPr>
        <w:t xml:space="preserve"> </w:t>
      </w:r>
      <w:proofErr w:type="spellStart"/>
      <w:r w:rsidRPr="006B59AF">
        <w:rPr>
          <w:rFonts w:cs="Times New Roman"/>
          <w:b/>
          <w:color w:val="000000"/>
          <w:szCs w:val="24"/>
        </w:rPr>
        <w:t>dari</w:t>
      </w:r>
      <w:proofErr w:type="spellEnd"/>
      <w:r w:rsidRPr="006B59AF">
        <w:rPr>
          <w:rFonts w:cs="Times New Roman"/>
          <w:b/>
          <w:color w:val="000000"/>
          <w:szCs w:val="24"/>
        </w:rPr>
        <w:t xml:space="preserve"> </w:t>
      </w:r>
      <w:proofErr w:type="spellStart"/>
      <w:r w:rsidRPr="006B59AF">
        <w:rPr>
          <w:rFonts w:cs="Times New Roman"/>
          <w:b/>
          <w:color w:val="000000"/>
          <w:szCs w:val="24"/>
        </w:rPr>
        <w:t>pemilik</w:t>
      </w:r>
      <w:proofErr w:type="spellEnd"/>
      <w:r w:rsidRPr="006B59AF">
        <w:rPr>
          <w:rFonts w:cs="Times New Roman"/>
          <w:b/>
          <w:color w:val="000000"/>
          <w:szCs w:val="24"/>
        </w:rPr>
        <w:t xml:space="preserve"> </w:t>
      </w:r>
      <w:proofErr w:type="spellStart"/>
      <w:r w:rsidRPr="006B59AF">
        <w:rPr>
          <w:rFonts w:cs="Times New Roman"/>
          <w:b/>
          <w:color w:val="000000"/>
          <w:szCs w:val="24"/>
        </w:rPr>
        <w:t>perusahaan</w:t>
      </w:r>
      <w:proofErr w:type="spellEnd"/>
      <w:r w:rsidRPr="006B59AF">
        <w:rPr>
          <w:rFonts w:cs="Times New Roman"/>
          <w:b/>
          <w:color w:val="000000"/>
          <w:szCs w:val="24"/>
        </w:rPr>
        <w:t xml:space="preserve"> yang </w:t>
      </w:r>
      <w:proofErr w:type="spellStart"/>
      <w:r w:rsidRPr="006B59AF">
        <w:rPr>
          <w:rFonts w:cs="Times New Roman"/>
          <w:b/>
          <w:color w:val="000000"/>
          <w:szCs w:val="24"/>
        </w:rPr>
        <w:t>menerbitkannya</w:t>
      </w:r>
      <w:proofErr w:type="spellEnd"/>
      <w:r w:rsidRPr="006B59AF">
        <w:rPr>
          <w:rFonts w:cs="Times New Roman"/>
          <w:b/>
          <w:color w:val="000000"/>
          <w:szCs w:val="24"/>
        </w:rPr>
        <w:t xml:space="preserve">. Saham </w:t>
      </w:r>
      <w:proofErr w:type="spellStart"/>
      <w:r w:rsidRPr="006B59AF">
        <w:rPr>
          <w:rFonts w:cs="Times New Roman"/>
          <w:b/>
          <w:color w:val="000000"/>
          <w:szCs w:val="24"/>
        </w:rPr>
        <w:t>sama</w:t>
      </w:r>
      <w:proofErr w:type="spellEnd"/>
      <w:r w:rsidRPr="006B59AF">
        <w:rPr>
          <w:rFonts w:cs="Times New Roman"/>
          <w:b/>
          <w:color w:val="000000"/>
          <w:szCs w:val="24"/>
        </w:rPr>
        <w:t xml:space="preserve"> </w:t>
      </w:r>
      <w:proofErr w:type="spellStart"/>
      <w:r w:rsidRPr="006B59AF">
        <w:rPr>
          <w:rFonts w:cs="Times New Roman"/>
          <w:b/>
          <w:color w:val="000000"/>
          <w:szCs w:val="24"/>
        </w:rPr>
        <w:t>hal</w:t>
      </w:r>
      <w:proofErr w:type="spellEnd"/>
      <w:r w:rsidRPr="006B59AF">
        <w:rPr>
          <w:rFonts w:cs="Times New Roman"/>
          <w:b/>
          <w:color w:val="000000"/>
          <w:szCs w:val="24"/>
        </w:rPr>
        <w:t xml:space="preserve"> </w:t>
      </w:r>
      <w:proofErr w:type="spellStart"/>
      <w:r w:rsidRPr="006B59AF">
        <w:rPr>
          <w:rFonts w:cs="Times New Roman"/>
          <w:b/>
          <w:color w:val="000000"/>
          <w:szCs w:val="24"/>
        </w:rPr>
        <w:t>nya</w:t>
      </w:r>
      <w:proofErr w:type="spellEnd"/>
      <w:r w:rsidRPr="006B59AF">
        <w:rPr>
          <w:rFonts w:cs="Times New Roman"/>
          <w:b/>
          <w:color w:val="000000"/>
          <w:szCs w:val="24"/>
        </w:rPr>
        <w:t xml:space="preserve"> </w:t>
      </w:r>
      <w:proofErr w:type="spellStart"/>
      <w:r w:rsidRPr="006B59AF">
        <w:rPr>
          <w:rFonts w:cs="Times New Roman"/>
          <w:b/>
          <w:color w:val="000000"/>
          <w:szCs w:val="24"/>
        </w:rPr>
        <w:t>dengan</w:t>
      </w:r>
      <w:proofErr w:type="spellEnd"/>
      <w:r w:rsidRPr="006B59AF">
        <w:rPr>
          <w:rFonts w:cs="Times New Roman"/>
          <w:b/>
          <w:color w:val="000000"/>
          <w:szCs w:val="24"/>
        </w:rPr>
        <w:t xml:space="preserve"> </w:t>
      </w:r>
      <w:proofErr w:type="spellStart"/>
      <w:r w:rsidRPr="006B59AF">
        <w:rPr>
          <w:rFonts w:cs="Times New Roman"/>
          <w:b/>
          <w:color w:val="000000"/>
          <w:szCs w:val="24"/>
        </w:rPr>
        <w:t>menabung</w:t>
      </w:r>
      <w:proofErr w:type="spellEnd"/>
      <w:r w:rsidRPr="006B59AF">
        <w:rPr>
          <w:rFonts w:cs="Times New Roman"/>
          <w:b/>
          <w:color w:val="000000"/>
          <w:szCs w:val="24"/>
        </w:rPr>
        <w:t xml:space="preserve">, </w:t>
      </w:r>
      <w:proofErr w:type="spellStart"/>
      <w:r w:rsidRPr="006B59AF">
        <w:rPr>
          <w:rFonts w:cs="Times New Roman"/>
          <w:b/>
          <w:color w:val="000000"/>
          <w:szCs w:val="24"/>
        </w:rPr>
        <w:t>tapi</w:t>
      </w:r>
      <w:proofErr w:type="spellEnd"/>
      <w:r w:rsidRPr="006B59AF">
        <w:rPr>
          <w:rFonts w:cs="Times New Roman"/>
          <w:b/>
          <w:color w:val="000000"/>
          <w:szCs w:val="24"/>
        </w:rPr>
        <w:t xml:space="preserve"> </w:t>
      </w:r>
      <w:proofErr w:type="spellStart"/>
      <w:r w:rsidRPr="006B59AF">
        <w:rPr>
          <w:rFonts w:cs="Times New Roman"/>
          <w:b/>
          <w:color w:val="000000"/>
          <w:szCs w:val="24"/>
        </w:rPr>
        <w:t>saham</w:t>
      </w:r>
      <w:proofErr w:type="spellEnd"/>
      <w:r w:rsidRPr="006B59AF">
        <w:rPr>
          <w:rFonts w:cs="Times New Roman"/>
          <w:b/>
          <w:color w:val="000000"/>
          <w:szCs w:val="24"/>
        </w:rPr>
        <w:t xml:space="preserve"> </w:t>
      </w:r>
      <w:proofErr w:type="spellStart"/>
      <w:r w:rsidRPr="006B59AF">
        <w:rPr>
          <w:rFonts w:cs="Times New Roman"/>
          <w:b/>
          <w:color w:val="000000"/>
          <w:szCs w:val="24"/>
        </w:rPr>
        <w:t>dapat</w:t>
      </w:r>
      <w:proofErr w:type="spellEnd"/>
      <w:r w:rsidRPr="006B59AF">
        <w:rPr>
          <w:rFonts w:cs="Times New Roman"/>
          <w:b/>
          <w:color w:val="000000"/>
          <w:szCs w:val="24"/>
        </w:rPr>
        <w:t xml:space="preserve"> </w:t>
      </w:r>
      <w:proofErr w:type="spellStart"/>
      <w:r w:rsidRPr="006B59AF">
        <w:rPr>
          <w:rFonts w:cs="Times New Roman"/>
          <w:b/>
          <w:color w:val="000000"/>
          <w:szCs w:val="24"/>
        </w:rPr>
        <w:t>memperoleh</w:t>
      </w:r>
      <w:proofErr w:type="spellEnd"/>
      <w:r w:rsidRPr="006B59AF">
        <w:rPr>
          <w:rFonts w:cs="Times New Roman"/>
          <w:b/>
          <w:color w:val="000000"/>
          <w:szCs w:val="24"/>
        </w:rPr>
        <w:t xml:space="preserve"> </w:t>
      </w:r>
      <w:proofErr w:type="spellStart"/>
      <w:r w:rsidRPr="006B59AF">
        <w:rPr>
          <w:rFonts w:cs="Times New Roman"/>
          <w:b/>
          <w:color w:val="000000"/>
          <w:szCs w:val="24"/>
        </w:rPr>
        <w:t>keuntungan</w:t>
      </w:r>
      <w:proofErr w:type="spellEnd"/>
      <w:r w:rsidRPr="006B59AF">
        <w:rPr>
          <w:rFonts w:cs="Times New Roman"/>
          <w:b/>
          <w:color w:val="000000"/>
          <w:szCs w:val="24"/>
        </w:rPr>
        <w:t xml:space="preserve"> yang </w:t>
      </w:r>
      <w:proofErr w:type="spellStart"/>
      <w:r w:rsidRPr="006B59AF">
        <w:rPr>
          <w:rFonts w:cs="Times New Roman"/>
          <w:b/>
          <w:color w:val="000000"/>
          <w:szCs w:val="24"/>
        </w:rPr>
        <w:t>besar</w:t>
      </w:r>
      <w:proofErr w:type="spellEnd"/>
      <w:r w:rsidRPr="006B59AF">
        <w:rPr>
          <w:rFonts w:cs="Times New Roman"/>
          <w:b/>
          <w:color w:val="000000"/>
          <w:szCs w:val="24"/>
        </w:rPr>
        <w:t xml:space="preserve"> </w:t>
      </w:r>
      <w:proofErr w:type="spellStart"/>
      <w:r w:rsidRPr="006B59AF">
        <w:rPr>
          <w:rFonts w:cs="Times New Roman"/>
          <w:b/>
          <w:color w:val="000000"/>
          <w:szCs w:val="24"/>
        </w:rPr>
        <w:t>kepada</w:t>
      </w:r>
      <w:proofErr w:type="spellEnd"/>
      <w:r w:rsidRPr="006B59AF">
        <w:rPr>
          <w:rFonts w:cs="Times New Roman"/>
          <w:b/>
          <w:color w:val="000000"/>
          <w:szCs w:val="24"/>
        </w:rPr>
        <w:t xml:space="preserve"> investor.</w:t>
      </w:r>
    </w:p>
    <w:p w14:paraId="475A871F" w14:textId="07C9ADE6" w:rsidR="006B59AF" w:rsidRDefault="006B59AF" w:rsidP="006B59AF">
      <w:pPr>
        <w:tabs>
          <w:tab w:val="left" w:pos="3490"/>
        </w:tabs>
        <w:spacing w:line="360" w:lineRule="auto"/>
        <w:ind w:left="1287"/>
        <w:rPr>
          <w:rFonts w:cs="Times New Roman"/>
          <w:b/>
          <w:color w:val="000000"/>
          <w:szCs w:val="24"/>
        </w:rPr>
      </w:pPr>
      <w:r>
        <w:rPr>
          <w:rFonts w:cs="Times New Roman"/>
          <w:b/>
          <w:color w:val="000000"/>
          <w:szCs w:val="24"/>
        </w:rPr>
        <w:t xml:space="preserve">Jika </w:t>
      </w:r>
      <w:proofErr w:type="spellStart"/>
      <w:r w:rsidRPr="006B59AF">
        <w:rPr>
          <w:rFonts w:cs="Times New Roman"/>
          <w:b/>
          <w:color w:val="000000"/>
          <w:szCs w:val="24"/>
        </w:rPr>
        <w:t>perusahaan</w:t>
      </w:r>
      <w:proofErr w:type="spellEnd"/>
      <w:r w:rsidRPr="006B59AF">
        <w:rPr>
          <w:rFonts w:cs="Times New Roman"/>
          <w:b/>
          <w:color w:val="000000"/>
          <w:szCs w:val="24"/>
        </w:rPr>
        <w:t xml:space="preserve"> </w:t>
      </w:r>
      <w:proofErr w:type="spellStart"/>
      <w:r w:rsidRPr="006B59AF">
        <w:rPr>
          <w:rFonts w:cs="Times New Roman"/>
          <w:b/>
          <w:color w:val="000000"/>
          <w:szCs w:val="24"/>
        </w:rPr>
        <w:t>dapat</w:t>
      </w:r>
      <w:proofErr w:type="spellEnd"/>
      <w:r w:rsidRPr="006B59AF">
        <w:rPr>
          <w:rFonts w:cs="Times New Roman"/>
          <w:b/>
          <w:color w:val="000000"/>
          <w:szCs w:val="24"/>
        </w:rPr>
        <w:t xml:space="preserve"> </w:t>
      </w:r>
      <w:proofErr w:type="spellStart"/>
      <w:r w:rsidRPr="006B59AF">
        <w:rPr>
          <w:rFonts w:cs="Times New Roman"/>
          <w:b/>
          <w:color w:val="000000"/>
          <w:szCs w:val="24"/>
        </w:rPr>
        <w:t>menghasilkan</w:t>
      </w:r>
      <w:proofErr w:type="spellEnd"/>
      <w:r w:rsidRPr="006B59AF">
        <w:rPr>
          <w:rFonts w:cs="Times New Roman"/>
          <w:b/>
          <w:color w:val="000000"/>
          <w:szCs w:val="24"/>
        </w:rPr>
        <w:t xml:space="preserve"> </w:t>
      </w:r>
      <w:proofErr w:type="spellStart"/>
      <w:r w:rsidRPr="006B59AF">
        <w:rPr>
          <w:rFonts w:cs="Times New Roman"/>
          <w:b/>
          <w:color w:val="000000"/>
          <w:szCs w:val="24"/>
        </w:rPr>
        <w:t>laba</w:t>
      </w:r>
      <w:proofErr w:type="spellEnd"/>
      <w:r w:rsidRPr="006B59AF">
        <w:rPr>
          <w:rFonts w:cs="Times New Roman"/>
          <w:b/>
          <w:color w:val="000000"/>
          <w:szCs w:val="24"/>
        </w:rPr>
        <w:t xml:space="preserve"> </w:t>
      </w:r>
      <w:proofErr w:type="spellStart"/>
      <w:r w:rsidRPr="006B59AF">
        <w:rPr>
          <w:rFonts w:cs="Times New Roman"/>
          <w:b/>
          <w:color w:val="000000"/>
          <w:szCs w:val="24"/>
        </w:rPr>
        <w:t>dengan</w:t>
      </w:r>
      <w:proofErr w:type="spellEnd"/>
      <w:r w:rsidRPr="006B59AF">
        <w:rPr>
          <w:rFonts w:cs="Times New Roman"/>
          <w:b/>
          <w:color w:val="000000"/>
          <w:szCs w:val="24"/>
        </w:rPr>
        <w:t xml:space="preserve"> </w:t>
      </w:r>
      <w:proofErr w:type="spellStart"/>
      <w:r w:rsidRPr="006B59AF">
        <w:rPr>
          <w:rFonts w:cs="Times New Roman"/>
          <w:b/>
          <w:color w:val="000000"/>
          <w:szCs w:val="24"/>
        </w:rPr>
        <w:t>jumlah</w:t>
      </w:r>
      <w:proofErr w:type="spellEnd"/>
      <w:r w:rsidRPr="006B59AF">
        <w:rPr>
          <w:rFonts w:cs="Times New Roman"/>
          <w:b/>
          <w:color w:val="000000"/>
          <w:szCs w:val="24"/>
        </w:rPr>
        <w:t xml:space="preserve"> yang </w:t>
      </w:r>
      <w:proofErr w:type="spellStart"/>
      <w:r w:rsidRPr="006B59AF">
        <w:rPr>
          <w:rFonts w:cs="Times New Roman"/>
          <w:b/>
          <w:color w:val="000000"/>
          <w:szCs w:val="24"/>
        </w:rPr>
        <w:t>besar</w:t>
      </w:r>
      <w:proofErr w:type="spellEnd"/>
      <w:r w:rsidRPr="006B59AF">
        <w:rPr>
          <w:rFonts w:cs="Times New Roman"/>
          <w:b/>
          <w:color w:val="000000"/>
          <w:szCs w:val="24"/>
        </w:rPr>
        <w:t xml:space="preserve">, </w:t>
      </w:r>
      <w:proofErr w:type="spellStart"/>
      <w:r w:rsidRPr="006B59AF">
        <w:rPr>
          <w:rFonts w:cs="Times New Roman"/>
          <w:b/>
          <w:color w:val="000000"/>
          <w:szCs w:val="24"/>
        </w:rPr>
        <w:t>maka</w:t>
      </w:r>
      <w:proofErr w:type="spellEnd"/>
      <w:r w:rsidRPr="006B59AF">
        <w:rPr>
          <w:rFonts w:cs="Times New Roman"/>
          <w:b/>
          <w:color w:val="000000"/>
          <w:szCs w:val="24"/>
        </w:rPr>
        <w:t xml:space="preserve"> investor </w:t>
      </w:r>
      <w:proofErr w:type="spellStart"/>
      <w:r w:rsidRPr="006B59AF">
        <w:rPr>
          <w:rFonts w:cs="Times New Roman"/>
          <w:b/>
          <w:color w:val="000000"/>
          <w:szCs w:val="24"/>
        </w:rPr>
        <w:t>akan</w:t>
      </w:r>
      <w:proofErr w:type="spellEnd"/>
      <w:r w:rsidRPr="006B59AF">
        <w:rPr>
          <w:rFonts w:cs="Times New Roman"/>
          <w:b/>
          <w:color w:val="000000"/>
          <w:szCs w:val="24"/>
        </w:rPr>
        <w:t xml:space="preserve"> </w:t>
      </w:r>
      <w:proofErr w:type="spellStart"/>
      <w:r w:rsidRPr="006B59AF">
        <w:rPr>
          <w:rFonts w:cs="Times New Roman"/>
          <w:b/>
          <w:color w:val="000000"/>
          <w:szCs w:val="24"/>
        </w:rPr>
        <w:t>mendapatkan</w:t>
      </w:r>
      <w:proofErr w:type="spellEnd"/>
      <w:r w:rsidRPr="006B59AF">
        <w:rPr>
          <w:rFonts w:cs="Times New Roman"/>
          <w:b/>
          <w:color w:val="000000"/>
          <w:szCs w:val="24"/>
        </w:rPr>
        <w:t xml:space="preserve"> </w:t>
      </w:r>
      <w:proofErr w:type="spellStart"/>
      <w:r w:rsidRPr="006B59AF">
        <w:rPr>
          <w:rFonts w:cs="Times New Roman"/>
          <w:b/>
          <w:color w:val="000000"/>
          <w:szCs w:val="24"/>
        </w:rPr>
        <w:t>hasil</w:t>
      </w:r>
      <w:proofErr w:type="spellEnd"/>
      <w:r w:rsidRPr="006B59AF">
        <w:rPr>
          <w:rFonts w:cs="Times New Roman"/>
          <w:b/>
          <w:color w:val="000000"/>
          <w:szCs w:val="24"/>
        </w:rPr>
        <w:t xml:space="preserve"> yang </w:t>
      </w:r>
      <w:proofErr w:type="spellStart"/>
      <w:r w:rsidRPr="006B59AF">
        <w:rPr>
          <w:rFonts w:cs="Times New Roman"/>
          <w:b/>
          <w:color w:val="000000"/>
          <w:szCs w:val="24"/>
        </w:rPr>
        <w:t>besar</w:t>
      </w:r>
      <w:proofErr w:type="spellEnd"/>
      <w:r w:rsidRPr="006B59AF">
        <w:rPr>
          <w:rFonts w:cs="Times New Roman"/>
          <w:b/>
          <w:color w:val="000000"/>
          <w:szCs w:val="24"/>
        </w:rPr>
        <w:t xml:space="preserve">. Karena </w:t>
      </w:r>
      <w:proofErr w:type="spellStart"/>
      <w:r w:rsidRPr="006B59AF">
        <w:rPr>
          <w:rFonts w:cs="Times New Roman"/>
          <w:b/>
          <w:color w:val="000000"/>
          <w:szCs w:val="24"/>
        </w:rPr>
        <w:t>penghasilan</w:t>
      </w:r>
      <w:proofErr w:type="spellEnd"/>
      <w:r w:rsidRPr="006B59AF">
        <w:rPr>
          <w:rFonts w:cs="Times New Roman"/>
          <w:b/>
          <w:color w:val="000000"/>
          <w:szCs w:val="24"/>
        </w:rPr>
        <w:t xml:space="preserve"> </w:t>
      </w:r>
      <w:proofErr w:type="spellStart"/>
      <w:r w:rsidRPr="006B59AF">
        <w:rPr>
          <w:rFonts w:cs="Times New Roman"/>
          <w:b/>
          <w:color w:val="000000"/>
          <w:szCs w:val="24"/>
        </w:rPr>
        <w:t>perusahaan</w:t>
      </w:r>
      <w:proofErr w:type="spellEnd"/>
      <w:r w:rsidRPr="006B59AF">
        <w:rPr>
          <w:rFonts w:cs="Times New Roman"/>
          <w:b/>
          <w:color w:val="000000"/>
          <w:szCs w:val="24"/>
        </w:rPr>
        <w:t xml:space="preserve"> yang </w:t>
      </w:r>
      <w:proofErr w:type="spellStart"/>
      <w:r w:rsidRPr="006B59AF">
        <w:rPr>
          <w:rFonts w:cs="Times New Roman"/>
          <w:b/>
          <w:color w:val="000000"/>
          <w:szCs w:val="24"/>
        </w:rPr>
        <w:t>besar</w:t>
      </w:r>
      <w:proofErr w:type="spellEnd"/>
      <w:r w:rsidRPr="006B59AF">
        <w:rPr>
          <w:rFonts w:cs="Times New Roman"/>
          <w:b/>
          <w:color w:val="000000"/>
          <w:szCs w:val="24"/>
        </w:rPr>
        <w:t xml:space="preserve"> </w:t>
      </w:r>
      <w:proofErr w:type="spellStart"/>
      <w:r w:rsidRPr="006B59AF">
        <w:rPr>
          <w:rFonts w:cs="Times New Roman"/>
          <w:b/>
          <w:color w:val="000000"/>
          <w:szCs w:val="24"/>
        </w:rPr>
        <w:t>dapat</w:t>
      </w:r>
      <w:proofErr w:type="spellEnd"/>
      <w:r w:rsidRPr="006B59AF">
        <w:rPr>
          <w:rFonts w:cs="Times New Roman"/>
          <w:b/>
          <w:color w:val="000000"/>
          <w:szCs w:val="24"/>
        </w:rPr>
        <w:t xml:space="preserve"> </w:t>
      </w:r>
      <w:proofErr w:type="spellStart"/>
      <w:r w:rsidRPr="006B59AF">
        <w:rPr>
          <w:rFonts w:cs="Times New Roman"/>
          <w:b/>
          <w:color w:val="000000"/>
          <w:szCs w:val="24"/>
        </w:rPr>
        <w:t>didistribusikan</w:t>
      </w:r>
      <w:proofErr w:type="spellEnd"/>
      <w:r w:rsidRPr="006B59AF">
        <w:rPr>
          <w:rFonts w:cs="Times New Roman"/>
          <w:b/>
          <w:color w:val="000000"/>
          <w:szCs w:val="24"/>
        </w:rPr>
        <w:t xml:space="preserve"> </w:t>
      </w:r>
      <w:proofErr w:type="spellStart"/>
      <w:r w:rsidRPr="006B59AF">
        <w:rPr>
          <w:rFonts w:cs="Times New Roman"/>
          <w:b/>
          <w:color w:val="000000"/>
          <w:szCs w:val="24"/>
        </w:rPr>
        <w:t>kepada</w:t>
      </w:r>
      <w:proofErr w:type="spellEnd"/>
      <w:r w:rsidRPr="006B59AF">
        <w:rPr>
          <w:rFonts w:cs="Times New Roman"/>
          <w:b/>
          <w:color w:val="000000"/>
          <w:szCs w:val="24"/>
        </w:rPr>
        <w:t xml:space="preserve"> para investor </w:t>
      </w:r>
      <w:proofErr w:type="spellStart"/>
      <w:r w:rsidRPr="006B59AF">
        <w:rPr>
          <w:rFonts w:cs="Times New Roman"/>
          <w:b/>
          <w:color w:val="000000"/>
          <w:szCs w:val="24"/>
        </w:rPr>
        <w:t>sebagai</w:t>
      </w:r>
      <w:proofErr w:type="spellEnd"/>
      <w:r w:rsidRPr="006B59AF">
        <w:rPr>
          <w:rFonts w:cs="Times New Roman"/>
          <w:b/>
          <w:color w:val="000000"/>
          <w:szCs w:val="24"/>
        </w:rPr>
        <w:t xml:space="preserve"> </w:t>
      </w:r>
      <w:proofErr w:type="spellStart"/>
      <w:r w:rsidRPr="006B59AF">
        <w:rPr>
          <w:rFonts w:cs="Times New Roman"/>
          <w:b/>
          <w:color w:val="000000"/>
          <w:szCs w:val="24"/>
        </w:rPr>
        <w:t>dividen</w:t>
      </w:r>
      <w:proofErr w:type="spellEnd"/>
      <w:r w:rsidRPr="006B59AF">
        <w:rPr>
          <w:rFonts w:cs="Times New Roman"/>
          <w:b/>
          <w:color w:val="000000"/>
          <w:szCs w:val="24"/>
        </w:rPr>
        <w:t xml:space="preserve">. Saham juga </w:t>
      </w:r>
      <w:proofErr w:type="spellStart"/>
      <w:r w:rsidRPr="006B59AF">
        <w:rPr>
          <w:rFonts w:cs="Times New Roman"/>
          <w:b/>
          <w:color w:val="000000"/>
          <w:szCs w:val="24"/>
        </w:rPr>
        <w:t>memiliki</w:t>
      </w:r>
      <w:proofErr w:type="spellEnd"/>
      <w:r w:rsidRPr="006B59AF">
        <w:rPr>
          <w:rFonts w:cs="Times New Roman"/>
          <w:b/>
          <w:color w:val="000000"/>
          <w:szCs w:val="24"/>
        </w:rPr>
        <w:t xml:space="preserve"> </w:t>
      </w:r>
      <w:proofErr w:type="spellStart"/>
      <w:r w:rsidRPr="006B59AF">
        <w:rPr>
          <w:rFonts w:cs="Times New Roman"/>
          <w:b/>
          <w:color w:val="000000"/>
          <w:szCs w:val="24"/>
        </w:rPr>
        <w:t>risiko</w:t>
      </w:r>
      <w:proofErr w:type="spellEnd"/>
      <w:r w:rsidRPr="006B59AF">
        <w:rPr>
          <w:rFonts w:cs="Times New Roman"/>
          <w:b/>
          <w:color w:val="000000"/>
          <w:szCs w:val="24"/>
        </w:rPr>
        <w:t xml:space="preserve"> yang </w:t>
      </w:r>
      <w:proofErr w:type="spellStart"/>
      <w:r w:rsidRPr="006B59AF">
        <w:rPr>
          <w:rFonts w:cs="Times New Roman"/>
          <w:b/>
          <w:color w:val="000000"/>
          <w:szCs w:val="24"/>
        </w:rPr>
        <w:t>tinggi</w:t>
      </w:r>
      <w:proofErr w:type="spellEnd"/>
      <w:r w:rsidRPr="006B59AF">
        <w:rPr>
          <w:rFonts w:cs="Times New Roman"/>
          <w:b/>
          <w:color w:val="000000"/>
          <w:szCs w:val="24"/>
        </w:rPr>
        <w:t xml:space="preserve">. Bila </w:t>
      </w:r>
      <w:proofErr w:type="spellStart"/>
      <w:r w:rsidRPr="006B59AF">
        <w:rPr>
          <w:rFonts w:cs="Times New Roman"/>
          <w:b/>
          <w:color w:val="000000"/>
          <w:szCs w:val="24"/>
        </w:rPr>
        <w:t>perusahaan</w:t>
      </w:r>
      <w:proofErr w:type="spellEnd"/>
      <w:r w:rsidRPr="006B59AF">
        <w:rPr>
          <w:rFonts w:cs="Times New Roman"/>
          <w:b/>
          <w:color w:val="000000"/>
          <w:szCs w:val="24"/>
        </w:rPr>
        <w:t xml:space="preserve"> </w:t>
      </w:r>
      <w:proofErr w:type="spellStart"/>
      <w:r w:rsidRPr="006B59AF">
        <w:rPr>
          <w:rFonts w:cs="Times New Roman"/>
          <w:b/>
          <w:color w:val="000000"/>
          <w:szCs w:val="24"/>
        </w:rPr>
        <w:t>mengalami</w:t>
      </w:r>
      <w:proofErr w:type="spellEnd"/>
      <w:r w:rsidRPr="006B59AF">
        <w:rPr>
          <w:rFonts w:cs="Times New Roman"/>
          <w:b/>
          <w:color w:val="000000"/>
          <w:szCs w:val="24"/>
        </w:rPr>
        <w:t xml:space="preserve"> </w:t>
      </w:r>
      <w:proofErr w:type="spellStart"/>
      <w:r w:rsidRPr="006B59AF">
        <w:rPr>
          <w:rFonts w:cs="Times New Roman"/>
          <w:b/>
          <w:color w:val="000000"/>
          <w:szCs w:val="24"/>
        </w:rPr>
        <w:t>bangkrut</w:t>
      </w:r>
      <w:proofErr w:type="spellEnd"/>
      <w:r w:rsidRPr="006B59AF">
        <w:rPr>
          <w:rFonts w:cs="Times New Roman"/>
          <w:b/>
          <w:color w:val="000000"/>
          <w:szCs w:val="24"/>
        </w:rPr>
        <w:t xml:space="preserve">, para investor </w:t>
      </w:r>
      <w:proofErr w:type="spellStart"/>
      <w:r w:rsidRPr="006B59AF">
        <w:rPr>
          <w:rFonts w:cs="Times New Roman"/>
          <w:b/>
          <w:color w:val="000000"/>
          <w:szCs w:val="24"/>
        </w:rPr>
        <w:t>tidak</w:t>
      </w:r>
      <w:proofErr w:type="spellEnd"/>
      <w:r w:rsidRPr="006B59AF">
        <w:rPr>
          <w:rFonts w:cs="Times New Roman"/>
          <w:b/>
          <w:color w:val="000000"/>
          <w:szCs w:val="24"/>
        </w:rPr>
        <w:t xml:space="preserve"> </w:t>
      </w:r>
      <w:proofErr w:type="spellStart"/>
      <w:r w:rsidRPr="006B59AF">
        <w:rPr>
          <w:rFonts w:cs="Times New Roman"/>
          <w:b/>
          <w:color w:val="000000"/>
          <w:szCs w:val="24"/>
        </w:rPr>
        <w:t>menerima</w:t>
      </w:r>
      <w:proofErr w:type="spellEnd"/>
      <w:r w:rsidRPr="006B59AF">
        <w:rPr>
          <w:rFonts w:cs="Times New Roman"/>
          <w:b/>
          <w:color w:val="000000"/>
          <w:szCs w:val="24"/>
        </w:rPr>
        <w:t xml:space="preserve"> </w:t>
      </w:r>
      <w:proofErr w:type="spellStart"/>
      <w:r w:rsidRPr="006B59AF">
        <w:rPr>
          <w:rFonts w:cs="Times New Roman"/>
          <w:b/>
          <w:color w:val="000000"/>
          <w:szCs w:val="24"/>
        </w:rPr>
        <w:t>pembayaran</w:t>
      </w:r>
      <w:proofErr w:type="spellEnd"/>
      <w:r w:rsidRPr="006B59AF">
        <w:rPr>
          <w:rFonts w:cs="Times New Roman"/>
          <w:b/>
          <w:color w:val="000000"/>
          <w:szCs w:val="24"/>
        </w:rPr>
        <w:t xml:space="preserve"> </w:t>
      </w:r>
      <w:proofErr w:type="spellStart"/>
      <w:r w:rsidRPr="006B59AF">
        <w:rPr>
          <w:rFonts w:cs="Times New Roman"/>
          <w:b/>
          <w:color w:val="000000"/>
          <w:szCs w:val="24"/>
        </w:rPr>
        <w:t>dividen</w:t>
      </w:r>
      <w:proofErr w:type="spellEnd"/>
      <w:r w:rsidRPr="006B59AF">
        <w:rPr>
          <w:rFonts w:cs="Times New Roman"/>
          <w:b/>
          <w:color w:val="000000"/>
          <w:szCs w:val="24"/>
        </w:rPr>
        <w:t xml:space="preserve"> dan </w:t>
      </w:r>
      <w:proofErr w:type="spellStart"/>
      <w:r w:rsidRPr="006B59AF">
        <w:rPr>
          <w:rFonts w:cs="Times New Roman"/>
          <w:b/>
          <w:color w:val="000000"/>
          <w:szCs w:val="24"/>
        </w:rPr>
        <w:t>mengalami</w:t>
      </w:r>
      <w:proofErr w:type="spellEnd"/>
      <w:r w:rsidRPr="006B59AF">
        <w:rPr>
          <w:rFonts w:cs="Times New Roman"/>
          <w:b/>
          <w:color w:val="000000"/>
          <w:szCs w:val="24"/>
        </w:rPr>
        <w:t xml:space="preserve"> capital loss. Jika </w:t>
      </w:r>
      <w:proofErr w:type="spellStart"/>
      <w:r w:rsidRPr="006B59AF">
        <w:rPr>
          <w:rFonts w:cs="Times New Roman"/>
          <w:b/>
          <w:color w:val="000000"/>
          <w:szCs w:val="24"/>
        </w:rPr>
        <w:t>perusahaan</w:t>
      </w:r>
      <w:proofErr w:type="spellEnd"/>
      <w:r w:rsidRPr="006B59AF">
        <w:rPr>
          <w:rFonts w:cs="Times New Roman"/>
          <w:b/>
          <w:color w:val="000000"/>
          <w:szCs w:val="24"/>
        </w:rPr>
        <w:t xml:space="preserve"> </w:t>
      </w:r>
      <w:proofErr w:type="spellStart"/>
      <w:r w:rsidRPr="006B59AF">
        <w:rPr>
          <w:rFonts w:cs="Times New Roman"/>
          <w:b/>
          <w:color w:val="000000"/>
          <w:szCs w:val="24"/>
        </w:rPr>
        <w:t>mendapatkan</w:t>
      </w:r>
      <w:proofErr w:type="spellEnd"/>
      <w:r w:rsidRPr="006B59AF">
        <w:rPr>
          <w:rFonts w:cs="Times New Roman"/>
          <w:b/>
          <w:color w:val="000000"/>
          <w:szCs w:val="24"/>
        </w:rPr>
        <w:t xml:space="preserve"> </w:t>
      </w:r>
      <w:proofErr w:type="spellStart"/>
      <w:r w:rsidRPr="006B59AF">
        <w:rPr>
          <w:rFonts w:cs="Times New Roman"/>
          <w:b/>
          <w:color w:val="000000"/>
          <w:szCs w:val="24"/>
        </w:rPr>
        <w:t>kelebihan</w:t>
      </w:r>
      <w:proofErr w:type="spellEnd"/>
      <w:r w:rsidRPr="006B59AF">
        <w:rPr>
          <w:rFonts w:cs="Times New Roman"/>
          <w:b/>
          <w:color w:val="000000"/>
          <w:szCs w:val="24"/>
        </w:rPr>
        <w:t xml:space="preserve"> </w:t>
      </w:r>
      <w:proofErr w:type="spellStart"/>
      <w:r w:rsidRPr="006B59AF">
        <w:rPr>
          <w:rFonts w:cs="Times New Roman"/>
          <w:b/>
          <w:color w:val="000000"/>
          <w:szCs w:val="24"/>
        </w:rPr>
        <w:t>harga</w:t>
      </w:r>
      <w:proofErr w:type="spellEnd"/>
      <w:r w:rsidRPr="006B59AF">
        <w:rPr>
          <w:rFonts w:cs="Times New Roman"/>
          <w:b/>
          <w:color w:val="000000"/>
          <w:szCs w:val="24"/>
        </w:rPr>
        <w:t xml:space="preserve"> </w:t>
      </w:r>
      <w:proofErr w:type="spellStart"/>
      <w:r w:rsidRPr="006B59AF">
        <w:rPr>
          <w:rFonts w:cs="Times New Roman"/>
          <w:b/>
          <w:color w:val="000000"/>
          <w:szCs w:val="24"/>
        </w:rPr>
        <w:t>jual</w:t>
      </w:r>
      <w:proofErr w:type="spellEnd"/>
      <w:r w:rsidRPr="006B59AF">
        <w:rPr>
          <w:rFonts w:cs="Times New Roman"/>
          <w:b/>
          <w:color w:val="000000"/>
          <w:szCs w:val="24"/>
        </w:rPr>
        <w:t xml:space="preserve"> </w:t>
      </w:r>
      <w:proofErr w:type="spellStart"/>
      <w:r w:rsidRPr="006B59AF">
        <w:rPr>
          <w:rFonts w:cs="Times New Roman"/>
          <w:b/>
          <w:color w:val="000000"/>
          <w:szCs w:val="24"/>
        </w:rPr>
        <w:t>diatas</w:t>
      </w:r>
      <w:proofErr w:type="spellEnd"/>
      <w:r w:rsidRPr="006B59AF">
        <w:rPr>
          <w:rFonts w:cs="Times New Roman"/>
          <w:b/>
          <w:color w:val="000000"/>
          <w:szCs w:val="24"/>
        </w:rPr>
        <w:t xml:space="preserve"> </w:t>
      </w:r>
      <w:proofErr w:type="spellStart"/>
      <w:r w:rsidRPr="006B59AF">
        <w:rPr>
          <w:rFonts w:cs="Times New Roman"/>
          <w:b/>
          <w:color w:val="000000"/>
          <w:szCs w:val="24"/>
        </w:rPr>
        <w:t>harga</w:t>
      </w:r>
      <w:proofErr w:type="spellEnd"/>
      <w:r w:rsidRPr="006B59AF">
        <w:rPr>
          <w:rFonts w:cs="Times New Roman"/>
          <w:b/>
          <w:color w:val="000000"/>
          <w:szCs w:val="24"/>
        </w:rPr>
        <w:t xml:space="preserve"> </w:t>
      </w:r>
      <w:proofErr w:type="spellStart"/>
      <w:r w:rsidRPr="006B59AF">
        <w:rPr>
          <w:rFonts w:cs="Times New Roman"/>
          <w:b/>
          <w:color w:val="000000"/>
          <w:szCs w:val="24"/>
        </w:rPr>
        <w:t>beli</w:t>
      </w:r>
      <w:proofErr w:type="spellEnd"/>
      <w:r w:rsidRPr="006B59AF">
        <w:rPr>
          <w:rFonts w:cs="Times New Roman"/>
          <w:b/>
          <w:color w:val="000000"/>
          <w:szCs w:val="24"/>
        </w:rPr>
        <w:t xml:space="preserve">, </w:t>
      </w:r>
      <w:proofErr w:type="spellStart"/>
      <w:r w:rsidRPr="006B59AF">
        <w:rPr>
          <w:rFonts w:cs="Times New Roman"/>
          <w:b/>
          <w:color w:val="000000"/>
          <w:szCs w:val="24"/>
        </w:rPr>
        <w:t>maka</w:t>
      </w:r>
      <w:proofErr w:type="spellEnd"/>
      <w:r w:rsidRPr="006B59AF">
        <w:rPr>
          <w:rFonts w:cs="Times New Roman"/>
          <w:b/>
          <w:color w:val="000000"/>
          <w:szCs w:val="24"/>
        </w:rPr>
        <w:t xml:space="preserve"> investor </w:t>
      </w:r>
      <w:proofErr w:type="spellStart"/>
      <w:r w:rsidRPr="006B59AF">
        <w:rPr>
          <w:rFonts w:cs="Times New Roman"/>
          <w:b/>
          <w:color w:val="000000"/>
          <w:szCs w:val="24"/>
        </w:rPr>
        <w:t>akan</w:t>
      </w:r>
      <w:proofErr w:type="spellEnd"/>
      <w:r w:rsidRPr="006B59AF">
        <w:rPr>
          <w:rFonts w:cs="Times New Roman"/>
          <w:b/>
          <w:color w:val="000000"/>
          <w:szCs w:val="24"/>
        </w:rPr>
        <w:t xml:space="preserve"> </w:t>
      </w:r>
      <w:proofErr w:type="spellStart"/>
      <w:r w:rsidRPr="006B59AF">
        <w:rPr>
          <w:rFonts w:cs="Times New Roman"/>
          <w:b/>
          <w:color w:val="000000"/>
          <w:szCs w:val="24"/>
        </w:rPr>
        <w:t>mendapatkan</w:t>
      </w:r>
      <w:proofErr w:type="spellEnd"/>
      <w:r w:rsidRPr="006B59AF">
        <w:rPr>
          <w:rFonts w:cs="Times New Roman"/>
          <w:b/>
          <w:color w:val="000000"/>
          <w:szCs w:val="24"/>
        </w:rPr>
        <w:t xml:space="preserve"> capital again </w:t>
      </w:r>
      <w:proofErr w:type="spellStart"/>
      <w:r w:rsidRPr="006B59AF">
        <w:rPr>
          <w:rFonts w:cs="Times New Roman"/>
          <w:b/>
          <w:color w:val="000000"/>
          <w:szCs w:val="24"/>
        </w:rPr>
        <w:t>dengan</w:t>
      </w:r>
      <w:proofErr w:type="spellEnd"/>
      <w:r w:rsidRPr="006B59AF">
        <w:rPr>
          <w:rFonts w:cs="Times New Roman"/>
          <w:b/>
          <w:color w:val="000000"/>
          <w:szCs w:val="24"/>
        </w:rPr>
        <w:t xml:space="preserve"> </w:t>
      </w:r>
      <w:proofErr w:type="spellStart"/>
      <w:r w:rsidRPr="006B59AF">
        <w:rPr>
          <w:rFonts w:cs="Times New Roman"/>
          <w:b/>
          <w:color w:val="000000"/>
          <w:szCs w:val="24"/>
        </w:rPr>
        <w:t>cara</w:t>
      </w:r>
      <w:proofErr w:type="spellEnd"/>
      <w:r w:rsidRPr="006B59AF">
        <w:rPr>
          <w:rFonts w:cs="Times New Roman"/>
          <w:b/>
          <w:color w:val="000000"/>
          <w:szCs w:val="24"/>
        </w:rPr>
        <w:t xml:space="preserve"> </w:t>
      </w:r>
      <w:proofErr w:type="spellStart"/>
      <w:r w:rsidRPr="006B59AF">
        <w:rPr>
          <w:rFonts w:cs="Times New Roman"/>
          <w:b/>
          <w:color w:val="000000"/>
          <w:szCs w:val="24"/>
        </w:rPr>
        <w:t>membeli</w:t>
      </w:r>
      <w:proofErr w:type="spellEnd"/>
      <w:r w:rsidRPr="006B59AF">
        <w:rPr>
          <w:rFonts w:cs="Times New Roman"/>
          <w:b/>
          <w:color w:val="000000"/>
          <w:szCs w:val="24"/>
        </w:rPr>
        <w:t xml:space="preserve"> </w:t>
      </w:r>
      <w:proofErr w:type="spellStart"/>
      <w:r w:rsidRPr="006B59AF">
        <w:rPr>
          <w:rFonts w:cs="Times New Roman"/>
          <w:b/>
          <w:color w:val="000000"/>
          <w:szCs w:val="24"/>
        </w:rPr>
        <w:t>saham</w:t>
      </w:r>
      <w:proofErr w:type="spellEnd"/>
      <w:r w:rsidRPr="006B59AF">
        <w:rPr>
          <w:rFonts w:cs="Times New Roman"/>
          <w:b/>
          <w:color w:val="000000"/>
          <w:szCs w:val="24"/>
        </w:rPr>
        <w:t xml:space="preserve"> </w:t>
      </w:r>
      <w:proofErr w:type="spellStart"/>
      <w:r w:rsidRPr="006B59AF">
        <w:rPr>
          <w:rFonts w:cs="Times New Roman"/>
          <w:b/>
          <w:color w:val="000000"/>
          <w:szCs w:val="24"/>
        </w:rPr>
        <w:t>saat</w:t>
      </w:r>
      <w:proofErr w:type="spellEnd"/>
      <w:r w:rsidRPr="006B59AF">
        <w:rPr>
          <w:rFonts w:cs="Times New Roman"/>
          <w:b/>
          <w:color w:val="000000"/>
          <w:szCs w:val="24"/>
        </w:rPr>
        <w:t xml:space="preserve"> </w:t>
      </w:r>
      <w:proofErr w:type="spellStart"/>
      <w:r w:rsidRPr="006B59AF">
        <w:rPr>
          <w:rFonts w:cs="Times New Roman"/>
          <w:b/>
          <w:color w:val="000000"/>
          <w:szCs w:val="24"/>
        </w:rPr>
        <w:t>harga</w:t>
      </w:r>
      <w:proofErr w:type="spellEnd"/>
      <w:r w:rsidRPr="006B59AF">
        <w:rPr>
          <w:rFonts w:cs="Times New Roman"/>
          <w:b/>
          <w:color w:val="000000"/>
          <w:szCs w:val="24"/>
        </w:rPr>
        <w:t xml:space="preserve"> </w:t>
      </w:r>
      <w:proofErr w:type="spellStart"/>
      <w:r w:rsidRPr="006B59AF">
        <w:rPr>
          <w:rFonts w:cs="Times New Roman"/>
          <w:b/>
          <w:color w:val="000000"/>
          <w:szCs w:val="24"/>
        </w:rPr>
        <w:t>turun</w:t>
      </w:r>
      <w:proofErr w:type="spellEnd"/>
      <w:r w:rsidRPr="006B59AF">
        <w:rPr>
          <w:rFonts w:cs="Times New Roman"/>
          <w:b/>
          <w:color w:val="000000"/>
          <w:szCs w:val="24"/>
        </w:rPr>
        <w:t xml:space="preserve"> dan </w:t>
      </w:r>
      <w:proofErr w:type="spellStart"/>
      <w:r w:rsidRPr="006B59AF">
        <w:rPr>
          <w:rFonts w:cs="Times New Roman"/>
          <w:b/>
          <w:color w:val="000000"/>
          <w:szCs w:val="24"/>
        </w:rPr>
        <w:t>menjual</w:t>
      </w:r>
      <w:proofErr w:type="spellEnd"/>
      <w:r w:rsidRPr="006B59AF">
        <w:rPr>
          <w:rFonts w:cs="Times New Roman"/>
          <w:b/>
          <w:color w:val="000000"/>
          <w:szCs w:val="24"/>
        </w:rPr>
        <w:t xml:space="preserve"> </w:t>
      </w:r>
      <w:proofErr w:type="spellStart"/>
      <w:r w:rsidRPr="006B59AF">
        <w:rPr>
          <w:rFonts w:cs="Times New Roman"/>
          <w:b/>
          <w:color w:val="000000"/>
          <w:szCs w:val="24"/>
        </w:rPr>
        <w:t>kembali</w:t>
      </w:r>
      <w:proofErr w:type="spellEnd"/>
      <w:r w:rsidRPr="006B59AF">
        <w:rPr>
          <w:rFonts w:cs="Times New Roman"/>
          <w:b/>
          <w:color w:val="000000"/>
          <w:szCs w:val="24"/>
        </w:rPr>
        <w:t xml:space="preserve"> </w:t>
      </w:r>
      <w:proofErr w:type="spellStart"/>
      <w:r w:rsidRPr="006B59AF">
        <w:rPr>
          <w:rFonts w:cs="Times New Roman"/>
          <w:b/>
          <w:color w:val="000000"/>
          <w:szCs w:val="24"/>
        </w:rPr>
        <w:t>saat</w:t>
      </w:r>
      <w:proofErr w:type="spellEnd"/>
      <w:r w:rsidRPr="006B59AF">
        <w:rPr>
          <w:rFonts w:cs="Times New Roman"/>
          <w:b/>
          <w:color w:val="000000"/>
          <w:szCs w:val="24"/>
        </w:rPr>
        <w:t xml:space="preserve"> </w:t>
      </w:r>
      <w:proofErr w:type="spellStart"/>
      <w:r w:rsidRPr="006B59AF">
        <w:rPr>
          <w:rFonts w:cs="Times New Roman"/>
          <w:b/>
          <w:color w:val="000000"/>
          <w:szCs w:val="24"/>
        </w:rPr>
        <w:t>harga</w:t>
      </w:r>
      <w:proofErr w:type="spellEnd"/>
      <w:r w:rsidRPr="006B59AF">
        <w:rPr>
          <w:rFonts w:cs="Times New Roman"/>
          <w:b/>
          <w:color w:val="000000"/>
          <w:szCs w:val="24"/>
        </w:rPr>
        <w:t xml:space="preserve"> naik.</w:t>
      </w:r>
    </w:p>
    <w:p w14:paraId="124DE571" w14:textId="77777777" w:rsidR="006B59AF" w:rsidRPr="006B59AF" w:rsidRDefault="006B59AF" w:rsidP="006B59AF">
      <w:pPr>
        <w:tabs>
          <w:tab w:val="left" w:pos="3490"/>
        </w:tabs>
        <w:spacing w:line="360" w:lineRule="auto"/>
        <w:ind w:left="1287"/>
        <w:rPr>
          <w:rFonts w:cs="Times New Roman"/>
          <w:b/>
          <w:color w:val="000000"/>
          <w:szCs w:val="24"/>
        </w:rPr>
      </w:pPr>
    </w:p>
    <w:p w14:paraId="5BE189EC" w14:textId="64AC89AD" w:rsidR="00C95E46" w:rsidRDefault="00C95E46" w:rsidP="006B59AF">
      <w:pPr>
        <w:pStyle w:val="ListParagraph"/>
        <w:numPr>
          <w:ilvl w:val="0"/>
          <w:numId w:val="15"/>
        </w:numPr>
        <w:tabs>
          <w:tab w:val="left" w:pos="3490"/>
        </w:tabs>
        <w:spacing w:line="360" w:lineRule="auto"/>
        <w:rPr>
          <w:rFonts w:cs="Times New Roman"/>
          <w:b/>
          <w:color w:val="000000"/>
          <w:szCs w:val="24"/>
        </w:rPr>
      </w:pPr>
      <w:r w:rsidRPr="00C95E46">
        <w:rPr>
          <w:rFonts w:cs="Times New Roman"/>
          <w:b/>
          <w:color w:val="000000"/>
          <w:szCs w:val="24"/>
        </w:rPr>
        <w:t xml:space="preserve">Saham </w:t>
      </w:r>
      <w:proofErr w:type="spellStart"/>
      <w:r w:rsidRPr="00C95E46">
        <w:rPr>
          <w:rFonts w:cs="Times New Roman"/>
          <w:b/>
          <w:color w:val="000000"/>
          <w:szCs w:val="24"/>
        </w:rPr>
        <w:t>preferen</w:t>
      </w:r>
      <w:proofErr w:type="spellEnd"/>
    </w:p>
    <w:p w14:paraId="17AEEDC5" w14:textId="08F3F2AF" w:rsidR="006B59AF" w:rsidRDefault="006B59AF" w:rsidP="006B59AF">
      <w:pPr>
        <w:pStyle w:val="ListParagraph"/>
        <w:tabs>
          <w:tab w:val="left" w:pos="3490"/>
        </w:tabs>
        <w:spacing w:line="360" w:lineRule="auto"/>
        <w:ind w:left="1287"/>
        <w:rPr>
          <w:rFonts w:cs="Times New Roman"/>
          <w:b/>
          <w:color w:val="000000"/>
          <w:szCs w:val="24"/>
        </w:rPr>
      </w:pPr>
      <w:r w:rsidRPr="006B59AF">
        <w:rPr>
          <w:rFonts w:cs="Times New Roman"/>
          <w:b/>
          <w:color w:val="000000"/>
          <w:szCs w:val="24"/>
        </w:rPr>
        <w:t xml:space="preserve">Saham </w:t>
      </w:r>
      <w:proofErr w:type="spellStart"/>
      <w:r w:rsidRPr="006B59AF">
        <w:rPr>
          <w:rFonts w:cs="Times New Roman"/>
          <w:b/>
          <w:color w:val="000000"/>
          <w:szCs w:val="24"/>
        </w:rPr>
        <w:t>preferen</w:t>
      </w:r>
      <w:proofErr w:type="spellEnd"/>
      <w:r w:rsidRPr="006B59AF">
        <w:rPr>
          <w:rFonts w:cs="Times New Roman"/>
          <w:b/>
          <w:color w:val="000000"/>
          <w:szCs w:val="24"/>
        </w:rPr>
        <w:t xml:space="preserve"> </w:t>
      </w:r>
      <w:proofErr w:type="spellStart"/>
      <w:r w:rsidRPr="006B59AF">
        <w:rPr>
          <w:rFonts w:cs="Times New Roman"/>
          <w:b/>
          <w:color w:val="000000"/>
          <w:szCs w:val="24"/>
        </w:rPr>
        <w:t>mewakili</w:t>
      </w:r>
      <w:proofErr w:type="spellEnd"/>
      <w:r w:rsidRPr="006B59AF">
        <w:rPr>
          <w:rFonts w:cs="Times New Roman"/>
          <w:b/>
          <w:color w:val="000000"/>
          <w:szCs w:val="24"/>
        </w:rPr>
        <w:t xml:space="preserve"> </w:t>
      </w:r>
      <w:proofErr w:type="spellStart"/>
      <w:r w:rsidRPr="006B59AF">
        <w:rPr>
          <w:rFonts w:cs="Times New Roman"/>
          <w:b/>
          <w:color w:val="000000"/>
          <w:szCs w:val="24"/>
        </w:rPr>
        <w:t>gabungan</w:t>
      </w:r>
      <w:proofErr w:type="spellEnd"/>
      <w:r w:rsidRPr="006B59AF">
        <w:rPr>
          <w:rFonts w:cs="Times New Roman"/>
          <w:b/>
          <w:color w:val="000000"/>
          <w:szCs w:val="24"/>
        </w:rPr>
        <w:t xml:space="preserve"> </w:t>
      </w:r>
      <w:proofErr w:type="spellStart"/>
      <w:r w:rsidRPr="006B59AF">
        <w:rPr>
          <w:rFonts w:cs="Times New Roman"/>
          <w:b/>
          <w:color w:val="000000"/>
          <w:szCs w:val="24"/>
        </w:rPr>
        <w:t>saham</w:t>
      </w:r>
      <w:proofErr w:type="spellEnd"/>
      <w:r w:rsidRPr="006B59AF">
        <w:rPr>
          <w:rFonts w:cs="Times New Roman"/>
          <w:b/>
          <w:color w:val="000000"/>
          <w:szCs w:val="24"/>
        </w:rPr>
        <w:t xml:space="preserve"> </w:t>
      </w:r>
      <w:proofErr w:type="spellStart"/>
      <w:r w:rsidRPr="006B59AF">
        <w:rPr>
          <w:rFonts w:cs="Times New Roman"/>
          <w:b/>
          <w:color w:val="000000"/>
          <w:szCs w:val="24"/>
        </w:rPr>
        <w:t>biasa</w:t>
      </w:r>
      <w:proofErr w:type="spellEnd"/>
      <w:r w:rsidRPr="006B59AF">
        <w:rPr>
          <w:rFonts w:cs="Times New Roman"/>
          <w:b/>
          <w:color w:val="000000"/>
          <w:szCs w:val="24"/>
        </w:rPr>
        <w:t xml:space="preserve"> dan </w:t>
      </w:r>
      <w:proofErr w:type="spellStart"/>
      <w:r w:rsidRPr="006B59AF">
        <w:rPr>
          <w:rFonts w:cs="Times New Roman"/>
          <w:b/>
          <w:color w:val="000000"/>
          <w:szCs w:val="24"/>
        </w:rPr>
        <w:t>obligasi</w:t>
      </w:r>
      <w:proofErr w:type="spellEnd"/>
      <w:r w:rsidRPr="006B59AF">
        <w:rPr>
          <w:rFonts w:cs="Times New Roman"/>
          <w:b/>
          <w:color w:val="000000"/>
          <w:szCs w:val="24"/>
        </w:rPr>
        <w:t xml:space="preserve">, yang </w:t>
      </w:r>
      <w:proofErr w:type="spellStart"/>
      <w:r w:rsidRPr="006B59AF">
        <w:rPr>
          <w:rFonts w:cs="Times New Roman"/>
          <w:b/>
          <w:color w:val="000000"/>
          <w:szCs w:val="24"/>
        </w:rPr>
        <w:t>menawarkan</w:t>
      </w:r>
      <w:proofErr w:type="spellEnd"/>
      <w:r w:rsidRPr="006B59AF">
        <w:rPr>
          <w:rFonts w:cs="Times New Roman"/>
          <w:b/>
          <w:color w:val="000000"/>
          <w:szCs w:val="24"/>
        </w:rPr>
        <w:t xml:space="preserve"> investor </w:t>
      </w:r>
      <w:proofErr w:type="spellStart"/>
      <w:r w:rsidRPr="006B59AF">
        <w:rPr>
          <w:rFonts w:cs="Times New Roman"/>
          <w:b/>
          <w:color w:val="000000"/>
          <w:szCs w:val="24"/>
        </w:rPr>
        <w:t>berbagai</w:t>
      </w:r>
      <w:proofErr w:type="spellEnd"/>
      <w:r w:rsidRPr="006B59AF">
        <w:rPr>
          <w:rFonts w:cs="Times New Roman"/>
          <w:b/>
          <w:color w:val="000000"/>
          <w:szCs w:val="24"/>
        </w:rPr>
        <w:t xml:space="preserve"> </w:t>
      </w:r>
      <w:proofErr w:type="spellStart"/>
      <w:r w:rsidRPr="006B59AF">
        <w:rPr>
          <w:rFonts w:cs="Times New Roman"/>
          <w:b/>
          <w:color w:val="000000"/>
          <w:szCs w:val="24"/>
        </w:rPr>
        <w:t>pilihan</w:t>
      </w:r>
      <w:proofErr w:type="spellEnd"/>
      <w:r w:rsidRPr="006B59AF">
        <w:rPr>
          <w:rFonts w:cs="Times New Roman"/>
          <w:b/>
          <w:color w:val="000000"/>
          <w:szCs w:val="24"/>
        </w:rPr>
        <w:t xml:space="preserve"> </w:t>
      </w:r>
      <w:proofErr w:type="spellStart"/>
      <w:r w:rsidRPr="006B59AF">
        <w:rPr>
          <w:rFonts w:cs="Times New Roman"/>
          <w:b/>
          <w:color w:val="000000"/>
          <w:szCs w:val="24"/>
        </w:rPr>
        <w:t>mengenai</w:t>
      </w:r>
      <w:proofErr w:type="spellEnd"/>
      <w:r w:rsidRPr="006B59AF">
        <w:rPr>
          <w:rFonts w:cs="Times New Roman"/>
          <w:b/>
          <w:color w:val="000000"/>
          <w:szCs w:val="24"/>
        </w:rPr>
        <w:t xml:space="preserve"> </w:t>
      </w:r>
      <w:proofErr w:type="spellStart"/>
      <w:r w:rsidRPr="006B59AF">
        <w:rPr>
          <w:rFonts w:cs="Times New Roman"/>
          <w:b/>
          <w:color w:val="000000"/>
          <w:szCs w:val="24"/>
        </w:rPr>
        <w:t>hak</w:t>
      </w:r>
      <w:proofErr w:type="spellEnd"/>
      <w:r w:rsidRPr="006B59AF">
        <w:rPr>
          <w:rFonts w:cs="Times New Roman"/>
          <w:b/>
          <w:color w:val="000000"/>
          <w:szCs w:val="24"/>
        </w:rPr>
        <w:t xml:space="preserve"> </w:t>
      </w:r>
      <w:proofErr w:type="spellStart"/>
      <w:r w:rsidRPr="006B59AF">
        <w:rPr>
          <w:rFonts w:cs="Times New Roman"/>
          <w:b/>
          <w:color w:val="000000"/>
          <w:szCs w:val="24"/>
        </w:rPr>
        <w:t>alokasi</w:t>
      </w:r>
      <w:proofErr w:type="spellEnd"/>
      <w:r w:rsidRPr="006B59AF">
        <w:rPr>
          <w:rFonts w:cs="Times New Roman"/>
          <w:b/>
          <w:color w:val="000000"/>
          <w:szCs w:val="24"/>
        </w:rPr>
        <w:t xml:space="preserve"> </w:t>
      </w:r>
      <w:proofErr w:type="spellStart"/>
      <w:r w:rsidRPr="006B59AF">
        <w:rPr>
          <w:rFonts w:cs="Times New Roman"/>
          <w:b/>
          <w:color w:val="000000"/>
          <w:szCs w:val="24"/>
        </w:rPr>
        <w:t>dividen</w:t>
      </w:r>
      <w:proofErr w:type="spellEnd"/>
      <w:r w:rsidRPr="006B59AF">
        <w:rPr>
          <w:rFonts w:cs="Times New Roman"/>
          <w:b/>
          <w:color w:val="000000"/>
          <w:szCs w:val="24"/>
        </w:rPr>
        <w:t xml:space="preserve">. </w:t>
      </w:r>
      <w:proofErr w:type="spellStart"/>
      <w:r w:rsidRPr="006B59AF">
        <w:rPr>
          <w:rFonts w:cs="Times New Roman"/>
          <w:b/>
          <w:color w:val="000000"/>
          <w:szCs w:val="24"/>
        </w:rPr>
        <w:t>Memilih</w:t>
      </w:r>
      <w:proofErr w:type="spellEnd"/>
      <w:r w:rsidRPr="006B59AF">
        <w:rPr>
          <w:rFonts w:cs="Times New Roman"/>
          <w:b/>
          <w:color w:val="000000"/>
          <w:szCs w:val="24"/>
        </w:rPr>
        <w:t xml:space="preserve"> </w:t>
      </w:r>
      <w:proofErr w:type="spellStart"/>
      <w:r w:rsidRPr="006B59AF">
        <w:rPr>
          <w:rFonts w:cs="Times New Roman"/>
          <w:b/>
          <w:color w:val="000000"/>
          <w:szCs w:val="24"/>
        </w:rPr>
        <w:t>saham</w:t>
      </w:r>
      <w:proofErr w:type="spellEnd"/>
      <w:r w:rsidRPr="006B59AF">
        <w:rPr>
          <w:rFonts w:cs="Times New Roman"/>
          <w:b/>
          <w:color w:val="000000"/>
          <w:szCs w:val="24"/>
        </w:rPr>
        <w:t xml:space="preserve"> </w:t>
      </w:r>
      <w:proofErr w:type="spellStart"/>
      <w:r w:rsidRPr="006B59AF">
        <w:rPr>
          <w:rFonts w:cs="Times New Roman"/>
          <w:b/>
          <w:color w:val="000000"/>
          <w:szCs w:val="24"/>
        </w:rPr>
        <w:t>preferen</w:t>
      </w:r>
      <w:proofErr w:type="spellEnd"/>
      <w:r w:rsidRPr="006B59AF">
        <w:rPr>
          <w:rFonts w:cs="Times New Roman"/>
          <w:b/>
          <w:color w:val="000000"/>
          <w:szCs w:val="24"/>
        </w:rPr>
        <w:t xml:space="preserve"> </w:t>
      </w:r>
      <w:proofErr w:type="spellStart"/>
      <w:r w:rsidRPr="006B59AF">
        <w:rPr>
          <w:rFonts w:cs="Times New Roman"/>
          <w:b/>
          <w:color w:val="000000"/>
          <w:szCs w:val="24"/>
        </w:rPr>
        <w:t>memerlukan</w:t>
      </w:r>
      <w:proofErr w:type="spellEnd"/>
      <w:r w:rsidRPr="006B59AF">
        <w:rPr>
          <w:rFonts w:cs="Times New Roman"/>
          <w:b/>
          <w:color w:val="000000"/>
          <w:szCs w:val="24"/>
        </w:rPr>
        <w:t xml:space="preserve"> </w:t>
      </w:r>
      <w:proofErr w:type="spellStart"/>
      <w:r w:rsidRPr="006B59AF">
        <w:rPr>
          <w:rFonts w:cs="Times New Roman"/>
          <w:b/>
          <w:color w:val="000000"/>
          <w:szCs w:val="24"/>
        </w:rPr>
        <w:t>keuntungan</w:t>
      </w:r>
      <w:proofErr w:type="spellEnd"/>
      <w:r w:rsidRPr="006B59AF">
        <w:rPr>
          <w:rFonts w:cs="Times New Roman"/>
          <w:b/>
          <w:color w:val="000000"/>
          <w:szCs w:val="24"/>
        </w:rPr>
        <w:t xml:space="preserve"> </w:t>
      </w:r>
      <w:proofErr w:type="spellStart"/>
      <w:r w:rsidRPr="006B59AF">
        <w:rPr>
          <w:rFonts w:cs="Times New Roman"/>
          <w:b/>
          <w:color w:val="000000"/>
          <w:szCs w:val="24"/>
        </w:rPr>
        <w:t>dari</w:t>
      </w:r>
      <w:proofErr w:type="spellEnd"/>
      <w:r w:rsidRPr="006B59AF">
        <w:rPr>
          <w:rFonts w:cs="Times New Roman"/>
          <w:b/>
          <w:color w:val="000000"/>
          <w:szCs w:val="24"/>
        </w:rPr>
        <w:t xml:space="preserve"> </w:t>
      </w:r>
      <w:proofErr w:type="spellStart"/>
      <w:r w:rsidRPr="006B59AF">
        <w:rPr>
          <w:rFonts w:cs="Times New Roman"/>
          <w:b/>
          <w:color w:val="000000"/>
          <w:szCs w:val="24"/>
        </w:rPr>
        <w:t>pendapatan</w:t>
      </w:r>
      <w:proofErr w:type="spellEnd"/>
      <w:r w:rsidRPr="006B59AF">
        <w:rPr>
          <w:rFonts w:cs="Times New Roman"/>
          <w:b/>
          <w:color w:val="000000"/>
          <w:szCs w:val="24"/>
        </w:rPr>
        <w:t xml:space="preserve"> </w:t>
      </w:r>
      <w:proofErr w:type="spellStart"/>
      <w:r w:rsidRPr="006B59AF">
        <w:rPr>
          <w:rFonts w:cs="Times New Roman"/>
          <w:b/>
          <w:color w:val="000000"/>
          <w:szCs w:val="24"/>
        </w:rPr>
        <w:t>dividen</w:t>
      </w:r>
      <w:proofErr w:type="spellEnd"/>
      <w:r w:rsidRPr="006B59AF">
        <w:rPr>
          <w:rFonts w:cs="Times New Roman"/>
          <w:b/>
          <w:color w:val="000000"/>
          <w:szCs w:val="24"/>
        </w:rPr>
        <w:t xml:space="preserve"> yang </w:t>
      </w:r>
      <w:proofErr w:type="spellStart"/>
      <w:r w:rsidRPr="006B59AF">
        <w:rPr>
          <w:rFonts w:cs="Times New Roman"/>
          <w:b/>
          <w:color w:val="000000"/>
          <w:szCs w:val="24"/>
        </w:rPr>
        <w:lastRenderedPageBreak/>
        <w:t>terjamin</w:t>
      </w:r>
      <w:proofErr w:type="spellEnd"/>
      <w:r w:rsidRPr="006B59AF">
        <w:rPr>
          <w:rFonts w:cs="Times New Roman"/>
          <w:b/>
          <w:color w:val="000000"/>
          <w:szCs w:val="24"/>
        </w:rPr>
        <w:t xml:space="preserve">. Dalam </w:t>
      </w:r>
      <w:proofErr w:type="spellStart"/>
      <w:r w:rsidRPr="006B59AF">
        <w:rPr>
          <w:rFonts w:cs="Times New Roman"/>
          <w:b/>
          <w:color w:val="000000"/>
          <w:szCs w:val="24"/>
        </w:rPr>
        <w:t>kasus</w:t>
      </w:r>
      <w:proofErr w:type="spellEnd"/>
      <w:r w:rsidRPr="006B59AF">
        <w:rPr>
          <w:rFonts w:cs="Times New Roman"/>
          <w:b/>
          <w:color w:val="000000"/>
          <w:szCs w:val="24"/>
        </w:rPr>
        <w:t xml:space="preserve"> </w:t>
      </w:r>
      <w:proofErr w:type="spellStart"/>
      <w:r w:rsidRPr="006B59AF">
        <w:rPr>
          <w:rFonts w:cs="Times New Roman"/>
          <w:b/>
          <w:color w:val="000000"/>
          <w:szCs w:val="24"/>
        </w:rPr>
        <w:t>keuntungan</w:t>
      </w:r>
      <w:proofErr w:type="spellEnd"/>
      <w:r w:rsidRPr="006B59AF">
        <w:rPr>
          <w:rFonts w:cs="Times New Roman"/>
          <w:b/>
          <w:color w:val="000000"/>
          <w:szCs w:val="24"/>
        </w:rPr>
        <w:t xml:space="preserve"> </w:t>
      </w:r>
      <w:proofErr w:type="spellStart"/>
      <w:r w:rsidRPr="006B59AF">
        <w:rPr>
          <w:rFonts w:cs="Times New Roman"/>
          <w:b/>
          <w:color w:val="000000"/>
          <w:szCs w:val="24"/>
        </w:rPr>
        <w:t>perusahaan</w:t>
      </w:r>
      <w:proofErr w:type="spellEnd"/>
      <w:r w:rsidRPr="006B59AF">
        <w:rPr>
          <w:rFonts w:cs="Times New Roman"/>
          <w:b/>
          <w:color w:val="000000"/>
          <w:szCs w:val="24"/>
        </w:rPr>
        <w:t xml:space="preserve"> yang </w:t>
      </w:r>
      <w:proofErr w:type="spellStart"/>
      <w:r w:rsidRPr="006B59AF">
        <w:rPr>
          <w:rFonts w:cs="Times New Roman"/>
          <w:b/>
          <w:color w:val="000000"/>
          <w:szCs w:val="24"/>
        </w:rPr>
        <w:t>besar</w:t>
      </w:r>
      <w:proofErr w:type="spellEnd"/>
      <w:r w:rsidRPr="006B59AF">
        <w:rPr>
          <w:rFonts w:cs="Times New Roman"/>
          <w:b/>
          <w:color w:val="000000"/>
          <w:szCs w:val="24"/>
        </w:rPr>
        <w:t xml:space="preserve">, </w:t>
      </w:r>
      <w:proofErr w:type="spellStart"/>
      <w:r w:rsidRPr="006B59AF">
        <w:rPr>
          <w:rFonts w:cs="Times New Roman"/>
          <w:b/>
          <w:color w:val="000000"/>
          <w:szCs w:val="24"/>
        </w:rPr>
        <w:t>keuntungan</w:t>
      </w:r>
      <w:proofErr w:type="spellEnd"/>
      <w:r w:rsidRPr="006B59AF">
        <w:rPr>
          <w:rFonts w:cs="Times New Roman"/>
          <w:b/>
          <w:color w:val="000000"/>
          <w:szCs w:val="24"/>
        </w:rPr>
        <w:t xml:space="preserve"> </w:t>
      </w:r>
      <w:proofErr w:type="spellStart"/>
      <w:r w:rsidRPr="006B59AF">
        <w:rPr>
          <w:rFonts w:cs="Times New Roman"/>
          <w:b/>
          <w:color w:val="000000"/>
          <w:szCs w:val="24"/>
        </w:rPr>
        <w:t>ini</w:t>
      </w:r>
      <w:proofErr w:type="spellEnd"/>
      <w:r w:rsidRPr="006B59AF">
        <w:rPr>
          <w:rFonts w:cs="Times New Roman"/>
          <w:b/>
          <w:color w:val="000000"/>
          <w:szCs w:val="24"/>
        </w:rPr>
        <w:t xml:space="preserve"> </w:t>
      </w:r>
      <w:proofErr w:type="spellStart"/>
      <w:r w:rsidRPr="006B59AF">
        <w:rPr>
          <w:rFonts w:cs="Times New Roman"/>
          <w:b/>
          <w:color w:val="000000"/>
          <w:szCs w:val="24"/>
        </w:rPr>
        <w:t>melebihi</w:t>
      </w:r>
      <w:proofErr w:type="spellEnd"/>
      <w:r w:rsidRPr="006B59AF">
        <w:rPr>
          <w:rFonts w:cs="Times New Roman"/>
          <w:b/>
          <w:color w:val="000000"/>
          <w:szCs w:val="24"/>
        </w:rPr>
        <w:t xml:space="preserve"> </w:t>
      </w:r>
      <w:proofErr w:type="spellStart"/>
      <w:r w:rsidRPr="006B59AF">
        <w:rPr>
          <w:rFonts w:cs="Times New Roman"/>
          <w:b/>
          <w:color w:val="000000"/>
          <w:szCs w:val="24"/>
        </w:rPr>
        <w:t>suku</w:t>
      </w:r>
      <w:proofErr w:type="spellEnd"/>
      <w:r w:rsidRPr="006B59AF">
        <w:rPr>
          <w:rFonts w:cs="Times New Roman"/>
          <w:b/>
          <w:color w:val="000000"/>
          <w:szCs w:val="24"/>
        </w:rPr>
        <w:t xml:space="preserve"> </w:t>
      </w:r>
      <w:proofErr w:type="spellStart"/>
      <w:r w:rsidRPr="006B59AF">
        <w:rPr>
          <w:rFonts w:cs="Times New Roman"/>
          <w:b/>
          <w:color w:val="000000"/>
          <w:szCs w:val="24"/>
        </w:rPr>
        <w:t>bunga</w:t>
      </w:r>
      <w:proofErr w:type="spellEnd"/>
      <w:r w:rsidRPr="006B59AF">
        <w:rPr>
          <w:rFonts w:cs="Times New Roman"/>
          <w:b/>
          <w:color w:val="000000"/>
          <w:szCs w:val="24"/>
        </w:rPr>
        <w:t xml:space="preserve"> </w:t>
      </w:r>
      <w:proofErr w:type="spellStart"/>
      <w:r w:rsidRPr="006B59AF">
        <w:rPr>
          <w:rFonts w:cs="Times New Roman"/>
          <w:b/>
          <w:color w:val="000000"/>
          <w:szCs w:val="24"/>
        </w:rPr>
        <w:t>deposito</w:t>
      </w:r>
      <w:proofErr w:type="spellEnd"/>
      <w:r w:rsidRPr="006B59AF">
        <w:rPr>
          <w:rFonts w:cs="Times New Roman"/>
          <w:b/>
          <w:color w:val="000000"/>
          <w:szCs w:val="24"/>
        </w:rPr>
        <w:t xml:space="preserve">, </w:t>
      </w:r>
      <w:proofErr w:type="spellStart"/>
      <w:r w:rsidRPr="006B59AF">
        <w:rPr>
          <w:rFonts w:cs="Times New Roman"/>
          <w:b/>
          <w:color w:val="000000"/>
          <w:szCs w:val="24"/>
        </w:rPr>
        <w:t>sehingga</w:t>
      </w:r>
      <w:proofErr w:type="spellEnd"/>
      <w:r w:rsidRPr="006B59AF">
        <w:rPr>
          <w:rFonts w:cs="Times New Roman"/>
          <w:b/>
          <w:color w:val="000000"/>
          <w:szCs w:val="24"/>
        </w:rPr>
        <w:t xml:space="preserve"> </w:t>
      </w:r>
      <w:proofErr w:type="spellStart"/>
      <w:r w:rsidRPr="006B59AF">
        <w:rPr>
          <w:rFonts w:cs="Times New Roman"/>
          <w:b/>
          <w:color w:val="000000"/>
          <w:szCs w:val="24"/>
        </w:rPr>
        <w:t>menyebabkan</w:t>
      </w:r>
      <w:proofErr w:type="spellEnd"/>
      <w:r w:rsidRPr="006B59AF">
        <w:rPr>
          <w:rFonts w:cs="Times New Roman"/>
          <w:b/>
          <w:color w:val="000000"/>
          <w:szCs w:val="24"/>
        </w:rPr>
        <w:t xml:space="preserve"> </w:t>
      </w:r>
      <w:proofErr w:type="spellStart"/>
      <w:r w:rsidRPr="006B59AF">
        <w:rPr>
          <w:rFonts w:cs="Times New Roman"/>
          <w:b/>
          <w:color w:val="000000"/>
          <w:szCs w:val="24"/>
        </w:rPr>
        <w:t>penyesuaian</w:t>
      </w:r>
      <w:proofErr w:type="spellEnd"/>
      <w:r w:rsidRPr="006B59AF">
        <w:rPr>
          <w:rFonts w:cs="Times New Roman"/>
          <w:b/>
          <w:color w:val="000000"/>
          <w:szCs w:val="24"/>
        </w:rPr>
        <w:t xml:space="preserve"> </w:t>
      </w:r>
      <w:proofErr w:type="spellStart"/>
      <w:r w:rsidRPr="006B59AF">
        <w:rPr>
          <w:rFonts w:cs="Times New Roman"/>
          <w:b/>
          <w:color w:val="000000"/>
          <w:szCs w:val="24"/>
        </w:rPr>
        <w:t>dividen</w:t>
      </w:r>
      <w:proofErr w:type="spellEnd"/>
      <w:r w:rsidRPr="006B59AF">
        <w:rPr>
          <w:rFonts w:cs="Times New Roman"/>
          <w:b/>
          <w:color w:val="000000"/>
          <w:szCs w:val="24"/>
        </w:rPr>
        <w:t xml:space="preserve"> </w:t>
      </w:r>
      <w:proofErr w:type="spellStart"/>
      <w:r w:rsidRPr="006B59AF">
        <w:rPr>
          <w:rFonts w:cs="Times New Roman"/>
          <w:b/>
          <w:color w:val="000000"/>
          <w:szCs w:val="24"/>
        </w:rPr>
        <w:t>bagi</w:t>
      </w:r>
      <w:proofErr w:type="spellEnd"/>
      <w:r w:rsidRPr="006B59AF">
        <w:rPr>
          <w:rFonts w:cs="Times New Roman"/>
          <w:b/>
          <w:color w:val="000000"/>
          <w:szCs w:val="24"/>
        </w:rPr>
        <w:t xml:space="preserve"> investor </w:t>
      </w:r>
      <w:proofErr w:type="spellStart"/>
      <w:r w:rsidRPr="006B59AF">
        <w:rPr>
          <w:rFonts w:cs="Times New Roman"/>
          <w:b/>
          <w:color w:val="000000"/>
          <w:szCs w:val="24"/>
        </w:rPr>
        <w:t>saham</w:t>
      </w:r>
      <w:proofErr w:type="spellEnd"/>
      <w:r w:rsidRPr="006B59AF">
        <w:rPr>
          <w:rFonts w:cs="Times New Roman"/>
          <w:b/>
          <w:color w:val="000000"/>
          <w:szCs w:val="24"/>
        </w:rPr>
        <w:t xml:space="preserve"> </w:t>
      </w:r>
      <w:proofErr w:type="spellStart"/>
      <w:r w:rsidRPr="006B59AF">
        <w:rPr>
          <w:rFonts w:cs="Times New Roman"/>
          <w:b/>
          <w:color w:val="000000"/>
          <w:szCs w:val="24"/>
        </w:rPr>
        <w:t>preferen</w:t>
      </w:r>
      <w:proofErr w:type="spellEnd"/>
      <w:r w:rsidRPr="006B59AF">
        <w:rPr>
          <w:rFonts w:cs="Times New Roman"/>
          <w:b/>
          <w:color w:val="000000"/>
          <w:szCs w:val="24"/>
        </w:rPr>
        <w:t>.</w:t>
      </w:r>
    </w:p>
    <w:p w14:paraId="5FAD748B" w14:textId="379AB875" w:rsidR="00C95E46" w:rsidRDefault="00C95E46" w:rsidP="006B59AF">
      <w:pPr>
        <w:pStyle w:val="ListParagraph"/>
        <w:numPr>
          <w:ilvl w:val="0"/>
          <w:numId w:val="15"/>
        </w:numPr>
        <w:tabs>
          <w:tab w:val="left" w:pos="3490"/>
        </w:tabs>
        <w:spacing w:line="360" w:lineRule="auto"/>
        <w:rPr>
          <w:rFonts w:cs="Times New Roman"/>
          <w:b/>
          <w:color w:val="000000"/>
          <w:szCs w:val="24"/>
        </w:rPr>
      </w:pPr>
      <w:proofErr w:type="spellStart"/>
      <w:r w:rsidRPr="00C95E46">
        <w:rPr>
          <w:rFonts w:cs="Times New Roman"/>
          <w:b/>
          <w:color w:val="000000"/>
          <w:szCs w:val="24"/>
        </w:rPr>
        <w:t>Obligasi</w:t>
      </w:r>
      <w:proofErr w:type="spellEnd"/>
    </w:p>
    <w:p w14:paraId="1A90FDC9" w14:textId="352B0540" w:rsidR="006B59AF" w:rsidRDefault="006B59AF" w:rsidP="006B59AF">
      <w:pPr>
        <w:pStyle w:val="ListParagraph"/>
        <w:tabs>
          <w:tab w:val="left" w:pos="3490"/>
        </w:tabs>
        <w:spacing w:line="360" w:lineRule="auto"/>
        <w:ind w:left="1287"/>
        <w:rPr>
          <w:rFonts w:cs="Times New Roman"/>
          <w:b/>
          <w:color w:val="000000"/>
          <w:szCs w:val="24"/>
        </w:rPr>
      </w:pPr>
      <w:proofErr w:type="spellStart"/>
      <w:r w:rsidRPr="006B59AF">
        <w:rPr>
          <w:rFonts w:cs="Times New Roman"/>
          <w:b/>
          <w:color w:val="000000"/>
          <w:szCs w:val="24"/>
        </w:rPr>
        <w:t>Obligasi</w:t>
      </w:r>
      <w:proofErr w:type="spellEnd"/>
      <w:r w:rsidRPr="006B59AF">
        <w:rPr>
          <w:rFonts w:cs="Times New Roman"/>
          <w:b/>
          <w:color w:val="000000"/>
          <w:szCs w:val="24"/>
        </w:rPr>
        <w:t xml:space="preserve"> </w:t>
      </w:r>
      <w:proofErr w:type="spellStart"/>
      <w:r w:rsidRPr="006B59AF">
        <w:rPr>
          <w:rFonts w:cs="Times New Roman"/>
          <w:b/>
          <w:color w:val="000000"/>
          <w:szCs w:val="24"/>
        </w:rPr>
        <w:t>merupakan</w:t>
      </w:r>
      <w:proofErr w:type="spellEnd"/>
      <w:r w:rsidRPr="006B59AF">
        <w:rPr>
          <w:rFonts w:cs="Times New Roman"/>
          <w:b/>
          <w:color w:val="000000"/>
          <w:szCs w:val="24"/>
        </w:rPr>
        <w:t xml:space="preserve"> </w:t>
      </w:r>
      <w:proofErr w:type="spellStart"/>
      <w:r w:rsidRPr="006B59AF">
        <w:rPr>
          <w:rFonts w:cs="Times New Roman"/>
          <w:b/>
          <w:color w:val="000000"/>
          <w:szCs w:val="24"/>
        </w:rPr>
        <w:t>instrumen</w:t>
      </w:r>
      <w:proofErr w:type="spellEnd"/>
      <w:r w:rsidRPr="006B59AF">
        <w:rPr>
          <w:rFonts w:cs="Times New Roman"/>
          <w:b/>
          <w:color w:val="000000"/>
          <w:szCs w:val="24"/>
        </w:rPr>
        <w:t xml:space="preserve"> </w:t>
      </w:r>
      <w:proofErr w:type="spellStart"/>
      <w:r w:rsidRPr="006B59AF">
        <w:rPr>
          <w:rFonts w:cs="Times New Roman"/>
          <w:b/>
          <w:color w:val="000000"/>
          <w:szCs w:val="24"/>
        </w:rPr>
        <w:t>keuangan</w:t>
      </w:r>
      <w:proofErr w:type="spellEnd"/>
      <w:r w:rsidRPr="006B59AF">
        <w:rPr>
          <w:rFonts w:cs="Times New Roman"/>
          <w:b/>
          <w:color w:val="000000"/>
          <w:szCs w:val="24"/>
        </w:rPr>
        <w:t xml:space="preserve"> yang </w:t>
      </w:r>
      <w:proofErr w:type="spellStart"/>
      <w:r w:rsidRPr="006B59AF">
        <w:rPr>
          <w:rFonts w:cs="Times New Roman"/>
          <w:b/>
          <w:color w:val="000000"/>
          <w:szCs w:val="24"/>
        </w:rPr>
        <w:t>mewujudkan</w:t>
      </w:r>
      <w:proofErr w:type="spellEnd"/>
      <w:r w:rsidRPr="006B59AF">
        <w:rPr>
          <w:rFonts w:cs="Times New Roman"/>
          <w:b/>
          <w:color w:val="000000"/>
          <w:szCs w:val="24"/>
        </w:rPr>
        <w:t xml:space="preserve"> </w:t>
      </w:r>
      <w:proofErr w:type="spellStart"/>
      <w:r w:rsidRPr="006B59AF">
        <w:rPr>
          <w:rFonts w:cs="Times New Roman"/>
          <w:b/>
          <w:color w:val="000000"/>
          <w:szCs w:val="24"/>
        </w:rPr>
        <w:t>perjanjian</w:t>
      </w:r>
      <w:proofErr w:type="spellEnd"/>
      <w:r w:rsidRPr="006B59AF">
        <w:rPr>
          <w:rFonts w:cs="Times New Roman"/>
          <w:b/>
          <w:color w:val="000000"/>
          <w:szCs w:val="24"/>
        </w:rPr>
        <w:t xml:space="preserve"> </w:t>
      </w:r>
      <w:proofErr w:type="spellStart"/>
      <w:r w:rsidRPr="006B59AF">
        <w:rPr>
          <w:rFonts w:cs="Times New Roman"/>
          <w:b/>
          <w:color w:val="000000"/>
          <w:szCs w:val="24"/>
        </w:rPr>
        <w:t>antara</w:t>
      </w:r>
      <w:proofErr w:type="spellEnd"/>
      <w:r w:rsidRPr="006B59AF">
        <w:rPr>
          <w:rFonts w:cs="Times New Roman"/>
          <w:b/>
          <w:color w:val="000000"/>
          <w:szCs w:val="24"/>
        </w:rPr>
        <w:t xml:space="preserve"> </w:t>
      </w:r>
      <w:proofErr w:type="spellStart"/>
      <w:r w:rsidRPr="006B59AF">
        <w:rPr>
          <w:rFonts w:cs="Times New Roman"/>
          <w:b/>
          <w:color w:val="000000"/>
          <w:szCs w:val="24"/>
        </w:rPr>
        <w:t>pemberipinjaman</w:t>
      </w:r>
      <w:proofErr w:type="spellEnd"/>
      <w:r w:rsidRPr="006B59AF">
        <w:rPr>
          <w:rFonts w:cs="Times New Roman"/>
          <w:b/>
          <w:color w:val="000000"/>
          <w:szCs w:val="24"/>
        </w:rPr>
        <w:t xml:space="preserve"> dan </w:t>
      </w:r>
      <w:proofErr w:type="spellStart"/>
      <w:r w:rsidRPr="006B59AF">
        <w:rPr>
          <w:rFonts w:cs="Times New Roman"/>
          <w:b/>
          <w:color w:val="000000"/>
          <w:szCs w:val="24"/>
        </w:rPr>
        <w:t>peminjam</w:t>
      </w:r>
      <w:proofErr w:type="spellEnd"/>
      <w:r w:rsidRPr="006B59AF">
        <w:rPr>
          <w:rFonts w:cs="Times New Roman"/>
          <w:b/>
          <w:color w:val="000000"/>
          <w:szCs w:val="24"/>
        </w:rPr>
        <w:t xml:space="preserve">. </w:t>
      </w:r>
      <w:proofErr w:type="spellStart"/>
      <w:r w:rsidRPr="006B59AF">
        <w:rPr>
          <w:rFonts w:cs="Times New Roman"/>
          <w:b/>
          <w:color w:val="000000"/>
          <w:szCs w:val="24"/>
        </w:rPr>
        <w:t>Dokumen</w:t>
      </w:r>
      <w:proofErr w:type="spellEnd"/>
      <w:r w:rsidRPr="006B59AF">
        <w:rPr>
          <w:rFonts w:cs="Times New Roman"/>
          <w:b/>
          <w:color w:val="000000"/>
          <w:szCs w:val="24"/>
        </w:rPr>
        <w:t xml:space="preserve"> </w:t>
      </w:r>
      <w:proofErr w:type="spellStart"/>
      <w:r w:rsidRPr="006B59AF">
        <w:rPr>
          <w:rFonts w:cs="Times New Roman"/>
          <w:b/>
          <w:color w:val="000000"/>
          <w:szCs w:val="24"/>
        </w:rPr>
        <w:t>obligasi</w:t>
      </w:r>
      <w:proofErr w:type="spellEnd"/>
      <w:r w:rsidRPr="006B59AF">
        <w:rPr>
          <w:rFonts w:cs="Times New Roman"/>
          <w:b/>
          <w:color w:val="000000"/>
          <w:szCs w:val="24"/>
        </w:rPr>
        <w:t xml:space="preserve">, </w:t>
      </w:r>
      <w:proofErr w:type="spellStart"/>
      <w:r w:rsidRPr="006B59AF">
        <w:rPr>
          <w:rFonts w:cs="Times New Roman"/>
          <w:b/>
          <w:color w:val="000000"/>
          <w:szCs w:val="24"/>
        </w:rPr>
        <w:t>biasanya</w:t>
      </w:r>
      <w:proofErr w:type="spellEnd"/>
      <w:r w:rsidRPr="006B59AF">
        <w:rPr>
          <w:rFonts w:cs="Times New Roman"/>
          <w:b/>
          <w:color w:val="000000"/>
          <w:szCs w:val="24"/>
        </w:rPr>
        <w:t xml:space="preserve"> </w:t>
      </w:r>
      <w:proofErr w:type="spellStart"/>
      <w:r w:rsidRPr="006B59AF">
        <w:rPr>
          <w:rFonts w:cs="Times New Roman"/>
          <w:b/>
          <w:color w:val="000000"/>
          <w:szCs w:val="24"/>
        </w:rPr>
        <w:t>berupa</w:t>
      </w:r>
      <w:proofErr w:type="spellEnd"/>
      <w:r w:rsidRPr="006B59AF">
        <w:rPr>
          <w:rFonts w:cs="Times New Roman"/>
          <w:b/>
          <w:color w:val="000000"/>
          <w:szCs w:val="24"/>
        </w:rPr>
        <w:t xml:space="preserve"> </w:t>
      </w:r>
      <w:proofErr w:type="spellStart"/>
      <w:r w:rsidRPr="006B59AF">
        <w:rPr>
          <w:rFonts w:cs="Times New Roman"/>
          <w:b/>
          <w:color w:val="000000"/>
          <w:szCs w:val="24"/>
        </w:rPr>
        <w:t>kertas</w:t>
      </w:r>
      <w:proofErr w:type="spellEnd"/>
      <w:r w:rsidRPr="006B59AF">
        <w:rPr>
          <w:rFonts w:cs="Times New Roman"/>
          <w:b/>
          <w:color w:val="000000"/>
          <w:szCs w:val="24"/>
        </w:rPr>
        <w:t xml:space="preserve">, </w:t>
      </w:r>
      <w:proofErr w:type="spellStart"/>
      <w:r w:rsidRPr="006B59AF">
        <w:rPr>
          <w:rFonts w:cs="Times New Roman"/>
          <w:b/>
          <w:color w:val="000000"/>
          <w:szCs w:val="24"/>
        </w:rPr>
        <w:t>berfungsi</w:t>
      </w:r>
      <w:proofErr w:type="spellEnd"/>
      <w:r w:rsidRPr="006B59AF">
        <w:rPr>
          <w:rFonts w:cs="Times New Roman"/>
          <w:b/>
          <w:color w:val="000000"/>
          <w:szCs w:val="24"/>
        </w:rPr>
        <w:t xml:space="preserve"> </w:t>
      </w:r>
      <w:proofErr w:type="spellStart"/>
      <w:r w:rsidRPr="006B59AF">
        <w:rPr>
          <w:rFonts w:cs="Times New Roman"/>
          <w:b/>
          <w:color w:val="000000"/>
          <w:szCs w:val="24"/>
        </w:rPr>
        <w:t>sebagai</w:t>
      </w:r>
      <w:proofErr w:type="spellEnd"/>
      <w:r w:rsidRPr="006B59AF">
        <w:rPr>
          <w:rFonts w:cs="Times New Roman"/>
          <w:b/>
          <w:color w:val="000000"/>
          <w:szCs w:val="24"/>
        </w:rPr>
        <w:t xml:space="preserve"> </w:t>
      </w:r>
      <w:proofErr w:type="spellStart"/>
      <w:r w:rsidRPr="006B59AF">
        <w:rPr>
          <w:rFonts w:cs="Times New Roman"/>
          <w:b/>
          <w:color w:val="000000"/>
          <w:szCs w:val="24"/>
        </w:rPr>
        <w:t>bukti</w:t>
      </w:r>
      <w:proofErr w:type="spellEnd"/>
      <w:r w:rsidRPr="006B59AF">
        <w:rPr>
          <w:rFonts w:cs="Times New Roman"/>
          <w:b/>
          <w:color w:val="000000"/>
          <w:szCs w:val="24"/>
        </w:rPr>
        <w:t xml:space="preserve"> </w:t>
      </w:r>
      <w:proofErr w:type="spellStart"/>
      <w:r w:rsidRPr="006B59AF">
        <w:rPr>
          <w:rFonts w:cs="Times New Roman"/>
          <w:b/>
          <w:color w:val="000000"/>
          <w:szCs w:val="24"/>
        </w:rPr>
        <w:t>pemberi</w:t>
      </w:r>
      <w:proofErr w:type="spellEnd"/>
      <w:r w:rsidRPr="006B59AF">
        <w:rPr>
          <w:rFonts w:cs="Times New Roman"/>
          <w:b/>
          <w:color w:val="000000"/>
          <w:szCs w:val="24"/>
        </w:rPr>
        <w:t xml:space="preserve"> </w:t>
      </w:r>
      <w:proofErr w:type="spellStart"/>
      <w:r w:rsidRPr="006B59AF">
        <w:rPr>
          <w:rFonts w:cs="Times New Roman"/>
          <w:b/>
          <w:color w:val="000000"/>
          <w:szCs w:val="24"/>
        </w:rPr>
        <w:t>pinjaman</w:t>
      </w:r>
      <w:proofErr w:type="spellEnd"/>
      <w:r w:rsidRPr="006B59AF">
        <w:rPr>
          <w:rFonts w:cs="Times New Roman"/>
          <w:b/>
          <w:color w:val="000000"/>
          <w:szCs w:val="24"/>
        </w:rPr>
        <w:t xml:space="preserve"> </w:t>
      </w:r>
      <w:proofErr w:type="spellStart"/>
      <w:r w:rsidRPr="006B59AF">
        <w:rPr>
          <w:rFonts w:cs="Times New Roman"/>
          <w:b/>
          <w:color w:val="000000"/>
          <w:szCs w:val="24"/>
        </w:rPr>
        <w:t>memberikan</w:t>
      </w:r>
      <w:proofErr w:type="spellEnd"/>
      <w:r w:rsidRPr="006B59AF">
        <w:rPr>
          <w:rFonts w:cs="Times New Roman"/>
          <w:b/>
          <w:color w:val="000000"/>
          <w:szCs w:val="24"/>
        </w:rPr>
        <w:t xml:space="preserve"> </w:t>
      </w:r>
      <w:proofErr w:type="spellStart"/>
      <w:r w:rsidRPr="006B59AF">
        <w:rPr>
          <w:rFonts w:cs="Times New Roman"/>
          <w:b/>
          <w:color w:val="000000"/>
          <w:szCs w:val="24"/>
        </w:rPr>
        <w:t>pinjaman</w:t>
      </w:r>
      <w:proofErr w:type="spellEnd"/>
      <w:r w:rsidRPr="006B59AF">
        <w:rPr>
          <w:rFonts w:cs="Times New Roman"/>
          <w:b/>
          <w:color w:val="000000"/>
          <w:szCs w:val="24"/>
        </w:rPr>
        <w:t xml:space="preserve"> </w:t>
      </w:r>
      <w:proofErr w:type="spellStart"/>
      <w:r w:rsidRPr="006B59AF">
        <w:rPr>
          <w:rFonts w:cs="Times New Roman"/>
          <w:b/>
          <w:color w:val="000000"/>
          <w:szCs w:val="24"/>
        </w:rPr>
        <w:t>kepada</w:t>
      </w:r>
      <w:proofErr w:type="spellEnd"/>
      <w:r w:rsidRPr="006B59AF">
        <w:rPr>
          <w:rFonts w:cs="Times New Roman"/>
          <w:b/>
          <w:color w:val="000000"/>
          <w:szCs w:val="24"/>
        </w:rPr>
        <w:t xml:space="preserve"> </w:t>
      </w:r>
      <w:proofErr w:type="spellStart"/>
      <w:r w:rsidRPr="006B59AF">
        <w:rPr>
          <w:rFonts w:cs="Times New Roman"/>
          <w:b/>
          <w:color w:val="000000"/>
          <w:szCs w:val="24"/>
        </w:rPr>
        <w:t>perusahaan</w:t>
      </w:r>
      <w:proofErr w:type="spellEnd"/>
      <w:r w:rsidRPr="006B59AF">
        <w:rPr>
          <w:rFonts w:cs="Times New Roman"/>
          <w:b/>
          <w:color w:val="000000"/>
          <w:szCs w:val="24"/>
        </w:rPr>
        <w:t xml:space="preserve">. </w:t>
      </w:r>
      <w:proofErr w:type="spellStart"/>
      <w:r w:rsidRPr="006B59AF">
        <w:rPr>
          <w:rFonts w:cs="Times New Roman"/>
          <w:b/>
          <w:color w:val="000000"/>
          <w:szCs w:val="24"/>
        </w:rPr>
        <w:t>Meskipun</w:t>
      </w:r>
      <w:proofErr w:type="spellEnd"/>
      <w:r w:rsidRPr="006B59AF">
        <w:rPr>
          <w:rFonts w:cs="Times New Roman"/>
          <w:b/>
          <w:color w:val="000000"/>
          <w:szCs w:val="24"/>
        </w:rPr>
        <w:t xml:space="preserve"> </w:t>
      </w:r>
      <w:proofErr w:type="spellStart"/>
      <w:r w:rsidRPr="006B59AF">
        <w:rPr>
          <w:rFonts w:cs="Times New Roman"/>
          <w:b/>
          <w:color w:val="000000"/>
          <w:szCs w:val="24"/>
        </w:rPr>
        <w:t>memiliki</w:t>
      </w:r>
      <w:proofErr w:type="spellEnd"/>
      <w:r w:rsidRPr="006B59AF">
        <w:rPr>
          <w:rFonts w:cs="Times New Roman"/>
          <w:b/>
          <w:color w:val="000000"/>
          <w:szCs w:val="24"/>
        </w:rPr>
        <w:t xml:space="preserve"> </w:t>
      </w:r>
      <w:proofErr w:type="spellStart"/>
      <w:r w:rsidRPr="006B59AF">
        <w:rPr>
          <w:rFonts w:cs="Times New Roman"/>
          <w:b/>
          <w:color w:val="000000"/>
          <w:szCs w:val="24"/>
        </w:rPr>
        <w:t>kemiripan</w:t>
      </w:r>
      <w:proofErr w:type="spellEnd"/>
      <w:r w:rsidRPr="006B59AF">
        <w:rPr>
          <w:rFonts w:cs="Times New Roman"/>
          <w:b/>
          <w:color w:val="000000"/>
          <w:szCs w:val="24"/>
        </w:rPr>
        <w:t xml:space="preserve"> </w:t>
      </w:r>
      <w:proofErr w:type="spellStart"/>
      <w:r w:rsidRPr="006B59AF">
        <w:rPr>
          <w:rFonts w:cs="Times New Roman"/>
          <w:b/>
          <w:color w:val="000000"/>
          <w:szCs w:val="24"/>
        </w:rPr>
        <w:t>dengan</w:t>
      </w:r>
      <w:proofErr w:type="spellEnd"/>
      <w:r w:rsidRPr="006B59AF">
        <w:rPr>
          <w:rFonts w:cs="Times New Roman"/>
          <w:b/>
          <w:color w:val="000000"/>
          <w:szCs w:val="24"/>
        </w:rPr>
        <w:t xml:space="preserve"> </w:t>
      </w:r>
      <w:proofErr w:type="spellStart"/>
      <w:r w:rsidRPr="006B59AF">
        <w:rPr>
          <w:rFonts w:cs="Times New Roman"/>
          <w:b/>
          <w:color w:val="000000"/>
          <w:szCs w:val="24"/>
        </w:rPr>
        <w:t>deposito</w:t>
      </w:r>
      <w:proofErr w:type="spellEnd"/>
      <w:r w:rsidRPr="006B59AF">
        <w:rPr>
          <w:rFonts w:cs="Times New Roman"/>
          <w:b/>
          <w:color w:val="000000"/>
          <w:szCs w:val="24"/>
        </w:rPr>
        <w:t xml:space="preserve"> </w:t>
      </w:r>
      <w:proofErr w:type="spellStart"/>
      <w:r w:rsidRPr="006B59AF">
        <w:rPr>
          <w:rFonts w:cs="Times New Roman"/>
          <w:b/>
          <w:color w:val="000000"/>
          <w:szCs w:val="24"/>
        </w:rPr>
        <w:t>berjangka</w:t>
      </w:r>
      <w:proofErr w:type="spellEnd"/>
      <w:r w:rsidRPr="006B59AF">
        <w:rPr>
          <w:rFonts w:cs="Times New Roman"/>
          <w:b/>
          <w:color w:val="000000"/>
          <w:szCs w:val="24"/>
        </w:rPr>
        <w:t xml:space="preserve">, </w:t>
      </w:r>
      <w:proofErr w:type="spellStart"/>
      <w:r w:rsidRPr="006B59AF">
        <w:rPr>
          <w:rFonts w:cs="Times New Roman"/>
          <w:b/>
          <w:color w:val="000000"/>
          <w:szCs w:val="24"/>
        </w:rPr>
        <w:t>obligasi</w:t>
      </w:r>
      <w:proofErr w:type="spellEnd"/>
      <w:r w:rsidRPr="006B59AF">
        <w:rPr>
          <w:rFonts w:cs="Times New Roman"/>
          <w:b/>
          <w:color w:val="000000"/>
          <w:szCs w:val="24"/>
        </w:rPr>
        <w:t xml:space="preserve"> </w:t>
      </w:r>
      <w:proofErr w:type="spellStart"/>
      <w:r w:rsidRPr="006B59AF">
        <w:rPr>
          <w:rFonts w:cs="Times New Roman"/>
          <w:b/>
          <w:color w:val="000000"/>
          <w:szCs w:val="24"/>
        </w:rPr>
        <w:t>menawarkan</w:t>
      </w:r>
      <w:proofErr w:type="spellEnd"/>
      <w:r w:rsidRPr="006B59AF">
        <w:rPr>
          <w:rFonts w:cs="Times New Roman"/>
          <w:b/>
          <w:color w:val="000000"/>
          <w:szCs w:val="24"/>
        </w:rPr>
        <w:t xml:space="preserve"> </w:t>
      </w:r>
      <w:proofErr w:type="spellStart"/>
      <w:r w:rsidRPr="006B59AF">
        <w:rPr>
          <w:rFonts w:cs="Times New Roman"/>
          <w:b/>
          <w:color w:val="000000"/>
          <w:szCs w:val="24"/>
        </w:rPr>
        <w:t>keuntungan</w:t>
      </w:r>
      <w:proofErr w:type="spellEnd"/>
      <w:r w:rsidRPr="006B59AF">
        <w:rPr>
          <w:rFonts w:cs="Times New Roman"/>
          <w:b/>
          <w:color w:val="000000"/>
          <w:szCs w:val="24"/>
        </w:rPr>
        <w:t xml:space="preserve"> </w:t>
      </w:r>
      <w:proofErr w:type="spellStart"/>
      <w:r w:rsidRPr="006B59AF">
        <w:rPr>
          <w:rFonts w:cs="Times New Roman"/>
          <w:b/>
          <w:color w:val="000000"/>
          <w:szCs w:val="24"/>
        </w:rPr>
        <w:t>karena</w:t>
      </w:r>
      <w:proofErr w:type="spellEnd"/>
      <w:r w:rsidRPr="006B59AF">
        <w:rPr>
          <w:rFonts w:cs="Times New Roman"/>
          <w:b/>
          <w:color w:val="000000"/>
          <w:szCs w:val="24"/>
        </w:rPr>
        <w:t xml:space="preserve"> </w:t>
      </w:r>
      <w:proofErr w:type="spellStart"/>
      <w:r w:rsidRPr="006B59AF">
        <w:rPr>
          <w:rFonts w:cs="Times New Roman"/>
          <w:b/>
          <w:color w:val="000000"/>
          <w:szCs w:val="24"/>
        </w:rPr>
        <w:t>dapat</w:t>
      </w:r>
      <w:proofErr w:type="spellEnd"/>
      <w:r w:rsidRPr="006B59AF">
        <w:rPr>
          <w:rFonts w:cs="Times New Roman"/>
          <w:b/>
          <w:color w:val="000000"/>
          <w:szCs w:val="24"/>
        </w:rPr>
        <w:t xml:space="preserve"> </w:t>
      </w:r>
      <w:proofErr w:type="spellStart"/>
      <w:r w:rsidRPr="006B59AF">
        <w:rPr>
          <w:rFonts w:cs="Times New Roman"/>
          <w:b/>
          <w:color w:val="000000"/>
          <w:szCs w:val="24"/>
        </w:rPr>
        <w:t>diperdagangkan</w:t>
      </w:r>
      <w:proofErr w:type="spellEnd"/>
      <w:r w:rsidRPr="006B59AF">
        <w:rPr>
          <w:rFonts w:cs="Times New Roman"/>
          <w:b/>
          <w:color w:val="000000"/>
          <w:szCs w:val="24"/>
        </w:rPr>
        <w:t xml:space="preserve">. </w:t>
      </w:r>
      <w:proofErr w:type="spellStart"/>
      <w:r w:rsidRPr="006B59AF">
        <w:rPr>
          <w:rFonts w:cs="Times New Roman"/>
          <w:b/>
          <w:color w:val="000000"/>
          <w:szCs w:val="24"/>
        </w:rPr>
        <w:t>Mereka</w:t>
      </w:r>
      <w:proofErr w:type="spellEnd"/>
      <w:r w:rsidRPr="006B59AF">
        <w:rPr>
          <w:rFonts w:cs="Times New Roman"/>
          <w:b/>
          <w:color w:val="000000"/>
          <w:szCs w:val="24"/>
        </w:rPr>
        <w:t xml:space="preserve"> </w:t>
      </w:r>
      <w:proofErr w:type="spellStart"/>
      <w:r w:rsidRPr="006B59AF">
        <w:rPr>
          <w:rFonts w:cs="Times New Roman"/>
          <w:b/>
          <w:color w:val="000000"/>
          <w:szCs w:val="24"/>
        </w:rPr>
        <w:t>menjamin</w:t>
      </w:r>
      <w:proofErr w:type="spellEnd"/>
      <w:r w:rsidRPr="006B59AF">
        <w:rPr>
          <w:rFonts w:cs="Times New Roman"/>
          <w:b/>
          <w:color w:val="000000"/>
          <w:szCs w:val="24"/>
        </w:rPr>
        <w:t xml:space="preserve"> </w:t>
      </w:r>
      <w:proofErr w:type="spellStart"/>
      <w:r w:rsidRPr="006B59AF">
        <w:rPr>
          <w:rFonts w:cs="Times New Roman"/>
          <w:b/>
          <w:color w:val="000000"/>
          <w:szCs w:val="24"/>
        </w:rPr>
        <w:t>pendapatan</w:t>
      </w:r>
      <w:proofErr w:type="spellEnd"/>
      <w:r w:rsidRPr="006B59AF">
        <w:rPr>
          <w:rFonts w:cs="Times New Roman"/>
          <w:b/>
          <w:color w:val="000000"/>
          <w:szCs w:val="24"/>
        </w:rPr>
        <w:t xml:space="preserve"> yang </w:t>
      </w:r>
      <w:proofErr w:type="spellStart"/>
      <w:r w:rsidRPr="006B59AF">
        <w:rPr>
          <w:rFonts w:cs="Times New Roman"/>
          <w:b/>
          <w:color w:val="000000"/>
          <w:szCs w:val="24"/>
        </w:rPr>
        <w:t>konsisten</w:t>
      </w:r>
      <w:proofErr w:type="spellEnd"/>
      <w:r w:rsidRPr="006B59AF">
        <w:rPr>
          <w:rFonts w:cs="Times New Roman"/>
          <w:b/>
          <w:color w:val="000000"/>
          <w:szCs w:val="24"/>
        </w:rPr>
        <w:t xml:space="preserve"> </w:t>
      </w:r>
      <w:proofErr w:type="spellStart"/>
      <w:r w:rsidRPr="006B59AF">
        <w:rPr>
          <w:rFonts w:cs="Times New Roman"/>
          <w:b/>
          <w:color w:val="000000"/>
          <w:szCs w:val="24"/>
        </w:rPr>
        <w:t>melalui</w:t>
      </w:r>
      <w:proofErr w:type="spellEnd"/>
      <w:r w:rsidRPr="006B59AF">
        <w:rPr>
          <w:rFonts w:cs="Times New Roman"/>
          <w:b/>
          <w:color w:val="000000"/>
          <w:szCs w:val="24"/>
        </w:rPr>
        <w:t xml:space="preserve"> </w:t>
      </w:r>
      <w:proofErr w:type="spellStart"/>
      <w:r w:rsidRPr="006B59AF">
        <w:rPr>
          <w:rFonts w:cs="Times New Roman"/>
          <w:b/>
          <w:color w:val="000000"/>
          <w:szCs w:val="24"/>
        </w:rPr>
        <w:t>pembayaran</w:t>
      </w:r>
      <w:proofErr w:type="spellEnd"/>
      <w:r w:rsidRPr="006B59AF">
        <w:rPr>
          <w:rFonts w:cs="Times New Roman"/>
          <w:b/>
          <w:color w:val="000000"/>
          <w:szCs w:val="24"/>
        </w:rPr>
        <w:t xml:space="preserve"> </w:t>
      </w:r>
      <w:proofErr w:type="spellStart"/>
      <w:r w:rsidRPr="006B59AF">
        <w:rPr>
          <w:rFonts w:cs="Times New Roman"/>
          <w:b/>
          <w:color w:val="000000"/>
          <w:szCs w:val="24"/>
        </w:rPr>
        <w:t>bunga</w:t>
      </w:r>
      <w:proofErr w:type="spellEnd"/>
      <w:r w:rsidRPr="006B59AF">
        <w:rPr>
          <w:rFonts w:cs="Times New Roman"/>
          <w:b/>
          <w:color w:val="000000"/>
          <w:szCs w:val="24"/>
        </w:rPr>
        <w:t xml:space="preserve"> yang </w:t>
      </w:r>
      <w:proofErr w:type="spellStart"/>
      <w:r w:rsidRPr="006B59AF">
        <w:rPr>
          <w:rFonts w:cs="Times New Roman"/>
          <w:b/>
          <w:color w:val="000000"/>
          <w:szCs w:val="24"/>
        </w:rPr>
        <w:t>dijadwalkan</w:t>
      </w:r>
      <w:proofErr w:type="spellEnd"/>
      <w:r w:rsidRPr="006B59AF">
        <w:rPr>
          <w:rFonts w:cs="Times New Roman"/>
          <w:b/>
          <w:color w:val="000000"/>
          <w:szCs w:val="24"/>
        </w:rPr>
        <w:t xml:space="preserve">. Selain </w:t>
      </w:r>
      <w:proofErr w:type="spellStart"/>
      <w:r w:rsidRPr="006B59AF">
        <w:rPr>
          <w:rFonts w:cs="Times New Roman"/>
          <w:b/>
          <w:color w:val="000000"/>
          <w:szCs w:val="24"/>
        </w:rPr>
        <w:t>itu</w:t>
      </w:r>
      <w:proofErr w:type="spellEnd"/>
      <w:r w:rsidRPr="006B59AF">
        <w:rPr>
          <w:rFonts w:cs="Times New Roman"/>
          <w:b/>
          <w:color w:val="000000"/>
          <w:szCs w:val="24"/>
        </w:rPr>
        <w:t xml:space="preserve">, </w:t>
      </w:r>
      <w:proofErr w:type="spellStart"/>
      <w:r w:rsidRPr="006B59AF">
        <w:rPr>
          <w:rFonts w:cs="Times New Roman"/>
          <w:b/>
          <w:color w:val="000000"/>
          <w:szCs w:val="24"/>
        </w:rPr>
        <w:t>obligasi</w:t>
      </w:r>
      <w:proofErr w:type="spellEnd"/>
      <w:r w:rsidRPr="006B59AF">
        <w:rPr>
          <w:rFonts w:cs="Times New Roman"/>
          <w:b/>
          <w:color w:val="000000"/>
          <w:szCs w:val="24"/>
        </w:rPr>
        <w:t xml:space="preserve"> </w:t>
      </w:r>
      <w:proofErr w:type="spellStart"/>
      <w:r w:rsidRPr="006B59AF">
        <w:rPr>
          <w:rFonts w:cs="Times New Roman"/>
          <w:b/>
          <w:color w:val="000000"/>
          <w:szCs w:val="24"/>
        </w:rPr>
        <w:t>menghasilkan</w:t>
      </w:r>
      <w:proofErr w:type="spellEnd"/>
      <w:r w:rsidRPr="006B59AF">
        <w:rPr>
          <w:rFonts w:cs="Times New Roman"/>
          <w:b/>
          <w:color w:val="000000"/>
          <w:szCs w:val="24"/>
        </w:rPr>
        <w:t xml:space="preserve"> </w:t>
      </w:r>
      <w:proofErr w:type="spellStart"/>
      <w:r w:rsidRPr="006B59AF">
        <w:rPr>
          <w:rFonts w:cs="Times New Roman"/>
          <w:b/>
          <w:color w:val="000000"/>
          <w:szCs w:val="24"/>
        </w:rPr>
        <w:t>pengembalian</w:t>
      </w:r>
      <w:proofErr w:type="spellEnd"/>
      <w:r w:rsidRPr="006B59AF">
        <w:rPr>
          <w:rFonts w:cs="Times New Roman"/>
          <w:b/>
          <w:color w:val="000000"/>
          <w:szCs w:val="24"/>
        </w:rPr>
        <w:t xml:space="preserve"> modal, yang </w:t>
      </w:r>
      <w:proofErr w:type="spellStart"/>
      <w:r w:rsidRPr="006B59AF">
        <w:rPr>
          <w:rFonts w:cs="Times New Roman"/>
          <w:b/>
          <w:color w:val="000000"/>
          <w:szCs w:val="24"/>
        </w:rPr>
        <w:t>menunjukkan</w:t>
      </w:r>
      <w:proofErr w:type="spellEnd"/>
      <w:r w:rsidRPr="006B59AF">
        <w:rPr>
          <w:rFonts w:cs="Times New Roman"/>
          <w:b/>
          <w:color w:val="000000"/>
          <w:szCs w:val="24"/>
        </w:rPr>
        <w:t xml:space="preserve"> </w:t>
      </w:r>
      <w:proofErr w:type="spellStart"/>
      <w:r w:rsidRPr="006B59AF">
        <w:rPr>
          <w:rFonts w:cs="Times New Roman"/>
          <w:b/>
          <w:color w:val="000000"/>
          <w:szCs w:val="24"/>
        </w:rPr>
        <w:t>perbedaan</w:t>
      </w:r>
      <w:proofErr w:type="spellEnd"/>
      <w:r w:rsidRPr="006B59AF">
        <w:rPr>
          <w:rFonts w:cs="Times New Roman"/>
          <w:b/>
          <w:color w:val="000000"/>
          <w:szCs w:val="24"/>
        </w:rPr>
        <w:t xml:space="preserve"> </w:t>
      </w:r>
      <w:proofErr w:type="spellStart"/>
      <w:r w:rsidRPr="006B59AF">
        <w:rPr>
          <w:rFonts w:cs="Times New Roman"/>
          <w:b/>
          <w:color w:val="000000"/>
          <w:szCs w:val="24"/>
        </w:rPr>
        <w:t>antara</w:t>
      </w:r>
      <w:proofErr w:type="spellEnd"/>
      <w:r w:rsidRPr="006B59AF">
        <w:rPr>
          <w:rFonts w:cs="Times New Roman"/>
          <w:b/>
          <w:color w:val="000000"/>
          <w:szCs w:val="24"/>
        </w:rPr>
        <w:t xml:space="preserve"> </w:t>
      </w:r>
      <w:proofErr w:type="spellStart"/>
      <w:r w:rsidRPr="006B59AF">
        <w:rPr>
          <w:rFonts w:cs="Times New Roman"/>
          <w:b/>
          <w:color w:val="000000"/>
          <w:szCs w:val="24"/>
        </w:rPr>
        <w:t>harga</w:t>
      </w:r>
      <w:proofErr w:type="spellEnd"/>
      <w:r w:rsidRPr="006B59AF">
        <w:rPr>
          <w:rFonts w:cs="Times New Roman"/>
          <w:b/>
          <w:color w:val="000000"/>
          <w:szCs w:val="24"/>
        </w:rPr>
        <w:t xml:space="preserve"> </w:t>
      </w:r>
      <w:proofErr w:type="spellStart"/>
      <w:r w:rsidRPr="006B59AF">
        <w:rPr>
          <w:rFonts w:cs="Times New Roman"/>
          <w:b/>
          <w:color w:val="000000"/>
          <w:szCs w:val="24"/>
        </w:rPr>
        <w:t>jual</w:t>
      </w:r>
      <w:proofErr w:type="spellEnd"/>
      <w:r w:rsidRPr="006B59AF">
        <w:rPr>
          <w:rFonts w:cs="Times New Roman"/>
          <w:b/>
          <w:color w:val="000000"/>
          <w:szCs w:val="24"/>
        </w:rPr>
        <w:t xml:space="preserve"> dan </w:t>
      </w:r>
      <w:proofErr w:type="spellStart"/>
      <w:r w:rsidRPr="006B59AF">
        <w:rPr>
          <w:rFonts w:cs="Times New Roman"/>
          <w:b/>
          <w:color w:val="000000"/>
          <w:szCs w:val="24"/>
        </w:rPr>
        <w:t>harga</w:t>
      </w:r>
      <w:proofErr w:type="spellEnd"/>
      <w:r w:rsidRPr="006B59AF">
        <w:rPr>
          <w:rFonts w:cs="Times New Roman"/>
          <w:b/>
          <w:color w:val="000000"/>
          <w:szCs w:val="24"/>
        </w:rPr>
        <w:t xml:space="preserve"> </w:t>
      </w:r>
      <w:proofErr w:type="spellStart"/>
      <w:r w:rsidRPr="006B59AF">
        <w:rPr>
          <w:rFonts w:cs="Times New Roman"/>
          <w:b/>
          <w:color w:val="000000"/>
          <w:szCs w:val="24"/>
        </w:rPr>
        <w:t>beli</w:t>
      </w:r>
      <w:proofErr w:type="spellEnd"/>
      <w:r w:rsidRPr="006B59AF">
        <w:rPr>
          <w:rFonts w:cs="Times New Roman"/>
          <w:b/>
          <w:color w:val="000000"/>
          <w:szCs w:val="24"/>
        </w:rPr>
        <w:t xml:space="preserve">. </w:t>
      </w:r>
      <w:proofErr w:type="spellStart"/>
      <w:r w:rsidRPr="006B59AF">
        <w:rPr>
          <w:rFonts w:cs="Times New Roman"/>
          <w:b/>
          <w:color w:val="000000"/>
          <w:szCs w:val="24"/>
        </w:rPr>
        <w:t>Menilai</w:t>
      </w:r>
      <w:proofErr w:type="spellEnd"/>
      <w:r w:rsidRPr="006B59AF">
        <w:rPr>
          <w:rFonts w:cs="Times New Roman"/>
          <w:b/>
          <w:color w:val="000000"/>
          <w:szCs w:val="24"/>
        </w:rPr>
        <w:t xml:space="preserve"> </w:t>
      </w:r>
      <w:proofErr w:type="spellStart"/>
      <w:r w:rsidRPr="006B59AF">
        <w:rPr>
          <w:rFonts w:cs="Times New Roman"/>
          <w:b/>
          <w:color w:val="000000"/>
          <w:szCs w:val="24"/>
        </w:rPr>
        <w:t>pendapatan</w:t>
      </w:r>
      <w:proofErr w:type="spellEnd"/>
      <w:r w:rsidRPr="006B59AF">
        <w:rPr>
          <w:rFonts w:cs="Times New Roman"/>
          <w:b/>
          <w:color w:val="000000"/>
          <w:szCs w:val="24"/>
        </w:rPr>
        <w:t xml:space="preserve"> </w:t>
      </w:r>
      <w:proofErr w:type="spellStart"/>
      <w:r w:rsidRPr="006B59AF">
        <w:rPr>
          <w:rFonts w:cs="Times New Roman"/>
          <w:b/>
          <w:color w:val="000000"/>
          <w:szCs w:val="24"/>
        </w:rPr>
        <w:t>obligasi</w:t>
      </w:r>
      <w:proofErr w:type="spellEnd"/>
      <w:r w:rsidRPr="006B59AF">
        <w:rPr>
          <w:rFonts w:cs="Times New Roman"/>
          <w:b/>
          <w:color w:val="000000"/>
          <w:szCs w:val="24"/>
        </w:rPr>
        <w:t xml:space="preserve"> </w:t>
      </w:r>
      <w:proofErr w:type="spellStart"/>
      <w:r w:rsidRPr="006B59AF">
        <w:rPr>
          <w:rFonts w:cs="Times New Roman"/>
          <w:b/>
          <w:color w:val="000000"/>
          <w:szCs w:val="24"/>
        </w:rPr>
        <w:t>menjadi</w:t>
      </w:r>
      <w:proofErr w:type="spellEnd"/>
      <w:r w:rsidRPr="006B59AF">
        <w:rPr>
          <w:rFonts w:cs="Times New Roman"/>
          <w:b/>
          <w:color w:val="000000"/>
          <w:szCs w:val="24"/>
        </w:rPr>
        <w:t xml:space="preserve"> </w:t>
      </w:r>
      <w:proofErr w:type="spellStart"/>
      <w:r w:rsidRPr="006B59AF">
        <w:rPr>
          <w:rFonts w:cs="Times New Roman"/>
          <w:b/>
          <w:color w:val="000000"/>
          <w:szCs w:val="24"/>
        </w:rPr>
        <w:t>tantangan</w:t>
      </w:r>
      <w:proofErr w:type="spellEnd"/>
      <w:r w:rsidRPr="006B59AF">
        <w:rPr>
          <w:rFonts w:cs="Times New Roman"/>
          <w:b/>
          <w:color w:val="000000"/>
          <w:szCs w:val="24"/>
        </w:rPr>
        <w:t xml:space="preserve"> </w:t>
      </w:r>
      <w:proofErr w:type="spellStart"/>
      <w:r w:rsidRPr="006B59AF">
        <w:rPr>
          <w:rFonts w:cs="Times New Roman"/>
          <w:b/>
          <w:color w:val="000000"/>
          <w:szCs w:val="24"/>
        </w:rPr>
        <w:t>karena</w:t>
      </w:r>
      <w:proofErr w:type="spellEnd"/>
      <w:r w:rsidRPr="006B59AF">
        <w:rPr>
          <w:rFonts w:cs="Times New Roman"/>
          <w:b/>
          <w:color w:val="000000"/>
          <w:szCs w:val="24"/>
        </w:rPr>
        <w:t xml:space="preserve"> </w:t>
      </w:r>
      <w:proofErr w:type="spellStart"/>
      <w:r w:rsidRPr="006B59AF">
        <w:rPr>
          <w:rFonts w:cs="Times New Roman"/>
          <w:b/>
          <w:color w:val="000000"/>
          <w:szCs w:val="24"/>
        </w:rPr>
        <w:t>sifat</w:t>
      </w:r>
      <w:proofErr w:type="spellEnd"/>
      <w:r w:rsidRPr="006B59AF">
        <w:rPr>
          <w:rFonts w:cs="Times New Roman"/>
          <w:b/>
          <w:color w:val="000000"/>
          <w:szCs w:val="24"/>
        </w:rPr>
        <w:t xml:space="preserve"> </w:t>
      </w:r>
      <w:proofErr w:type="spellStart"/>
      <w:r w:rsidRPr="006B59AF">
        <w:rPr>
          <w:rFonts w:cs="Times New Roman"/>
          <w:b/>
          <w:color w:val="000000"/>
          <w:szCs w:val="24"/>
        </w:rPr>
        <w:t>fluktuasi</w:t>
      </w:r>
      <w:proofErr w:type="spellEnd"/>
      <w:r w:rsidRPr="006B59AF">
        <w:rPr>
          <w:rFonts w:cs="Times New Roman"/>
          <w:b/>
          <w:color w:val="000000"/>
          <w:szCs w:val="24"/>
        </w:rPr>
        <w:t xml:space="preserve"> </w:t>
      </w:r>
      <w:proofErr w:type="spellStart"/>
      <w:r w:rsidRPr="006B59AF">
        <w:rPr>
          <w:rFonts w:cs="Times New Roman"/>
          <w:b/>
          <w:color w:val="000000"/>
          <w:szCs w:val="24"/>
        </w:rPr>
        <w:t>suku</w:t>
      </w:r>
      <w:proofErr w:type="spellEnd"/>
      <w:r w:rsidRPr="006B59AF">
        <w:rPr>
          <w:rFonts w:cs="Times New Roman"/>
          <w:b/>
          <w:color w:val="000000"/>
          <w:szCs w:val="24"/>
        </w:rPr>
        <w:t xml:space="preserve"> </w:t>
      </w:r>
      <w:proofErr w:type="spellStart"/>
      <w:r w:rsidRPr="006B59AF">
        <w:rPr>
          <w:rFonts w:cs="Times New Roman"/>
          <w:b/>
          <w:color w:val="000000"/>
          <w:szCs w:val="24"/>
        </w:rPr>
        <w:t>bunga</w:t>
      </w:r>
      <w:proofErr w:type="spellEnd"/>
      <w:r w:rsidRPr="006B59AF">
        <w:rPr>
          <w:rFonts w:cs="Times New Roman"/>
          <w:b/>
          <w:color w:val="000000"/>
          <w:szCs w:val="24"/>
        </w:rPr>
        <w:t xml:space="preserve"> yang </w:t>
      </w:r>
      <w:proofErr w:type="spellStart"/>
      <w:r w:rsidRPr="006B59AF">
        <w:rPr>
          <w:rFonts w:cs="Times New Roman"/>
          <w:b/>
          <w:color w:val="000000"/>
          <w:szCs w:val="24"/>
        </w:rPr>
        <w:t>tidak</w:t>
      </w:r>
      <w:proofErr w:type="spellEnd"/>
      <w:r w:rsidRPr="006B59AF">
        <w:rPr>
          <w:rFonts w:cs="Times New Roman"/>
          <w:b/>
          <w:color w:val="000000"/>
          <w:szCs w:val="24"/>
        </w:rPr>
        <w:t xml:space="preserve"> </w:t>
      </w:r>
      <w:proofErr w:type="spellStart"/>
      <w:r w:rsidRPr="006B59AF">
        <w:rPr>
          <w:rFonts w:cs="Times New Roman"/>
          <w:b/>
          <w:color w:val="000000"/>
          <w:szCs w:val="24"/>
        </w:rPr>
        <w:t>dapat</w:t>
      </w:r>
      <w:proofErr w:type="spellEnd"/>
      <w:r w:rsidRPr="006B59AF">
        <w:rPr>
          <w:rFonts w:cs="Times New Roman"/>
          <w:b/>
          <w:color w:val="000000"/>
          <w:szCs w:val="24"/>
        </w:rPr>
        <w:t xml:space="preserve"> </w:t>
      </w:r>
      <w:proofErr w:type="spellStart"/>
      <w:r w:rsidRPr="006B59AF">
        <w:rPr>
          <w:rFonts w:cs="Times New Roman"/>
          <w:b/>
          <w:color w:val="000000"/>
          <w:szCs w:val="24"/>
        </w:rPr>
        <w:t>diprediksi</w:t>
      </w:r>
      <w:proofErr w:type="spellEnd"/>
      <w:r w:rsidRPr="006B59AF">
        <w:rPr>
          <w:rFonts w:cs="Times New Roman"/>
          <w:b/>
          <w:color w:val="000000"/>
          <w:szCs w:val="24"/>
        </w:rPr>
        <w:t xml:space="preserve">. </w:t>
      </w:r>
      <w:proofErr w:type="spellStart"/>
      <w:r w:rsidRPr="006B59AF">
        <w:rPr>
          <w:rFonts w:cs="Times New Roman"/>
          <w:b/>
          <w:color w:val="000000"/>
          <w:szCs w:val="24"/>
        </w:rPr>
        <w:t>Kenaikan</w:t>
      </w:r>
      <w:proofErr w:type="spellEnd"/>
      <w:r w:rsidRPr="006B59AF">
        <w:rPr>
          <w:rFonts w:cs="Times New Roman"/>
          <w:b/>
          <w:color w:val="000000"/>
          <w:szCs w:val="24"/>
        </w:rPr>
        <w:t xml:space="preserve"> </w:t>
      </w:r>
      <w:proofErr w:type="spellStart"/>
      <w:r w:rsidRPr="006B59AF">
        <w:rPr>
          <w:rFonts w:cs="Times New Roman"/>
          <w:b/>
          <w:color w:val="000000"/>
          <w:szCs w:val="24"/>
        </w:rPr>
        <w:t>suku</w:t>
      </w:r>
      <w:proofErr w:type="spellEnd"/>
      <w:r w:rsidRPr="006B59AF">
        <w:rPr>
          <w:rFonts w:cs="Times New Roman"/>
          <w:b/>
          <w:color w:val="000000"/>
          <w:szCs w:val="24"/>
        </w:rPr>
        <w:t xml:space="preserve"> </w:t>
      </w:r>
      <w:proofErr w:type="spellStart"/>
      <w:r w:rsidRPr="006B59AF">
        <w:rPr>
          <w:rFonts w:cs="Times New Roman"/>
          <w:b/>
          <w:color w:val="000000"/>
          <w:szCs w:val="24"/>
        </w:rPr>
        <w:t>bunga</w:t>
      </w:r>
      <w:proofErr w:type="spellEnd"/>
      <w:r w:rsidRPr="006B59AF">
        <w:rPr>
          <w:rFonts w:cs="Times New Roman"/>
          <w:b/>
          <w:color w:val="000000"/>
          <w:szCs w:val="24"/>
        </w:rPr>
        <w:t xml:space="preserve"> </w:t>
      </w:r>
      <w:proofErr w:type="spellStart"/>
      <w:r w:rsidRPr="006B59AF">
        <w:rPr>
          <w:rFonts w:cs="Times New Roman"/>
          <w:b/>
          <w:color w:val="000000"/>
          <w:szCs w:val="24"/>
        </w:rPr>
        <w:t>dapat</w:t>
      </w:r>
      <w:proofErr w:type="spellEnd"/>
      <w:r w:rsidRPr="006B59AF">
        <w:rPr>
          <w:rFonts w:cs="Times New Roman"/>
          <w:b/>
          <w:color w:val="000000"/>
          <w:szCs w:val="24"/>
        </w:rPr>
        <w:t xml:space="preserve"> </w:t>
      </w:r>
      <w:proofErr w:type="spellStart"/>
      <w:r w:rsidRPr="006B59AF">
        <w:rPr>
          <w:rFonts w:cs="Times New Roman"/>
          <w:b/>
          <w:color w:val="000000"/>
          <w:szCs w:val="24"/>
        </w:rPr>
        <w:t>mengakibatkan</w:t>
      </w:r>
      <w:proofErr w:type="spellEnd"/>
      <w:r w:rsidRPr="006B59AF">
        <w:rPr>
          <w:rFonts w:cs="Times New Roman"/>
          <w:b/>
          <w:color w:val="000000"/>
          <w:szCs w:val="24"/>
        </w:rPr>
        <w:t xml:space="preserve"> </w:t>
      </w:r>
      <w:proofErr w:type="spellStart"/>
      <w:r w:rsidRPr="006B59AF">
        <w:rPr>
          <w:rFonts w:cs="Times New Roman"/>
          <w:b/>
          <w:color w:val="000000"/>
          <w:szCs w:val="24"/>
        </w:rPr>
        <w:t>kerugian</w:t>
      </w:r>
      <w:proofErr w:type="spellEnd"/>
      <w:r w:rsidRPr="006B59AF">
        <w:rPr>
          <w:rFonts w:cs="Times New Roman"/>
          <w:b/>
          <w:color w:val="000000"/>
          <w:szCs w:val="24"/>
        </w:rPr>
        <w:t xml:space="preserve"> </w:t>
      </w:r>
      <w:proofErr w:type="spellStart"/>
      <w:r w:rsidRPr="006B59AF">
        <w:rPr>
          <w:rFonts w:cs="Times New Roman"/>
          <w:b/>
          <w:color w:val="000000"/>
          <w:szCs w:val="24"/>
        </w:rPr>
        <w:t>bagi</w:t>
      </w:r>
      <w:proofErr w:type="spellEnd"/>
      <w:r w:rsidRPr="006B59AF">
        <w:rPr>
          <w:rFonts w:cs="Times New Roman"/>
          <w:b/>
          <w:color w:val="000000"/>
          <w:szCs w:val="24"/>
        </w:rPr>
        <w:t xml:space="preserve"> </w:t>
      </w:r>
      <w:proofErr w:type="spellStart"/>
      <w:r w:rsidRPr="006B59AF">
        <w:rPr>
          <w:rFonts w:cs="Times New Roman"/>
          <w:b/>
          <w:color w:val="000000"/>
          <w:szCs w:val="24"/>
        </w:rPr>
        <w:t>pemegang</w:t>
      </w:r>
      <w:proofErr w:type="spellEnd"/>
      <w:r w:rsidRPr="006B59AF">
        <w:rPr>
          <w:rFonts w:cs="Times New Roman"/>
          <w:b/>
          <w:color w:val="000000"/>
          <w:szCs w:val="24"/>
        </w:rPr>
        <w:t xml:space="preserve"> </w:t>
      </w:r>
      <w:proofErr w:type="spellStart"/>
      <w:r w:rsidRPr="006B59AF">
        <w:rPr>
          <w:rFonts w:cs="Times New Roman"/>
          <w:b/>
          <w:color w:val="000000"/>
          <w:szCs w:val="24"/>
        </w:rPr>
        <w:t>obligasi</w:t>
      </w:r>
      <w:proofErr w:type="spellEnd"/>
    </w:p>
    <w:p w14:paraId="22808DF4" w14:textId="2F772183" w:rsidR="00C95E46" w:rsidRDefault="00C95E46" w:rsidP="006B59AF">
      <w:pPr>
        <w:pStyle w:val="ListParagraph"/>
        <w:numPr>
          <w:ilvl w:val="0"/>
          <w:numId w:val="15"/>
        </w:numPr>
        <w:tabs>
          <w:tab w:val="left" w:pos="3490"/>
        </w:tabs>
        <w:spacing w:line="360" w:lineRule="auto"/>
        <w:rPr>
          <w:rFonts w:cs="Times New Roman"/>
          <w:b/>
          <w:color w:val="000000"/>
          <w:szCs w:val="24"/>
        </w:rPr>
      </w:pPr>
      <w:r>
        <w:rPr>
          <w:rFonts w:cs="Times New Roman"/>
          <w:b/>
          <w:color w:val="000000"/>
          <w:szCs w:val="24"/>
        </w:rPr>
        <w:t>Waran</w:t>
      </w:r>
    </w:p>
    <w:p w14:paraId="677BEF5A" w14:textId="1DD4EFA2" w:rsidR="006B59AF" w:rsidRDefault="006B59AF" w:rsidP="006B59AF">
      <w:pPr>
        <w:pStyle w:val="ListParagraph"/>
        <w:tabs>
          <w:tab w:val="left" w:pos="3490"/>
        </w:tabs>
        <w:spacing w:line="360" w:lineRule="auto"/>
        <w:ind w:left="1287"/>
        <w:rPr>
          <w:rFonts w:cs="Times New Roman"/>
          <w:b/>
          <w:color w:val="000000"/>
          <w:szCs w:val="24"/>
        </w:rPr>
      </w:pPr>
      <w:r w:rsidRPr="006B59AF">
        <w:rPr>
          <w:rFonts w:cs="Times New Roman"/>
          <w:b/>
          <w:color w:val="000000"/>
          <w:szCs w:val="24"/>
        </w:rPr>
        <w:t xml:space="preserve">Waran </w:t>
      </w:r>
      <w:proofErr w:type="spellStart"/>
      <w:r w:rsidRPr="006B59AF">
        <w:rPr>
          <w:rFonts w:cs="Times New Roman"/>
          <w:b/>
          <w:color w:val="000000"/>
          <w:szCs w:val="24"/>
        </w:rPr>
        <w:t>menunjukkan</w:t>
      </w:r>
      <w:proofErr w:type="spellEnd"/>
      <w:r w:rsidRPr="006B59AF">
        <w:rPr>
          <w:rFonts w:cs="Times New Roman"/>
          <w:b/>
          <w:color w:val="000000"/>
          <w:szCs w:val="24"/>
        </w:rPr>
        <w:t xml:space="preserve"> </w:t>
      </w:r>
      <w:proofErr w:type="spellStart"/>
      <w:r w:rsidRPr="006B59AF">
        <w:rPr>
          <w:rFonts w:cs="Times New Roman"/>
          <w:b/>
          <w:color w:val="000000"/>
          <w:szCs w:val="24"/>
        </w:rPr>
        <w:t>saham</w:t>
      </w:r>
      <w:proofErr w:type="spellEnd"/>
      <w:r w:rsidRPr="006B59AF">
        <w:rPr>
          <w:rFonts w:cs="Times New Roman"/>
          <w:b/>
          <w:color w:val="000000"/>
          <w:szCs w:val="24"/>
        </w:rPr>
        <w:t xml:space="preserve"> </w:t>
      </w:r>
      <w:proofErr w:type="spellStart"/>
      <w:r w:rsidRPr="006B59AF">
        <w:rPr>
          <w:rFonts w:cs="Times New Roman"/>
          <w:b/>
          <w:color w:val="000000"/>
          <w:szCs w:val="24"/>
        </w:rPr>
        <w:t>reguler</w:t>
      </w:r>
      <w:proofErr w:type="spellEnd"/>
      <w:r w:rsidRPr="006B59AF">
        <w:rPr>
          <w:rFonts w:cs="Times New Roman"/>
          <w:b/>
          <w:color w:val="000000"/>
          <w:szCs w:val="24"/>
        </w:rPr>
        <w:t xml:space="preserve"> yang </w:t>
      </w:r>
      <w:proofErr w:type="spellStart"/>
      <w:r w:rsidRPr="006B59AF">
        <w:rPr>
          <w:rFonts w:cs="Times New Roman"/>
          <w:b/>
          <w:color w:val="000000"/>
          <w:szCs w:val="24"/>
        </w:rPr>
        <w:t>tersedia</w:t>
      </w:r>
      <w:proofErr w:type="spellEnd"/>
      <w:r w:rsidRPr="006B59AF">
        <w:rPr>
          <w:rFonts w:cs="Times New Roman"/>
          <w:b/>
          <w:color w:val="000000"/>
          <w:szCs w:val="24"/>
        </w:rPr>
        <w:t xml:space="preserve"> </w:t>
      </w:r>
      <w:proofErr w:type="spellStart"/>
      <w:r w:rsidRPr="006B59AF">
        <w:rPr>
          <w:rFonts w:cs="Times New Roman"/>
          <w:b/>
          <w:color w:val="000000"/>
          <w:szCs w:val="24"/>
        </w:rPr>
        <w:t>untuk</w:t>
      </w:r>
      <w:proofErr w:type="spellEnd"/>
      <w:r w:rsidRPr="006B59AF">
        <w:rPr>
          <w:rFonts w:cs="Times New Roman"/>
          <w:b/>
          <w:color w:val="000000"/>
          <w:szCs w:val="24"/>
        </w:rPr>
        <w:t xml:space="preserve"> </w:t>
      </w:r>
      <w:proofErr w:type="spellStart"/>
      <w:r w:rsidRPr="006B59AF">
        <w:rPr>
          <w:rFonts w:cs="Times New Roman"/>
          <w:b/>
          <w:color w:val="000000"/>
          <w:szCs w:val="24"/>
        </w:rPr>
        <w:t>diakuisisi</w:t>
      </w:r>
      <w:proofErr w:type="spellEnd"/>
      <w:r w:rsidRPr="006B59AF">
        <w:rPr>
          <w:rFonts w:cs="Times New Roman"/>
          <w:b/>
          <w:color w:val="000000"/>
          <w:szCs w:val="24"/>
        </w:rPr>
        <w:t xml:space="preserve"> pada </w:t>
      </w:r>
      <w:proofErr w:type="spellStart"/>
      <w:r w:rsidRPr="006B59AF">
        <w:rPr>
          <w:rFonts w:cs="Times New Roman"/>
          <w:b/>
          <w:color w:val="000000"/>
          <w:szCs w:val="24"/>
        </w:rPr>
        <w:t>waktu</w:t>
      </w:r>
      <w:proofErr w:type="spellEnd"/>
      <w:r w:rsidRPr="006B59AF">
        <w:rPr>
          <w:rFonts w:cs="Times New Roman"/>
          <w:b/>
          <w:color w:val="000000"/>
          <w:szCs w:val="24"/>
        </w:rPr>
        <w:t xml:space="preserve"> dan </w:t>
      </w:r>
      <w:proofErr w:type="spellStart"/>
      <w:r w:rsidRPr="006B59AF">
        <w:rPr>
          <w:rFonts w:cs="Times New Roman"/>
          <w:b/>
          <w:color w:val="000000"/>
          <w:szCs w:val="24"/>
        </w:rPr>
        <w:t>harga</w:t>
      </w:r>
      <w:proofErr w:type="spellEnd"/>
      <w:r w:rsidRPr="006B59AF">
        <w:rPr>
          <w:rFonts w:cs="Times New Roman"/>
          <w:b/>
          <w:color w:val="000000"/>
          <w:szCs w:val="24"/>
        </w:rPr>
        <w:t xml:space="preserve"> </w:t>
      </w:r>
      <w:proofErr w:type="spellStart"/>
      <w:r w:rsidRPr="006B59AF">
        <w:rPr>
          <w:rFonts w:cs="Times New Roman"/>
          <w:b/>
          <w:color w:val="000000"/>
          <w:szCs w:val="24"/>
        </w:rPr>
        <w:t>tertentu</w:t>
      </w:r>
      <w:proofErr w:type="spellEnd"/>
      <w:r w:rsidRPr="006B59AF">
        <w:rPr>
          <w:rFonts w:cs="Times New Roman"/>
          <w:b/>
          <w:color w:val="000000"/>
          <w:szCs w:val="24"/>
        </w:rPr>
        <w:t xml:space="preserve">. Ketika </w:t>
      </w:r>
      <w:proofErr w:type="spellStart"/>
      <w:r w:rsidRPr="006B59AF">
        <w:rPr>
          <w:rFonts w:cs="Times New Roman"/>
          <w:b/>
          <w:color w:val="000000"/>
          <w:szCs w:val="24"/>
        </w:rPr>
        <w:t>waran</w:t>
      </w:r>
      <w:proofErr w:type="spellEnd"/>
      <w:r w:rsidRPr="006B59AF">
        <w:rPr>
          <w:rFonts w:cs="Times New Roman"/>
          <w:b/>
          <w:color w:val="000000"/>
          <w:szCs w:val="24"/>
        </w:rPr>
        <w:t xml:space="preserve"> </w:t>
      </w:r>
      <w:proofErr w:type="spellStart"/>
      <w:r w:rsidRPr="006B59AF">
        <w:rPr>
          <w:rFonts w:cs="Times New Roman"/>
          <w:b/>
          <w:color w:val="000000"/>
          <w:szCs w:val="24"/>
        </w:rPr>
        <w:t>digabungkan</w:t>
      </w:r>
      <w:proofErr w:type="spellEnd"/>
      <w:r w:rsidRPr="006B59AF">
        <w:rPr>
          <w:rFonts w:cs="Times New Roman"/>
          <w:b/>
          <w:color w:val="000000"/>
          <w:szCs w:val="24"/>
        </w:rPr>
        <w:t xml:space="preserve"> </w:t>
      </w:r>
      <w:proofErr w:type="spellStart"/>
      <w:r w:rsidRPr="006B59AF">
        <w:rPr>
          <w:rFonts w:cs="Times New Roman"/>
          <w:b/>
          <w:color w:val="000000"/>
          <w:szCs w:val="24"/>
        </w:rPr>
        <w:t>dengan</w:t>
      </w:r>
      <w:proofErr w:type="spellEnd"/>
      <w:r w:rsidRPr="006B59AF">
        <w:rPr>
          <w:rFonts w:cs="Times New Roman"/>
          <w:b/>
          <w:color w:val="000000"/>
          <w:szCs w:val="24"/>
        </w:rPr>
        <w:t xml:space="preserve"> </w:t>
      </w:r>
      <w:proofErr w:type="spellStart"/>
      <w:r w:rsidRPr="006B59AF">
        <w:rPr>
          <w:rFonts w:cs="Times New Roman"/>
          <w:b/>
          <w:color w:val="000000"/>
          <w:szCs w:val="24"/>
        </w:rPr>
        <w:t>sekuritas</w:t>
      </w:r>
      <w:proofErr w:type="spellEnd"/>
      <w:r w:rsidRPr="006B59AF">
        <w:rPr>
          <w:rFonts w:cs="Times New Roman"/>
          <w:b/>
          <w:color w:val="000000"/>
          <w:szCs w:val="24"/>
        </w:rPr>
        <w:t xml:space="preserve"> </w:t>
      </w:r>
      <w:proofErr w:type="spellStart"/>
      <w:r w:rsidRPr="006B59AF">
        <w:rPr>
          <w:rFonts w:cs="Times New Roman"/>
          <w:b/>
          <w:color w:val="000000"/>
          <w:szCs w:val="24"/>
        </w:rPr>
        <w:t>lain</w:t>
      </w:r>
      <w:proofErr w:type="spellEnd"/>
      <w:r w:rsidRPr="006B59AF">
        <w:rPr>
          <w:rFonts w:cs="Times New Roman"/>
          <w:b/>
          <w:color w:val="000000"/>
          <w:szCs w:val="24"/>
        </w:rPr>
        <w:t xml:space="preserve">, </w:t>
      </w:r>
      <w:proofErr w:type="spellStart"/>
      <w:r w:rsidRPr="006B59AF">
        <w:rPr>
          <w:rFonts w:cs="Times New Roman"/>
          <w:b/>
          <w:color w:val="000000"/>
          <w:szCs w:val="24"/>
        </w:rPr>
        <w:t>seperti</w:t>
      </w:r>
      <w:proofErr w:type="spellEnd"/>
      <w:r w:rsidRPr="006B59AF">
        <w:rPr>
          <w:rFonts w:cs="Times New Roman"/>
          <w:b/>
          <w:color w:val="000000"/>
          <w:szCs w:val="24"/>
        </w:rPr>
        <w:t xml:space="preserve"> </w:t>
      </w:r>
      <w:proofErr w:type="spellStart"/>
      <w:r w:rsidRPr="006B59AF">
        <w:rPr>
          <w:rFonts w:cs="Times New Roman"/>
          <w:b/>
          <w:color w:val="000000"/>
          <w:szCs w:val="24"/>
        </w:rPr>
        <w:t>saham</w:t>
      </w:r>
      <w:proofErr w:type="spellEnd"/>
      <w:r w:rsidRPr="006B59AF">
        <w:rPr>
          <w:rFonts w:cs="Times New Roman"/>
          <w:b/>
          <w:color w:val="000000"/>
          <w:szCs w:val="24"/>
        </w:rPr>
        <w:t xml:space="preserve"> </w:t>
      </w:r>
      <w:proofErr w:type="spellStart"/>
      <w:r w:rsidRPr="006B59AF">
        <w:rPr>
          <w:rFonts w:cs="Times New Roman"/>
          <w:b/>
          <w:color w:val="000000"/>
          <w:szCs w:val="24"/>
        </w:rPr>
        <w:t>atau</w:t>
      </w:r>
      <w:proofErr w:type="spellEnd"/>
      <w:r w:rsidRPr="006B59AF">
        <w:rPr>
          <w:rFonts w:cs="Times New Roman"/>
          <w:b/>
          <w:color w:val="000000"/>
          <w:szCs w:val="24"/>
        </w:rPr>
        <w:t xml:space="preserve"> </w:t>
      </w:r>
      <w:proofErr w:type="spellStart"/>
      <w:r w:rsidRPr="006B59AF">
        <w:rPr>
          <w:rFonts w:cs="Times New Roman"/>
          <w:b/>
          <w:color w:val="000000"/>
          <w:szCs w:val="24"/>
        </w:rPr>
        <w:t>obligasi</w:t>
      </w:r>
      <w:proofErr w:type="spellEnd"/>
      <w:r w:rsidRPr="006B59AF">
        <w:rPr>
          <w:rFonts w:cs="Times New Roman"/>
          <w:b/>
          <w:color w:val="000000"/>
          <w:szCs w:val="24"/>
        </w:rPr>
        <w:t xml:space="preserve">, </w:t>
      </w:r>
      <w:proofErr w:type="spellStart"/>
      <w:r w:rsidRPr="006B59AF">
        <w:rPr>
          <w:rFonts w:cs="Times New Roman"/>
          <w:b/>
          <w:color w:val="000000"/>
          <w:szCs w:val="24"/>
        </w:rPr>
        <w:t>penerbit</w:t>
      </w:r>
      <w:proofErr w:type="spellEnd"/>
      <w:r w:rsidRPr="006B59AF">
        <w:rPr>
          <w:rFonts w:cs="Times New Roman"/>
          <w:b/>
          <w:color w:val="000000"/>
          <w:szCs w:val="24"/>
        </w:rPr>
        <w:t xml:space="preserve"> </w:t>
      </w:r>
      <w:proofErr w:type="spellStart"/>
      <w:r w:rsidRPr="006B59AF">
        <w:rPr>
          <w:rFonts w:cs="Times New Roman"/>
          <w:b/>
          <w:color w:val="000000"/>
          <w:szCs w:val="24"/>
        </w:rPr>
        <w:t>harus</w:t>
      </w:r>
      <w:proofErr w:type="spellEnd"/>
      <w:r w:rsidRPr="006B59AF">
        <w:rPr>
          <w:rFonts w:cs="Times New Roman"/>
          <w:b/>
          <w:color w:val="000000"/>
          <w:szCs w:val="24"/>
        </w:rPr>
        <w:t xml:space="preserve"> </w:t>
      </w:r>
      <w:proofErr w:type="spellStart"/>
      <w:r w:rsidRPr="006B59AF">
        <w:rPr>
          <w:rFonts w:cs="Times New Roman"/>
          <w:b/>
          <w:color w:val="000000"/>
          <w:szCs w:val="24"/>
        </w:rPr>
        <w:t>memiliki</w:t>
      </w:r>
      <w:proofErr w:type="spellEnd"/>
      <w:r w:rsidRPr="006B59AF">
        <w:rPr>
          <w:rFonts w:cs="Times New Roman"/>
          <w:b/>
          <w:color w:val="000000"/>
          <w:szCs w:val="24"/>
        </w:rPr>
        <w:t xml:space="preserve"> </w:t>
      </w:r>
      <w:proofErr w:type="spellStart"/>
      <w:r w:rsidRPr="006B59AF">
        <w:rPr>
          <w:rFonts w:cs="Times New Roman"/>
          <w:b/>
          <w:color w:val="000000"/>
          <w:szCs w:val="24"/>
        </w:rPr>
        <w:t>saham</w:t>
      </w:r>
      <w:proofErr w:type="spellEnd"/>
      <w:r w:rsidRPr="006B59AF">
        <w:rPr>
          <w:rFonts w:cs="Times New Roman"/>
          <w:b/>
          <w:color w:val="000000"/>
          <w:szCs w:val="24"/>
        </w:rPr>
        <w:t xml:space="preserve"> yang </w:t>
      </w:r>
      <w:proofErr w:type="spellStart"/>
      <w:r w:rsidRPr="006B59AF">
        <w:rPr>
          <w:rFonts w:cs="Times New Roman"/>
          <w:b/>
          <w:color w:val="000000"/>
          <w:szCs w:val="24"/>
        </w:rPr>
        <w:t>ditujukan</w:t>
      </w:r>
      <w:proofErr w:type="spellEnd"/>
      <w:r w:rsidRPr="006B59AF">
        <w:rPr>
          <w:rFonts w:cs="Times New Roman"/>
          <w:b/>
          <w:color w:val="000000"/>
          <w:szCs w:val="24"/>
        </w:rPr>
        <w:t xml:space="preserve"> </w:t>
      </w:r>
      <w:proofErr w:type="spellStart"/>
      <w:r w:rsidRPr="006B59AF">
        <w:rPr>
          <w:rFonts w:cs="Times New Roman"/>
          <w:b/>
          <w:color w:val="000000"/>
          <w:szCs w:val="24"/>
        </w:rPr>
        <w:t>untuk</w:t>
      </w:r>
      <w:proofErr w:type="spellEnd"/>
      <w:r w:rsidRPr="006B59AF">
        <w:rPr>
          <w:rFonts w:cs="Times New Roman"/>
          <w:b/>
          <w:color w:val="000000"/>
          <w:szCs w:val="24"/>
        </w:rPr>
        <w:t xml:space="preserve"> </w:t>
      </w:r>
      <w:proofErr w:type="spellStart"/>
      <w:r w:rsidRPr="006B59AF">
        <w:rPr>
          <w:rFonts w:cs="Times New Roman"/>
          <w:b/>
          <w:color w:val="000000"/>
          <w:szCs w:val="24"/>
        </w:rPr>
        <w:t>dikonversi</w:t>
      </w:r>
      <w:proofErr w:type="spellEnd"/>
      <w:r w:rsidRPr="006B59AF">
        <w:rPr>
          <w:rFonts w:cs="Times New Roman"/>
          <w:b/>
          <w:color w:val="000000"/>
          <w:szCs w:val="24"/>
        </w:rPr>
        <w:t xml:space="preserve"> oleh </w:t>
      </w:r>
      <w:proofErr w:type="spellStart"/>
      <w:r w:rsidRPr="006B59AF">
        <w:rPr>
          <w:rFonts w:cs="Times New Roman"/>
          <w:b/>
          <w:color w:val="000000"/>
          <w:szCs w:val="24"/>
        </w:rPr>
        <w:t>pemegang</w:t>
      </w:r>
      <w:proofErr w:type="spellEnd"/>
      <w:r w:rsidRPr="006B59AF">
        <w:rPr>
          <w:rFonts w:cs="Times New Roman"/>
          <w:b/>
          <w:color w:val="000000"/>
          <w:szCs w:val="24"/>
        </w:rPr>
        <w:t xml:space="preserve"> </w:t>
      </w:r>
      <w:proofErr w:type="spellStart"/>
      <w:r w:rsidRPr="006B59AF">
        <w:rPr>
          <w:rFonts w:cs="Times New Roman"/>
          <w:b/>
          <w:color w:val="000000"/>
          <w:szCs w:val="24"/>
        </w:rPr>
        <w:t>waran</w:t>
      </w:r>
      <w:proofErr w:type="spellEnd"/>
      <w:r w:rsidRPr="006B59AF">
        <w:rPr>
          <w:rFonts w:cs="Times New Roman"/>
          <w:b/>
          <w:color w:val="000000"/>
          <w:szCs w:val="24"/>
        </w:rPr>
        <w:t xml:space="preserve">. </w:t>
      </w:r>
      <w:proofErr w:type="spellStart"/>
      <w:r w:rsidRPr="006B59AF">
        <w:rPr>
          <w:rFonts w:cs="Times New Roman"/>
          <w:b/>
          <w:color w:val="000000"/>
          <w:szCs w:val="24"/>
        </w:rPr>
        <w:t>Meskipun</w:t>
      </w:r>
      <w:proofErr w:type="spellEnd"/>
      <w:r w:rsidRPr="006B59AF">
        <w:rPr>
          <w:rFonts w:cs="Times New Roman"/>
          <w:b/>
          <w:color w:val="000000"/>
          <w:szCs w:val="24"/>
        </w:rPr>
        <w:t xml:space="preserve"> </w:t>
      </w:r>
      <w:proofErr w:type="spellStart"/>
      <w:r w:rsidRPr="006B59AF">
        <w:rPr>
          <w:rFonts w:cs="Times New Roman"/>
          <w:b/>
          <w:color w:val="000000"/>
          <w:szCs w:val="24"/>
        </w:rPr>
        <w:t>demikian</w:t>
      </w:r>
      <w:proofErr w:type="spellEnd"/>
      <w:r w:rsidRPr="006B59AF">
        <w:rPr>
          <w:rFonts w:cs="Times New Roman"/>
          <w:b/>
          <w:color w:val="000000"/>
          <w:szCs w:val="24"/>
        </w:rPr>
        <w:t xml:space="preserve">, </w:t>
      </w:r>
      <w:proofErr w:type="spellStart"/>
      <w:r w:rsidRPr="006B59AF">
        <w:rPr>
          <w:rFonts w:cs="Times New Roman"/>
          <w:b/>
          <w:color w:val="000000"/>
          <w:szCs w:val="24"/>
        </w:rPr>
        <w:t>jika</w:t>
      </w:r>
      <w:proofErr w:type="spellEnd"/>
      <w:r w:rsidRPr="006B59AF">
        <w:rPr>
          <w:rFonts w:cs="Times New Roman"/>
          <w:b/>
          <w:color w:val="000000"/>
          <w:szCs w:val="24"/>
        </w:rPr>
        <w:t xml:space="preserve"> </w:t>
      </w:r>
      <w:proofErr w:type="spellStart"/>
      <w:r w:rsidRPr="006B59AF">
        <w:rPr>
          <w:rFonts w:cs="Times New Roman"/>
          <w:b/>
          <w:color w:val="000000"/>
          <w:szCs w:val="24"/>
        </w:rPr>
        <w:t>waran</w:t>
      </w:r>
      <w:proofErr w:type="spellEnd"/>
      <w:r w:rsidRPr="006B59AF">
        <w:rPr>
          <w:rFonts w:cs="Times New Roman"/>
          <w:b/>
          <w:color w:val="000000"/>
          <w:szCs w:val="24"/>
        </w:rPr>
        <w:t xml:space="preserve">, </w:t>
      </w:r>
      <w:proofErr w:type="spellStart"/>
      <w:r w:rsidRPr="006B59AF">
        <w:rPr>
          <w:rFonts w:cs="Times New Roman"/>
          <w:b/>
          <w:color w:val="000000"/>
          <w:szCs w:val="24"/>
        </w:rPr>
        <w:t>saham</w:t>
      </w:r>
      <w:proofErr w:type="spellEnd"/>
      <w:r w:rsidRPr="006B59AF">
        <w:rPr>
          <w:rFonts w:cs="Times New Roman"/>
          <w:b/>
          <w:color w:val="000000"/>
          <w:szCs w:val="24"/>
        </w:rPr>
        <w:t xml:space="preserve">, </w:t>
      </w:r>
      <w:proofErr w:type="spellStart"/>
      <w:r w:rsidRPr="006B59AF">
        <w:rPr>
          <w:rFonts w:cs="Times New Roman"/>
          <w:b/>
          <w:color w:val="000000"/>
          <w:szCs w:val="24"/>
        </w:rPr>
        <w:t>atau</w:t>
      </w:r>
      <w:proofErr w:type="spellEnd"/>
      <w:r w:rsidRPr="006B59AF">
        <w:rPr>
          <w:rFonts w:cs="Times New Roman"/>
          <w:b/>
          <w:color w:val="000000"/>
          <w:szCs w:val="24"/>
        </w:rPr>
        <w:t xml:space="preserve"> </w:t>
      </w:r>
      <w:proofErr w:type="spellStart"/>
      <w:r w:rsidRPr="006B59AF">
        <w:rPr>
          <w:rFonts w:cs="Times New Roman"/>
          <w:b/>
          <w:color w:val="000000"/>
          <w:szCs w:val="24"/>
        </w:rPr>
        <w:t>obligasi</w:t>
      </w:r>
      <w:proofErr w:type="spellEnd"/>
      <w:r w:rsidRPr="006B59AF">
        <w:rPr>
          <w:rFonts w:cs="Times New Roman"/>
          <w:b/>
          <w:color w:val="000000"/>
          <w:szCs w:val="24"/>
        </w:rPr>
        <w:t xml:space="preserve"> </w:t>
      </w:r>
      <w:proofErr w:type="spellStart"/>
      <w:r w:rsidRPr="006B59AF">
        <w:rPr>
          <w:rFonts w:cs="Times New Roman"/>
          <w:b/>
          <w:color w:val="000000"/>
          <w:szCs w:val="24"/>
        </w:rPr>
        <w:t>masuk</w:t>
      </w:r>
      <w:proofErr w:type="spellEnd"/>
      <w:r w:rsidRPr="006B59AF">
        <w:rPr>
          <w:rFonts w:cs="Times New Roman"/>
          <w:b/>
          <w:color w:val="000000"/>
          <w:szCs w:val="24"/>
        </w:rPr>
        <w:t xml:space="preserve"> </w:t>
      </w:r>
      <w:proofErr w:type="spellStart"/>
      <w:r w:rsidRPr="006B59AF">
        <w:rPr>
          <w:rFonts w:cs="Times New Roman"/>
          <w:b/>
          <w:color w:val="000000"/>
          <w:szCs w:val="24"/>
        </w:rPr>
        <w:t>ke</w:t>
      </w:r>
      <w:proofErr w:type="spellEnd"/>
      <w:r w:rsidRPr="006B59AF">
        <w:rPr>
          <w:rFonts w:cs="Times New Roman"/>
          <w:b/>
          <w:color w:val="000000"/>
          <w:szCs w:val="24"/>
        </w:rPr>
        <w:t xml:space="preserve"> pasar, </w:t>
      </w:r>
      <w:proofErr w:type="spellStart"/>
      <w:r w:rsidRPr="006B59AF">
        <w:rPr>
          <w:rFonts w:cs="Times New Roman"/>
          <w:b/>
          <w:color w:val="000000"/>
          <w:szCs w:val="24"/>
        </w:rPr>
        <w:t>maka</w:t>
      </w:r>
      <w:proofErr w:type="spellEnd"/>
      <w:r w:rsidRPr="006B59AF">
        <w:rPr>
          <w:rFonts w:cs="Times New Roman"/>
          <w:b/>
          <w:color w:val="000000"/>
          <w:szCs w:val="24"/>
        </w:rPr>
        <w:t xml:space="preserve"> </w:t>
      </w:r>
      <w:proofErr w:type="spellStart"/>
      <w:r w:rsidRPr="006B59AF">
        <w:rPr>
          <w:rFonts w:cs="Times New Roman"/>
          <w:b/>
          <w:color w:val="000000"/>
          <w:szCs w:val="24"/>
        </w:rPr>
        <w:t>akan</w:t>
      </w:r>
      <w:proofErr w:type="spellEnd"/>
      <w:r w:rsidRPr="006B59AF">
        <w:rPr>
          <w:rFonts w:cs="Times New Roman"/>
          <w:b/>
          <w:color w:val="000000"/>
          <w:szCs w:val="24"/>
        </w:rPr>
        <w:t xml:space="preserve"> </w:t>
      </w:r>
      <w:proofErr w:type="spellStart"/>
      <w:r w:rsidRPr="006B59AF">
        <w:rPr>
          <w:rFonts w:cs="Times New Roman"/>
          <w:b/>
          <w:color w:val="000000"/>
          <w:szCs w:val="24"/>
        </w:rPr>
        <w:t>diperdagangkan</w:t>
      </w:r>
      <w:proofErr w:type="spellEnd"/>
      <w:r w:rsidRPr="006B59AF">
        <w:rPr>
          <w:rFonts w:cs="Times New Roman"/>
          <w:b/>
          <w:color w:val="000000"/>
          <w:szCs w:val="24"/>
        </w:rPr>
        <w:t xml:space="preserve"> </w:t>
      </w:r>
      <w:proofErr w:type="spellStart"/>
      <w:r w:rsidRPr="006B59AF">
        <w:rPr>
          <w:rFonts w:cs="Times New Roman"/>
          <w:b/>
          <w:color w:val="000000"/>
          <w:szCs w:val="24"/>
        </w:rPr>
        <w:t>secara</w:t>
      </w:r>
      <w:proofErr w:type="spellEnd"/>
      <w:r w:rsidRPr="006B59AF">
        <w:rPr>
          <w:rFonts w:cs="Times New Roman"/>
          <w:b/>
          <w:color w:val="000000"/>
          <w:szCs w:val="24"/>
        </w:rPr>
        <w:t xml:space="preserve"> </w:t>
      </w:r>
      <w:proofErr w:type="spellStart"/>
      <w:r w:rsidRPr="006B59AF">
        <w:rPr>
          <w:rFonts w:cs="Times New Roman"/>
          <w:b/>
          <w:color w:val="000000"/>
          <w:szCs w:val="24"/>
        </w:rPr>
        <w:t>independen</w:t>
      </w:r>
      <w:proofErr w:type="spellEnd"/>
    </w:p>
    <w:p w14:paraId="1A3AFD60" w14:textId="7EFD4A76" w:rsidR="00C95E46" w:rsidRDefault="00C95E46" w:rsidP="003E340D">
      <w:pPr>
        <w:pStyle w:val="ListParagraph"/>
        <w:numPr>
          <w:ilvl w:val="0"/>
          <w:numId w:val="15"/>
        </w:numPr>
        <w:tabs>
          <w:tab w:val="left" w:pos="3490"/>
        </w:tabs>
        <w:spacing w:line="360" w:lineRule="auto"/>
        <w:rPr>
          <w:rFonts w:cs="Times New Roman"/>
          <w:b/>
          <w:color w:val="000000"/>
          <w:szCs w:val="24"/>
        </w:rPr>
      </w:pPr>
      <w:r w:rsidRPr="00C95E46">
        <w:rPr>
          <w:rFonts w:cs="Times New Roman"/>
          <w:b/>
          <w:color w:val="000000"/>
          <w:szCs w:val="24"/>
        </w:rPr>
        <w:t>Right issue</w:t>
      </w:r>
    </w:p>
    <w:p w14:paraId="1B7CD8AA" w14:textId="01DA0394" w:rsidR="006B59AF" w:rsidRPr="00C95E46" w:rsidRDefault="003E340D" w:rsidP="003E340D">
      <w:pPr>
        <w:pStyle w:val="ListParagraph"/>
        <w:tabs>
          <w:tab w:val="left" w:pos="3490"/>
        </w:tabs>
        <w:spacing w:line="360" w:lineRule="auto"/>
        <w:ind w:left="1287"/>
        <w:rPr>
          <w:rFonts w:cs="Times New Roman"/>
          <w:b/>
          <w:color w:val="000000"/>
          <w:szCs w:val="24"/>
        </w:rPr>
      </w:pPr>
      <w:r w:rsidRPr="003E340D">
        <w:rPr>
          <w:rFonts w:cs="Times New Roman"/>
          <w:b/>
          <w:color w:val="000000"/>
          <w:szCs w:val="24"/>
        </w:rPr>
        <w:t xml:space="preserve">Right issue </w:t>
      </w:r>
      <w:proofErr w:type="spellStart"/>
      <w:r w:rsidRPr="003E340D">
        <w:rPr>
          <w:rFonts w:cs="Times New Roman"/>
          <w:b/>
          <w:color w:val="000000"/>
          <w:szCs w:val="24"/>
        </w:rPr>
        <w:t>ialah</w:t>
      </w:r>
      <w:proofErr w:type="spellEnd"/>
      <w:r w:rsidRPr="003E340D">
        <w:rPr>
          <w:rFonts w:cs="Times New Roman"/>
          <w:b/>
          <w:color w:val="000000"/>
          <w:szCs w:val="24"/>
        </w:rPr>
        <w:t xml:space="preserve"> </w:t>
      </w:r>
      <w:proofErr w:type="spellStart"/>
      <w:r w:rsidRPr="003E340D">
        <w:rPr>
          <w:rFonts w:cs="Times New Roman"/>
          <w:b/>
          <w:color w:val="000000"/>
          <w:szCs w:val="24"/>
        </w:rPr>
        <w:t>hak</w:t>
      </w:r>
      <w:proofErr w:type="spellEnd"/>
      <w:r w:rsidRPr="003E340D">
        <w:rPr>
          <w:rFonts w:cs="Times New Roman"/>
          <w:b/>
          <w:color w:val="000000"/>
          <w:szCs w:val="24"/>
        </w:rPr>
        <w:t xml:space="preserve"> </w:t>
      </w:r>
      <w:proofErr w:type="spellStart"/>
      <w:r w:rsidRPr="003E340D">
        <w:rPr>
          <w:rFonts w:cs="Times New Roman"/>
          <w:b/>
          <w:color w:val="000000"/>
          <w:szCs w:val="24"/>
        </w:rPr>
        <w:t>dari</w:t>
      </w:r>
      <w:proofErr w:type="spellEnd"/>
      <w:r w:rsidRPr="003E340D">
        <w:rPr>
          <w:rFonts w:cs="Times New Roman"/>
          <w:b/>
          <w:color w:val="000000"/>
          <w:szCs w:val="24"/>
        </w:rPr>
        <w:t xml:space="preserve"> </w:t>
      </w:r>
      <w:proofErr w:type="spellStart"/>
      <w:r w:rsidRPr="003E340D">
        <w:rPr>
          <w:rFonts w:cs="Times New Roman"/>
          <w:b/>
          <w:color w:val="000000"/>
          <w:szCs w:val="24"/>
        </w:rPr>
        <w:t>pemodal</w:t>
      </w:r>
      <w:proofErr w:type="spellEnd"/>
      <w:r w:rsidRPr="003E340D">
        <w:rPr>
          <w:rFonts w:cs="Times New Roman"/>
          <w:b/>
          <w:color w:val="000000"/>
          <w:szCs w:val="24"/>
        </w:rPr>
        <w:t xml:space="preserve"> yang </w:t>
      </w:r>
      <w:proofErr w:type="spellStart"/>
      <w:r w:rsidRPr="003E340D">
        <w:rPr>
          <w:rFonts w:cs="Times New Roman"/>
          <w:b/>
          <w:color w:val="000000"/>
          <w:szCs w:val="24"/>
        </w:rPr>
        <w:t>akan</w:t>
      </w:r>
      <w:proofErr w:type="spellEnd"/>
      <w:r w:rsidRPr="003E340D">
        <w:rPr>
          <w:rFonts w:cs="Times New Roman"/>
          <w:b/>
          <w:color w:val="000000"/>
          <w:szCs w:val="24"/>
        </w:rPr>
        <w:t xml:space="preserve"> </w:t>
      </w:r>
      <w:proofErr w:type="spellStart"/>
      <w:r w:rsidRPr="003E340D">
        <w:rPr>
          <w:rFonts w:cs="Times New Roman"/>
          <w:b/>
          <w:color w:val="000000"/>
          <w:szCs w:val="24"/>
        </w:rPr>
        <w:t>membeli</w:t>
      </w:r>
      <w:proofErr w:type="spellEnd"/>
      <w:r w:rsidRPr="003E340D">
        <w:rPr>
          <w:rFonts w:cs="Times New Roman"/>
          <w:b/>
          <w:color w:val="000000"/>
          <w:szCs w:val="24"/>
        </w:rPr>
        <w:t xml:space="preserve"> </w:t>
      </w:r>
      <w:proofErr w:type="spellStart"/>
      <w:r w:rsidRPr="003E340D">
        <w:rPr>
          <w:rFonts w:cs="Times New Roman"/>
          <w:b/>
          <w:color w:val="000000"/>
          <w:szCs w:val="24"/>
        </w:rPr>
        <w:t>saham</w:t>
      </w:r>
      <w:proofErr w:type="spellEnd"/>
      <w:r w:rsidRPr="003E340D">
        <w:rPr>
          <w:rFonts w:cs="Times New Roman"/>
          <w:b/>
          <w:color w:val="000000"/>
          <w:szCs w:val="24"/>
        </w:rPr>
        <w:t xml:space="preserve"> </w:t>
      </w:r>
      <w:proofErr w:type="spellStart"/>
      <w:r w:rsidRPr="003E340D">
        <w:rPr>
          <w:rFonts w:cs="Times New Roman"/>
          <w:b/>
          <w:color w:val="000000"/>
          <w:szCs w:val="24"/>
        </w:rPr>
        <w:t>baru</w:t>
      </w:r>
      <w:proofErr w:type="spellEnd"/>
      <w:r w:rsidRPr="003E340D">
        <w:rPr>
          <w:rFonts w:cs="Times New Roman"/>
          <w:b/>
          <w:color w:val="000000"/>
          <w:szCs w:val="24"/>
        </w:rPr>
        <w:t xml:space="preserve"> </w:t>
      </w:r>
      <w:proofErr w:type="spellStart"/>
      <w:r w:rsidRPr="003E340D">
        <w:rPr>
          <w:rFonts w:cs="Times New Roman"/>
          <w:b/>
          <w:color w:val="000000"/>
          <w:szCs w:val="24"/>
        </w:rPr>
        <w:t>akan</w:t>
      </w:r>
      <w:proofErr w:type="spellEnd"/>
      <w:r w:rsidRPr="003E340D">
        <w:rPr>
          <w:rFonts w:cs="Times New Roman"/>
          <w:b/>
          <w:color w:val="000000"/>
          <w:szCs w:val="24"/>
        </w:rPr>
        <w:t xml:space="preserve"> </w:t>
      </w:r>
      <w:proofErr w:type="spellStart"/>
      <w:r w:rsidRPr="003E340D">
        <w:rPr>
          <w:rFonts w:cs="Times New Roman"/>
          <w:b/>
          <w:color w:val="000000"/>
          <w:szCs w:val="24"/>
        </w:rPr>
        <w:t>dikeluarkan</w:t>
      </w:r>
      <w:proofErr w:type="spellEnd"/>
      <w:r w:rsidRPr="003E340D">
        <w:rPr>
          <w:rFonts w:cs="Times New Roman"/>
          <w:b/>
          <w:color w:val="000000"/>
          <w:szCs w:val="24"/>
        </w:rPr>
        <w:t xml:space="preserve"> </w:t>
      </w:r>
      <w:proofErr w:type="spellStart"/>
      <w:r w:rsidRPr="003E340D">
        <w:rPr>
          <w:rFonts w:cs="Times New Roman"/>
          <w:b/>
          <w:color w:val="000000"/>
          <w:szCs w:val="24"/>
        </w:rPr>
        <w:t>dari</w:t>
      </w:r>
      <w:proofErr w:type="spellEnd"/>
      <w:r w:rsidRPr="003E340D">
        <w:rPr>
          <w:rFonts w:cs="Times New Roman"/>
          <w:b/>
          <w:color w:val="000000"/>
          <w:szCs w:val="24"/>
        </w:rPr>
        <w:t xml:space="preserve"> </w:t>
      </w:r>
      <w:proofErr w:type="spellStart"/>
      <w:r w:rsidRPr="003E340D">
        <w:rPr>
          <w:rFonts w:cs="Times New Roman"/>
          <w:b/>
          <w:color w:val="000000"/>
          <w:szCs w:val="24"/>
        </w:rPr>
        <w:t>emiten</w:t>
      </w:r>
      <w:proofErr w:type="spellEnd"/>
      <w:r w:rsidRPr="003E340D">
        <w:rPr>
          <w:rFonts w:cs="Times New Roman"/>
          <w:b/>
          <w:color w:val="000000"/>
          <w:szCs w:val="24"/>
        </w:rPr>
        <w:t xml:space="preserve">. Karena </w:t>
      </w:r>
      <w:proofErr w:type="spellStart"/>
      <w:r w:rsidRPr="003E340D">
        <w:rPr>
          <w:rFonts w:cs="Times New Roman"/>
          <w:b/>
          <w:color w:val="000000"/>
          <w:szCs w:val="24"/>
        </w:rPr>
        <w:t>merupakan</w:t>
      </w:r>
      <w:proofErr w:type="spellEnd"/>
      <w:r w:rsidRPr="003E340D">
        <w:rPr>
          <w:rFonts w:cs="Times New Roman"/>
          <w:b/>
          <w:color w:val="000000"/>
          <w:szCs w:val="24"/>
        </w:rPr>
        <w:t xml:space="preserve"> </w:t>
      </w:r>
      <w:proofErr w:type="spellStart"/>
      <w:r w:rsidRPr="003E340D">
        <w:rPr>
          <w:rFonts w:cs="Times New Roman"/>
          <w:b/>
          <w:color w:val="000000"/>
          <w:szCs w:val="24"/>
        </w:rPr>
        <w:t>hak</w:t>
      </w:r>
      <w:proofErr w:type="spellEnd"/>
      <w:r w:rsidRPr="003E340D">
        <w:rPr>
          <w:rFonts w:cs="Times New Roman"/>
          <w:b/>
          <w:color w:val="000000"/>
          <w:szCs w:val="24"/>
        </w:rPr>
        <w:t xml:space="preserve">, </w:t>
      </w:r>
      <w:proofErr w:type="spellStart"/>
      <w:r w:rsidRPr="003E340D">
        <w:rPr>
          <w:rFonts w:cs="Times New Roman"/>
          <w:b/>
          <w:color w:val="000000"/>
          <w:szCs w:val="24"/>
        </w:rPr>
        <w:t>maka</w:t>
      </w:r>
      <w:proofErr w:type="spellEnd"/>
      <w:r w:rsidRPr="003E340D">
        <w:rPr>
          <w:rFonts w:cs="Times New Roman"/>
          <w:b/>
          <w:color w:val="000000"/>
          <w:szCs w:val="24"/>
        </w:rPr>
        <w:t xml:space="preserve"> investor </w:t>
      </w:r>
      <w:proofErr w:type="spellStart"/>
      <w:r w:rsidRPr="003E340D">
        <w:rPr>
          <w:rFonts w:cs="Times New Roman"/>
          <w:b/>
          <w:color w:val="000000"/>
          <w:szCs w:val="24"/>
        </w:rPr>
        <w:t>tidak</w:t>
      </w:r>
      <w:proofErr w:type="spellEnd"/>
      <w:r w:rsidRPr="003E340D">
        <w:rPr>
          <w:rFonts w:cs="Times New Roman"/>
          <w:b/>
          <w:color w:val="000000"/>
          <w:szCs w:val="24"/>
        </w:rPr>
        <w:t xml:space="preserve"> </w:t>
      </w:r>
      <w:proofErr w:type="spellStart"/>
      <w:r w:rsidRPr="003E340D">
        <w:rPr>
          <w:rFonts w:cs="Times New Roman"/>
          <w:b/>
          <w:color w:val="000000"/>
          <w:szCs w:val="24"/>
        </w:rPr>
        <w:t>ikut</w:t>
      </w:r>
      <w:proofErr w:type="spellEnd"/>
      <w:r w:rsidRPr="003E340D">
        <w:rPr>
          <w:rFonts w:cs="Times New Roman"/>
          <w:b/>
          <w:color w:val="000000"/>
          <w:szCs w:val="24"/>
        </w:rPr>
        <w:t xml:space="preserve"> </w:t>
      </w:r>
      <w:proofErr w:type="spellStart"/>
      <w:r w:rsidRPr="003E340D">
        <w:rPr>
          <w:rFonts w:cs="Times New Roman"/>
          <w:b/>
          <w:color w:val="000000"/>
          <w:szCs w:val="24"/>
        </w:rPr>
        <w:t>andil</w:t>
      </w:r>
      <w:proofErr w:type="spellEnd"/>
      <w:r w:rsidRPr="003E340D">
        <w:rPr>
          <w:rFonts w:cs="Times New Roman"/>
          <w:b/>
          <w:color w:val="000000"/>
          <w:szCs w:val="24"/>
        </w:rPr>
        <w:t xml:space="preserve"> </w:t>
      </w:r>
      <w:proofErr w:type="spellStart"/>
      <w:r w:rsidRPr="003E340D">
        <w:rPr>
          <w:rFonts w:cs="Times New Roman"/>
          <w:b/>
          <w:color w:val="000000"/>
          <w:szCs w:val="24"/>
        </w:rPr>
        <w:t>untuk</w:t>
      </w:r>
      <w:proofErr w:type="spellEnd"/>
      <w:r w:rsidRPr="003E340D">
        <w:rPr>
          <w:rFonts w:cs="Times New Roman"/>
          <w:b/>
          <w:color w:val="000000"/>
          <w:szCs w:val="24"/>
        </w:rPr>
        <w:t xml:space="preserve"> </w:t>
      </w:r>
      <w:proofErr w:type="spellStart"/>
      <w:r w:rsidRPr="003E340D">
        <w:rPr>
          <w:rFonts w:cs="Times New Roman"/>
          <w:b/>
          <w:color w:val="000000"/>
          <w:szCs w:val="24"/>
        </w:rPr>
        <w:t>membelinya</w:t>
      </w:r>
      <w:proofErr w:type="spellEnd"/>
      <w:r w:rsidRPr="003E340D">
        <w:rPr>
          <w:rFonts w:cs="Times New Roman"/>
          <w:b/>
          <w:color w:val="000000"/>
          <w:szCs w:val="24"/>
        </w:rPr>
        <w:t xml:space="preserve"> yang mana </w:t>
      </w:r>
      <w:proofErr w:type="spellStart"/>
      <w:r w:rsidRPr="003E340D">
        <w:rPr>
          <w:rFonts w:cs="Times New Roman"/>
          <w:b/>
          <w:color w:val="000000"/>
          <w:szCs w:val="24"/>
        </w:rPr>
        <w:t>berbeda</w:t>
      </w:r>
      <w:proofErr w:type="spellEnd"/>
      <w:r w:rsidRPr="003E340D">
        <w:rPr>
          <w:rFonts w:cs="Times New Roman"/>
          <w:b/>
          <w:color w:val="000000"/>
          <w:szCs w:val="24"/>
        </w:rPr>
        <w:t xml:space="preserve"> </w:t>
      </w:r>
      <w:proofErr w:type="spellStart"/>
      <w:r w:rsidRPr="003E340D">
        <w:rPr>
          <w:rFonts w:cs="Times New Roman"/>
          <w:b/>
          <w:color w:val="000000"/>
          <w:szCs w:val="24"/>
        </w:rPr>
        <w:t>dengan</w:t>
      </w:r>
      <w:proofErr w:type="spellEnd"/>
      <w:r w:rsidRPr="003E340D">
        <w:rPr>
          <w:rFonts w:cs="Times New Roman"/>
          <w:b/>
          <w:color w:val="000000"/>
          <w:szCs w:val="24"/>
        </w:rPr>
        <w:t xml:space="preserve"> </w:t>
      </w:r>
      <w:proofErr w:type="spellStart"/>
      <w:r w:rsidRPr="003E340D">
        <w:rPr>
          <w:rFonts w:cs="Times New Roman"/>
          <w:b/>
          <w:color w:val="000000"/>
          <w:szCs w:val="24"/>
        </w:rPr>
        <w:t>dividen</w:t>
      </w:r>
      <w:proofErr w:type="spellEnd"/>
      <w:r w:rsidRPr="003E340D">
        <w:rPr>
          <w:rFonts w:cs="Times New Roman"/>
          <w:b/>
          <w:color w:val="000000"/>
          <w:szCs w:val="24"/>
        </w:rPr>
        <w:t xml:space="preserve"> </w:t>
      </w:r>
      <w:proofErr w:type="spellStart"/>
      <w:r w:rsidRPr="003E340D">
        <w:rPr>
          <w:rFonts w:cs="Times New Roman"/>
          <w:b/>
          <w:color w:val="000000"/>
          <w:szCs w:val="24"/>
        </w:rPr>
        <w:t>saham</w:t>
      </w:r>
      <w:proofErr w:type="spellEnd"/>
      <w:r w:rsidRPr="003E340D">
        <w:rPr>
          <w:rFonts w:cs="Times New Roman"/>
          <w:b/>
          <w:color w:val="000000"/>
          <w:szCs w:val="24"/>
        </w:rPr>
        <w:t xml:space="preserve"> </w:t>
      </w:r>
      <w:proofErr w:type="spellStart"/>
      <w:r w:rsidRPr="003E340D">
        <w:rPr>
          <w:rFonts w:cs="Times New Roman"/>
          <w:b/>
          <w:color w:val="000000"/>
          <w:szCs w:val="24"/>
        </w:rPr>
        <w:t>atau</w:t>
      </w:r>
      <w:proofErr w:type="spellEnd"/>
      <w:r w:rsidRPr="003E340D">
        <w:rPr>
          <w:rFonts w:cs="Times New Roman"/>
          <w:b/>
          <w:color w:val="000000"/>
          <w:szCs w:val="24"/>
        </w:rPr>
        <w:t xml:space="preserve"> </w:t>
      </w:r>
      <w:proofErr w:type="spellStart"/>
      <w:r w:rsidRPr="003E340D">
        <w:rPr>
          <w:rFonts w:cs="Times New Roman"/>
          <w:b/>
          <w:color w:val="000000"/>
          <w:szCs w:val="24"/>
        </w:rPr>
        <w:t>saham</w:t>
      </w:r>
      <w:proofErr w:type="spellEnd"/>
      <w:r w:rsidRPr="003E340D">
        <w:rPr>
          <w:rFonts w:cs="Times New Roman"/>
          <w:b/>
          <w:color w:val="000000"/>
          <w:szCs w:val="24"/>
        </w:rPr>
        <w:t xml:space="preserve"> bonus. Right issue </w:t>
      </w:r>
      <w:proofErr w:type="spellStart"/>
      <w:r w:rsidRPr="003E340D">
        <w:rPr>
          <w:rFonts w:cs="Times New Roman"/>
          <w:b/>
          <w:color w:val="000000"/>
          <w:szCs w:val="24"/>
        </w:rPr>
        <w:t>dapat</w:t>
      </w:r>
      <w:proofErr w:type="spellEnd"/>
      <w:r w:rsidRPr="003E340D">
        <w:rPr>
          <w:rFonts w:cs="Times New Roman"/>
          <w:b/>
          <w:color w:val="000000"/>
          <w:szCs w:val="24"/>
        </w:rPr>
        <w:t xml:space="preserve"> </w:t>
      </w:r>
      <w:proofErr w:type="spellStart"/>
      <w:r w:rsidRPr="003E340D">
        <w:rPr>
          <w:rFonts w:cs="Times New Roman"/>
          <w:b/>
          <w:color w:val="000000"/>
          <w:szCs w:val="24"/>
        </w:rPr>
        <w:t>diperdagangkan</w:t>
      </w:r>
      <w:proofErr w:type="spellEnd"/>
      <w:r w:rsidRPr="003E340D">
        <w:rPr>
          <w:rFonts w:cs="Times New Roman"/>
          <w:b/>
          <w:color w:val="000000"/>
          <w:szCs w:val="24"/>
        </w:rPr>
        <w:t xml:space="preserve"> </w:t>
      </w:r>
      <w:proofErr w:type="spellStart"/>
      <w:r w:rsidRPr="003E340D">
        <w:rPr>
          <w:rFonts w:cs="Times New Roman"/>
          <w:b/>
          <w:color w:val="000000"/>
          <w:szCs w:val="24"/>
        </w:rPr>
        <w:t>karena</w:t>
      </w:r>
      <w:proofErr w:type="spellEnd"/>
      <w:r w:rsidRPr="003E340D">
        <w:rPr>
          <w:rFonts w:cs="Times New Roman"/>
          <w:b/>
          <w:color w:val="000000"/>
          <w:szCs w:val="24"/>
        </w:rPr>
        <w:t xml:space="preserve"> </w:t>
      </w:r>
      <w:proofErr w:type="spellStart"/>
      <w:r w:rsidRPr="003E340D">
        <w:rPr>
          <w:rFonts w:cs="Times New Roman"/>
          <w:b/>
          <w:color w:val="000000"/>
          <w:szCs w:val="24"/>
        </w:rPr>
        <w:t>dapat</w:t>
      </w:r>
      <w:proofErr w:type="spellEnd"/>
      <w:r w:rsidRPr="003E340D">
        <w:rPr>
          <w:rFonts w:cs="Times New Roman"/>
          <w:b/>
          <w:color w:val="000000"/>
          <w:szCs w:val="24"/>
        </w:rPr>
        <w:t xml:space="preserve"> </w:t>
      </w:r>
      <w:proofErr w:type="spellStart"/>
      <w:r w:rsidRPr="003E340D">
        <w:rPr>
          <w:rFonts w:cs="Times New Roman"/>
          <w:b/>
          <w:color w:val="000000"/>
          <w:szCs w:val="24"/>
        </w:rPr>
        <w:t>menghasilkan</w:t>
      </w:r>
      <w:proofErr w:type="spellEnd"/>
      <w:r w:rsidRPr="003E340D">
        <w:rPr>
          <w:rFonts w:cs="Times New Roman"/>
          <w:b/>
          <w:color w:val="000000"/>
          <w:szCs w:val="24"/>
        </w:rPr>
        <w:t xml:space="preserve"> </w:t>
      </w:r>
      <w:proofErr w:type="spellStart"/>
      <w:r w:rsidRPr="003E340D">
        <w:rPr>
          <w:rFonts w:cs="Times New Roman"/>
          <w:b/>
          <w:color w:val="000000"/>
          <w:szCs w:val="24"/>
        </w:rPr>
        <w:t>penghasilan</w:t>
      </w:r>
      <w:proofErr w:type="spellEnd"/>
      <w:r w:rsidRPr="003E340D">
        <w:rPr>
          <w:rFonts w:cs="Times New Roman"/>
          <w:b/>
          <w:color w:val="000000"/>
          <w:szCs w:val="24"/>
        </w:rPr>
        <w:t xml:space="preserve"> </w:t>
      </w:r>
      <w:proofErr w:type="spellStart"/>
      <w:r w:rsidRPr="003E340D">
        <w:rPr>
          <w:rFonts w:cs="Times New Roman"/>
          <w:b/>
          <w:color w:val="000000"/>
          <w:szCs w:val="24"/>
        </w:rPr>
        <w:t>sama</w:t>
      </w:r>
      <w:proofErr w:type="spellEnd"/>
      <w:r w:rsidRPr="003E340D">
        <w:rPr>
          <w:rFonts w:cs="Times New Roman"/>
          <w:b/>
          <w:color w:val="000000"/>
          <w:szCs w:val="24"/>
        </w:rPr>
        <w:t xml:space="preserve"> </w:t>
      </w:r>
      <w:proofErr w:type="spellStart"/>
      <w:r w:rsidRPr="003E340D">
        <w:rPr>
          <w:rFonts w:cs="Times New Roman"/>
          <w:b/>
          <w:color w:val="000000"/>
          <w:szCs w:val="24"/>
        </w:rPr>
        <w:t>hal</w:t>
      </w:r>
      <w:proofErr w:type="spellEnd"/>
      <w:r w:rsidRPr="003E340D">
        <w:rPr>
          <w:rFonts w:cs="Times New Roman"/>
          <w:b/>
          <w:color w:val="000000"/>
          <w:szCs w:val="24"/>
        </w:rPr>
        <w:t xml:space="preserve"> </w:t>
      </w:r>
      <w:proofErr w:type="spellStart"/>
      <w:r w:rsidRPr="003E340D">
        <w:rPr>
          <w:rFonts w:cs="Times New Roman"/>
          <w:b/>
          <w:color w:val="000000"/>
          <w:szCs w:val="24"/>
        </w:rPr>
        <w:t>nya</w:t>
      </w:r>
      <w:proofErr w:type="spellEnd"/>
      <w:r w:rsidRPr="003E340D">
        <w:rPr>
          <w:rFonts w:cs="Times New Roman"/>
          <w:b/>
          <w:color w:val="000000"/>
          <w:szCs w:val="24"/>
        </w:rPr>
        <w:t xml:space="preserve"> </w:t>
      </w:r>
      <w:proofErr w:type="spellStart"/>
      <w:r w:rsidRPr="003E340D">
        <w:rPr>
          <w:rFonts w:cs="Times New Roman"/>
          <w:b/>
          <w:color w:val="000000"/>
          <w:szCs w:val="24"/>
        </w:rPr>
        <w:t>dengan</w:t>
      </w:r>
      <w:proofErr w:type="spellEnd"/>
      <w:r w:rsidRPr="003E340D">
        <w:rPr>
          <w:rFonts w:cs="Times New Roman"/>
          <w:b/>
          <w:color w:val="000000"/>
          <w:szCs w:val="24"/>
        </w:rPr>
        <w:t xml:space="preserve"> </w:t>
      </w:r>
      <w:proofErr w:type="spellStart"/>
      <w:r w:rsidRPr="003E340D">
        <w:rPr>
          <w:rFonts w:cs="Times New Roman"/>
          <w:b/>
          <w:color w:val="000000"/>
          <w:szCs w:val="24"/>
        </w:rPr>
        <w:t>membeli</w:t>
      </w:r>
      <w:proofErr w:type="spellEnd"/>
      <w:r w:rsidRPr="003E340D">
        <w:rPr>
          <w:rFonts w:cs="Times New Roman"/>
          <w:b/>
          <w:color w:val="000000"/>
          <w:szCs w:val="24"/>
        </w:rPr>
        <w:t xml:space="preserve"> </w:t>
      </w:r>
      <w:proofErr w:type="spellStart"/>
      <w:r w:rsidRPr="003E340D">
        <w:rPr>
          <w:rFonts w:cs="Times New Roman"/>
          <w:b/>
          <w:color w:val="000000"/>
          <w:szCs w:val="24"/>
        </w:rPr>
        <w:t>saham</w:t>
      </w:r>
      <w:proofErr w:type="spellEnd"/>
      <w:r w:rsidRPr="003E340D">
        <w:rPr>
          <w:rFonts w:cs="Times New Roman"/>
          <w:b/>
          <w:color w:val="000000"/>
          <w:szCs w:val="24"/>
        </w:rPr>
        <w:t xml:space="preserve"> </w:t>
      </w:r>
      <w:proofErr w:type="spellStart"/>
      <w:r w:rsidRPr="003E340D">
        <w:rPr>
          <w:rFonts w:cs="Times New Roman"/>
          <w:b/>
          <w:color w:val="000000"/>
          <w:szCs w:val="24"/>
        </w:rPr>
        <w:t>tetapi</w:t>
      </w:r>
      <w:proofErr w:type="spellEnd"/>
      <w:r w:rsidRPr="003E340D">
        <w:rPr>
          <w:rFonts w:cs="Times New Roman"/>
          <w:b/>
          <w:color w:val="000000"/>
          <w:szCs w:val="24"/>
        </w:rPr>
        <w:t xml:space="preserve"> modal yang </w:t>
      </w:r>
      <w:proofErr w:type="spellStart"/>
      <w:r w:rsidRPr="003E340D">
        <w:rPr>
          <w:rFonts w:cs="Times New Roman"/>
          <w:b/>
          <w:color w:val="000000"/>
          <w:szCs w:val="24"/>
        </w:rPr>
        <w:t>rendah</w:t>
      </w:r>
      <w:proofErr w:type="spellEnd"/>
      <w:r w:rsidRPr="003E340D">
        <w:rPr>
          <w:rFonts w:cs="Times New Roman"/>
          <w:b/>
          <w:color w:val="000000"/>
          <w:szCs w:val="24"/>
        </w:rPr>
        <w:t xml:space="preserve">. Harga </w:t>
      </w:r>
      <w:proofErr w:type="spellStart"/>
      <w:r w:rsidRPr="003E340D">
        <w:rPr>
          <w:rFonts w:cs="Times New Roman"/>
          <w:b/>
          <w:color w:val="000000"/>
          <w:szCs w:val="24"/>
        </w:rPr>
        <w:t>saham</w:t>
      </w:r>
      <w:proofErr w:type="spellEnd"/>
      <w:r w:rsidRPr="003E340D">
        <w:rPr>
          <w:rFonts w:cs="Times New Roman"/>
          <w:b/>
          <w:color w:val="000000"/>
          <w:szCs w:val="24"/>
        </w:rPr>
        <w:t xml:space="preserve"> right issue </w:t>
      </w:r>
      <w:proofErr w:type="spellStart"/>
      <w:r w:rsidRPr="003E340D">
        <w:rPr>
          <w:rFonts w:cs="Times New Roman"/>
          <w:b/>
          <w:color w:val="000000"/>
          <w:szCs w:val="24"/>
        </w:rPr>
        <w:t>lebuh</w:t>
      </w:r>
      <w:proofErr w:type="spellEnd"/>
      <w:r w:rsidRPr="003E340D">
        <w:rPr>
          <w:rFonts w:cs="Times New Roman"/>
          <w:b/>
          <w:color w:val="000000"/>
          <w:szCs w:val="24"/>
        </w:rPr>
        <w:t xml:space="preserve"> </w:t>
      </w:r>
      <w:proofErr w:type="spellStart"/>
      <w:r w:rsidRPr="003E340D">
        <w:rPr>
          <w:rFonts w:cs="Times New Roman"/>
          <w:b/>
          <w:color w:val="000000"/>
          <w:szCs w:val="24"/>
        </w:rPr>
        <w:t>murah</w:t>
      </w:r>
      <w:proofErr w:type="spellEnd"/>
      <w:r w:rsidRPr="003E340D">
        <w:rPr>
          <w:rFonts w:cs="Times New Roman"/>
          <w:b/>
          <w:color w:val="000000"/>
          <w:szCs w:val="24"/>
        </w:rPr>
        <w:t xml:space="preserve"> </w:t>
      </w:r>
      <w:proofErr w:type="spellStart"/>
      <w:r w:rsidRPr="003E340D">
        <w:rPr>
          <w:rFonts w:cs="Times New Roman"/>
          <w:b/>
          <w:color w:val="000000"/>
          <w:szCs w:val="24"/>
        </w:rPr>
        <w:t>dari</w:t>
      </w:r>
      <w:proofErr w:type="spellEnd"/>
      <w:r w:rsidRPr="003E340D">
        <w:rPr>
          <w:rFonts w:cs="Times New Roman"/>
          <w:b/>
          <w:color w:val="000000"/>
          <w:szCs w:val="24"/>
        </w:rPr>
        <w:t xml:space="preserve"> </w:t>
      </w:r>
      <w:proofErr w:type="spellStart"/>
      <w:r w:rsidRPr="003E340D">
        <w:rPr>
          <w:rFonts w:cs="Times New Roman"/>
          <w:b/>
          <w:color w:val="000000"/>
          <w:szCs w:val="24"/>
        </w:rPr>
        <w:t>saham</w:t>
      </w:r>
      <w:proofErr w:type="spellEnd"/>
      <w:r w:rsidRPr="003E340D">
        <w:rPr>
          <w:rFonts w:cs="Times New Roman"/>
          <w:b/>
          <w:color w:val="000000"/>
          <w:szCs w:val="24"/>
        </w:rPr>
        <w:t xml:space="preserve"> lama </w:t>
      </w:r>
      <w:proofErr w:type="spellStart"/>
      <w:r w:rsidRPr="003E340D">
        <w:rPr>
          <w:rFonts w:cs="Times New Roman"/>
          <w:b/>
          <w:color w:val="000000"/>
          <w:szCs w:val="24"/>
        </w:rPr>
        <w:t>karena</w:t>
      </w:r>
      <w:proofErr w:type="spellEnd"/>
      <w:r w:rsidRPr="003E340D">
        <w:rPr>
          <w:rFonts w:cs="Times New Roman"/>
          <w:b/>
          <w:color w:val="000000"/>
          <w:szCs w:val="24"/>
        </w:rPr>
        <w:t xml:space="preserve"> </w:t>
      </w:r>
      <w:proofErr w:type="spellStart"/>
      <w:r w:rsidRPr="003E340D">
        <w:rPr>
          <w:rFonts w:cs="Times New Roman"/>
          <w:b/>
          <w:color w:val="000000"/>
          <w:szCs w:val="24"/>
        </w:rPr>
        <w:t>jika</w:t>
      </w:r>
      <w:proofErr w:type="spellEnd"/>
      <w:r w:rsidRPr="003E340D">
        <w:rPr>
          <w:rFonts w:cs="Times New Roman"/>
          <w:b/>
          <w:color w:val="000000"/>
          <w:szCs w:val="24"/>
        </w:rPr>
        <w:t xml:space="preserve"> </w:t>
      </w:r>
      <w:proofErr w:type="spellStart"/>
      <w:r w:rsidRPr="003E340D">
        <w:rPr>
          <w:rFonts w:cs="Times New Roman"/>
          <w:b/>
          <w:color w:val="000000"/>
          <w:szCs w:val="24"/>
        </w:rPr>
        <w:t>membeli</w:t>
      </w:r>
      <w:proofErr w:type="spellEnd"/>
      <w:r w:rsidRPr="003E340D">
        <w:rPr>
          <w:rFonts w:cs="Times New Roman"/>
          <w:b/>
          <w:color w:val="000000"/>
          <w:szCs w:val="24"/>
        </w:rPr>
        <w:t xml:space="preserve"> right issue </w:t>
      </w:r>
      <w:proofErr w:type="spellStart"/>
      <w:r w:rsidRPr="003E340D">
        <w:rPr>
          <w:rFonts w:cs="Times New Roman"/>
          <w:b/>
          <w:color w:val="000000"/>
          <w:szCs w:val="24"/>
        </w:rPr>
        <w:t>berarti</w:t>
      </w:r>
      <w:proofErr w:type="spellEnd"/>
      <w:r w:rsidRPr="003E340D">
        <w:rPr>
          <w:rFonts w:cs="Times New Roman"/>
          <w:b/>
          <w:color w:val="000000"/>
          <w:szCs w:val="24"/>
        </w:rPr>
        <w:t xml:space="preserve"> </w:t>
      </w:r>
      <w:proofErr w:type="spellStart"/>
      <w:r w:rsidRPr="003E340D">
        <w:rPr>
          <w:rFonts w:cs="Times New Roman"/>
          <w:b/>
          <w:color w:val="000000"/>
          <w:szCs w:val="24"/>
        </w:rPr>
        <w:t>kita</w:t>
      </w:r>
      <w:proofErr w:type="spellEnd"/>
      <w:r w:rsidRPr="003E340D">
        <w:rPr>
          <w:rFonts w:cs="Times New Roman"/>
          <w:b/>
          <w:color w:val="000000"/>
          <w:szCs w:val="24"/>
        </w:rPr>
        <w:t xml:space="preserve"> </w:t>
      </w:r>
      <w:proofErr w:type="spellStart"/>
      <w:r w:rsidRPr="003E340D">
        <w:rPr>
          <w:rFonts w:cs="Times New Roman"/>
          <w:b/>
          <w:color w:val="000000"/>
          <w:szCs w:val="24"/>
        </w:rPr>
        <w:t>membeli</w:t>
      </w:r>
      <w:proofErr w:type="spellEnd"/>
      <w:r w:rsidRPr="003E340D">
        <w:rPr>
          <w:rFonts w:cs="Times New Roman"/>
          <w:b/>
          <w:color w:val="000000"/>
          <w:szCs w:val="24"/>
        </w:rPr>
        <w:t xml:space="preserve"> </w:t>
      </w:r>
      <w:proofErr w:type="spellStart"/>
      <w:r w:rsidRPr="003E340D">
        <w:rPr>
          <w:rFonts w:cs="Times New Roman"/>
          <w:b/>
          <w:color w:val="000000"/>
          <w:szCs w:val="24"/>
        </w:rPr>
        <w:t>hak</w:t>
      </w:r>
      <w:proofErr w:type="spellEnd"/>
      <w:r w:rsidRPr="003E340D">
        <w:rPr>
          <w:rFonts w:cs="Times New Roman"/>
          <w:b/>
          <w:color w:val="000000"/>
          <w:szCs w:val="24"/>
        </w:rPr>
        <w:t xml:space="preserve"> </w:t>
      </w:r>
      <w:proofErr w:type="spellStart"/>
      <w:r w:rsidRPr="003E340D">
        <w:rPr>
          <w:rFonts w:cs="Times New Roman"/>
          <w:b/>
          <w:color w:val="000000"/>
          <w:szCs w:val="24"/>
        </w:rPr>
        <w:t>untuk</w:t>
      </w:r>
      <w:proofErr w:type="spellEnd"/>
      <w:r w:rsidRPr="003E340D">
        <w:rPr>
          <w:rFonts w:cs="Times New Roman"/>
          <w:b/>
          <w:color w:val="000000"/>
          <w:szCs w:val="24"/>
        </w:rPr>
        <w:t xml:space="preserve"> </w:t>
      </w:r>
      <w:proofErr w:type="spellStart"/>
      <w:r w:rsidRPr="003E340D">
        <w:rPr>
          <w:rFonts w:cs="Times New Roman"/>
          <w:b/>
          <w:color w:val="000000"/>
          <w:szCs w:val="24"/>
        </w:rPr>
        <w:t>membeli</w:t>
      </w:r>
      <w:proofErr w:type="spellEnd"/>
      <w:r w:rsidRPr="003E340D">
        <w:rPr>
          <w:rFonts w:cs="Times New Roman"/>
          <w:b/>
          <w:color w:val="000000"/>
          <w:szCs w:val="24"/>
        </w:rPr>
        <w:t xml:space="preserve"> </w:t>
      </w:r>
      <w:proofErr w:type="spellStart"/>
      <w:r w:rsidRPr="003E340D">
        <w:rPr>
          <w:rFonts w:cs="Times New Roman"/>
          <w:b/>
          <w:color w:val="000000"/>
          <w:szCs w:val="24"/>
        </w:rPr>
        <w:t>saham</w:t>
      </w:r>
      <w:proofErr w:type="spellEnd"/>
      <w:r w:rsidRPr="003E340D">
        <w:rPr>
          <w:rFonts w:cs="Times New Roman"/>
          <w:b/>
          <w:color w:val="000000"/>
          <w:szCs w:val="24"/>
        </w:rPr>
        <w:t xml:space="preserve">, yang mana </w:t>
      </w:r>
      <w:proofErr w:type="spellStart"/>
      <w:r w:rsidRPr="003E340D">
        <w:rPr>
          <w:rFonts w:cs="Times New Roman"/>
          <w:b/>
          <w:color w:val="000000"/>
          <w:szCs w:val="24"/>
        </w:rPr>
        <w:t>jika</w:t>
      </w:r>
      <w:proofErr w:type="spellEnd"/>
      <w:r w:rsidRPr="003E340D">
        <w:rPr>
          <w:rFonts w:cs="Times New Roman"/>
          <w:b/>
          <w:color w:val="000000"/>
          <w:szCs w:val="24"/>
        </w:rPr>
        <w:t xml:space="preserve"> </w:t>
      </w:r>
      <w:proofErr w:type="spellStart"/>
      <w:r w:rsidRPr="003E340D">
        <w:rPr>
          <w:rFonts w:cs="Times New Roman"/>
          <w:b/>
          <w:color w:val="000000"/>
          <w:szCs w:val="24"/>
        </w:rPr>
        <w:t>pemodal</w:t>
      </w:r>
      <w:proofErr w:type="spellEnd"/>
      <w:r w:rsidRPr="003E340D">
        <w:rPr>
          <w:rFonts w:cs="Times New Roman"/>
          <w:b/>
          <w:color w:val="000000"/>
          <w:szCs w:val="24"/>
        </w:rPr>
        <w:t xml:space="preserve"> </w:t>
      </w:r>
      <w:proofErr w:type="spellStart"/>
      <w:r w:rsidRPr="003E340D">
        <w:rPr>
          <w:rFonts w:cs="Times New Roman"/>
          <w:b/>
          <w:color w:val="000000"/>
          <w:szCs w:val="24"/>
        </w:rPr>
        <w:t>menggunakan</w:t>
      </w:r>
      <w:proofErr w:type="spellEnd"/>
      <w:r w:rsidRPr="003E340D">
        <w:rPr>
          <w:rFonts w:cs="Times New Roman"/>
          <w:b/>
          <w:color w:val="000000"/>
          <w:szCs w:val="24"/>
        </w:rPr>
        <w:t xml:space="preserve"> </w:t>
      </w:r>
      <w:proofErr w:type="spellStart"/>
      <w:r w:rsidRPr="003E340D">
        <w:rPr>
          <w:rFonts w:cs="Times New Roman"/>
          <w:b/>
          <w:color w:val="000000"/>
          <w:szCs w:val="24"/>
        </w:rPr>
        <w:t>haknya</w:t>
      </w:r>
      <w:proofErr w:type="spellEnd"/>
      <w:r w:rsidRPr="003E340D">
        <w:rPr>
          <w:rFonts w:cs="Times New Roman"/>
          <w:b/>
          <w:color w:val="000000"/>
          <w:szCs w:val="24"/>
        </w:rPr>
        <w:t xml:space="preserve"> </w:t>
      </w:r>
      <w:proofErr w:type="spellStart"/>
      <w:r w:rsidRPr="003E340D">
        <w:rPr>
          <w:rFonts w:cs="Times New Roman"/>
          <w:b/>
          <w:color w:val="000000"/>
          <w:szCs w:val="24"/>
        </w:rPr>
        <w:t>maka</w:t>
      </w:r>
      <w:proofErr w:type="spellEnd"/>
      <w:r w:rsidRPr="003E340D">
        <w:rPr>
          <w:rFonts w:cs="Times New Roman"/>
          <w:b/>
          <w:color w:val="000000"/>
          <w:szCs w:val="24"/>
        </w:rPr>
        <w:t xml:space="preserve"> </w:t>
      </w:r>
      <w:proofErr w:type="spellStart"/>
      <w:r w:rsidRPr="003E340D">
        <w:rPr>
          <w:rFonts w:cs="Times New Roman"/>
          <w:b/>
          <w:color w:val="000000"/>
          <w:szCs w:val="24"/>
        </w:rPr>
        <w:t>pemodal</w:t>
      </w:r>
      <w:proofErr w:type="spellEnd"/>
      <w:r w:rsidRPr="003E340D">
        <w:rPr>
          <w:rFonts w:cs="Times New Roman"/>
          <w:b/>
          <w:color w:val="000000"/>
          <w:szCs w:val="24"/>
        </w:rPr>
        <w:t xml:space="preserve"> </w:t>
      </w:r>
      <w:proofErr w:type="spellStart"/>
      <w:r w:rsidRPr="003E340D">
        <w:rPr>
          <w:rFonts w:cs="Times New Roman"/>
          <w:b/>
          <w:color w:val="000000"/>
          <w:szCs w:val="24"/>
        </w:rPr>
        <w:t>melakukan</w:t>
      </w:r>
      <w:proofErr w:type="spellEnd"/>
      <w:r w:rsidRPr="003E340D">
        <w:rPr>
          <w:rFonts w:cs="Times New Roman"/>
          <w:b/>
          <w:color w:val="000000"/>
          <w:szCs w:val="24"/>
        </w:rPr>
        <w:t xml:space="preserve"> </w:t>
      </w:r>
      <w:proofErr w:type="spellStart"/>
      <w:r w:rsidRPr="003E340D">
        <w:rPr>
          <w:rFonts w:cs="Times New Roman"/>
          <w:b/>
          <w:color w:val="000000"/>
          <w:szCs w:val="24"/>
        </w:rPr>
        <w:t>pembelian</w:t>
      </w:r>
      <w:proofErr w:type="spellEnd"/>
      <w:r w:rsidRPr="003E340D">
        <w:rPr>
          <w:rFonts w:cs="Times New Roman"/>
          <w:b/>
          <w:color w:val="000000"/>
          <w:szCs w:val="24"/>
        </w:rPr>
        <w:t xml:space="preserve"> </w:t>
      </w:r>
      <w:proofErr w:type="spellStart"/>
      <w:r w:rsidRPr="003E340D">
        <w:rPr>
          <w:rFonts w:cs="Times New Roman"/>
          <w:b/>
          <w:color w:val="000000"/>
          <w:szCs w:val="24"/>
        </w:rPr>
        <w:t>saham</w:t>
      </w:r>
      <w:proofErr w:type="spellEnd"/>
      <w:r w:rsidRPr="003E340D">
        <w:rPr>
          <w:rFonts w:cs="Times New Roman"/>
          <w:b/>
          <w:color w:val="000000"/>
          <w:szCs w:val="24"/>
        </w:rPr>
        <w:t xml:space="preserve">. </w:t>
      </w:r>
      <w:r w:rsidRPr="003E340D">
        <w:rPr>
          <w:rFonts w:cs="Times New Roman"/>
          <w:b/>
          <w:color w:val="000000"/>
          <w:szCs w:val="24"/>
        </w:rPr>
        <w:lastRenderedPageBreak/>
        <w:t xml:space="preserve">Right issue </w:t>
      </w:r>
      <w:proofErr w:type="spellStart"/>
      <w:r w:rsidRPr="003E340D">
        <w:rPr>
          <w:rFonts w:cs="Times New Roman"/>
          <w:b/>
          <w:color w:val="000000"/>
          <w:szCs w:val="24"/>
        </w:rPr>
        <w:t>akan</w:t>
      </w:r>
      <w:proofErr w:type="spellEnd"/>
      <w:r w:rsidRPr="003E340D">
        <w:rPr>
          <w:rFonts w:cs="Times New Roman"/>
          <w:b/>
          <w:color w:val="000000"/>
          <w:szCs w:val="24"/>
        </w:rPr>
        <w:t xml:space="preserve"> </w:t>
      </w:r>
      <w:proofErr w:type="spellStart"/>
      <w:r w:rsidRPr="003E340D">
        <w:rPr>
          <w:rFonts w:cs="Times New Roman"/>
          <w:b/>
          <w:color w:val="000000"/>
          <w:szCs w:val="24"/>
        </w:rPr>
        <w:t>mendapatkan</w:t>
      </w:r>
      <w:proofErr w:type="spellEnd"/>
      <w:r w:rsidRPr="003E340D">
        <w:rPr>
          <w:rFonts w:cs="Times New Roman"/>
          <w:b/>
          <w:color w:val="000000"/>
          <w:szCs w:val="24"/>
        </w:rPr>
        <w:t xml:space="preserve"> </w:t>
      </w:r>
      <w:proofErr w:type="spellStart"/>
      <w:r w:rsidRPr="003E340D">
        <w:rPr>
          <w:rFonts w:cs="Times New Roman"/>
          <w:b/>
          <w:color w:val="000000"/>
          <w:szCs w:val="24"/>
        </w:rPr>
        <w:t>imbalan</w:t>
      </w:r>
      <w:proofErr w:type="spellEnd"/>
      <w:r w:rsidRPr="003E340D">
        <w:rPr>
          <w:rFonts w:cs="Times New Roman"/>
          <w:b/>
          <w:color w:val="000000"/>
          <w:szCs w:val="24"/>
        </w:rPr>
        <w:t xml:space="preserve"> </w:t>
      </w:r>
      <w:proofErr w:type="spellStart"/>
      <w:r w:rsidRPr="003E340D">
        <w:rPr>
          <w:rFonts w:cs="Times New Roman"/>
          <w:b/>
          <w:color w:val="000000"/>
          <w:szCs w:val="24"/>
        </w:rPr>
        <w:t>sama</w:t>
      </w:r>
      <w:proofErr w:type="spellEnd"/>
      <w:r w:rsidRPr="003E340D">
        <w:rPr>
          <w:rFonts w:cs="Times New Roman"/>
          <w:b/>
          <w:color w:val="000000"/>
          <w:szCs w:val="24"/>
        </w:rPr>
        <w:t xml:space="preserve"> </w:t>
      </w:r>
      <w:proofErr w:type="spellStart"/>
      <w:r w:rsidRPr="003E340D">
        <w:rPr>
          <w:rFonts w:cs="Times New Roman"/>
          <w:b/>
          <w:color w:val="000000"/>
          <w:szCs w:val="24"/>
        </w:rPr>
        <w:t>hal</w:t>
      </w:r>
      <w:proofErr w:type="spellEnd"/>
      <w:r w:rsidRPr="003E340D">
        <w:rPr>
          <w:rFonts w:cs="Times New Roman"/>
          <w:b/>
          <w:color w:val="000000"/>
          <w:szCs w:val="24"/>
        </w:rPr>
        <w:t xml:space="preserve"> </w:t>
      </w:r>
      <w:proofErr w:type="spellStart"/>
      <w:r w:rsidRPr="003E340D">
        <w:rPr>
          <w:rFonts w:cs="Times New Roman"/>
          <w:b/>
          <w:color w:val="000000"/>
          <w:szCs w:val="24"/>
        </w:rPr>
        <w:t>nya</w:t>
      </w:r>
      <w:proofErr w:type="spellEnd"/>
      <w:r w:rsidRPr="003E340D">
        <w:rPr>
          <w:rFonts w:cs="Times New Roman"/>
          <w:b/>
          <w:color w:val="000000"/>
          <w:szCs w:val="24"/>
        </w:rPr>
        <w:t xml:space="preserve"> </w:t>
      </w:r>
      <w:proofErr w:type="spellStart"/>
      <w:r w:rsidRPr="003E340D">
        <w:rPr>
          <w:rFonts w:cs="Times New Roman"/>
          <w:b/>
          <w:color w:val="000000"/>
          <w:szCs w:val="24"/>
        </w:rPr>
        <w:t>dengan</w:t>
      </w:r>
      <w:proofErr w:type="spellEnd"/>
      <w:r w:rsidRPr="003E340D">
        <w:rPr>
          <w:rFonts w:cs="Times New Roman"/>
          <w:b/>
          <w:color w:val="000000"/>
          <w:szCs w:val="24"/>
        </w:rPr>
        <w:t xml:space="preserve"> </w:t>
      </w:r>
      <w:proofErr w:type="spellStart"/>
      <w:r w:rsidRPr="003E340D">
        <w:rPr>
          <w:rFonts w:cs="Times New Roman"/>
          <w:b/>
          <w:color w:val="000000"/>
          <w:szCs w:val="24"/>
        </w:rPr>
        <w:t>membeli</w:t>
      </w:r>
      <w:proofErr w:type="spellEnd"/>
      <w:r w:rsidRPr="003E340D">
        <w:rPr>
          <w:rFonts w:cs="Times New Roman"/>
          <w:b/>
          <w:color w:val="000000"/>
          <w:szCs w:val="24"/>
        </w:rPr>
        <w:t xml:space="preserve"> </w:t>
      </w:r>
      <w:proofErr w:type="spellStart"/>
      <w:r w:rsidRPr="003E340D">
        <w:rPr>
          <w:rFonts w:cs="Times New Roman"/>
          <w:b/>
          <w:color w:val="000000"/>
          <w:szCs w:val="24"/>
        </w:rPr>
        <w:t>saham</w:t>
      </w:r>
      <w:proofErr w:type="spellEnd"/>
      <w:r w:rsidRPr="003E340D">
        <w:rPr>
          <w:rFonts w:cs="Times New Roman"/>
          <w:b/>
          <w:color w:val="000000"/>
          <w:szCs w:val="24"/>
        </w:rPr>
        <w:t xml:space="preserve">, </w:t>
      </w:r>
      <w:proofErr w:type="spellStart"/>
      <w:r w:rsidRPr="003E340D">
        <w:rPr>
          <w:rFonts w:cs="Times New Roman"/>
          <w:b/>
          <w:color w:val="000000"/>
          <w:szCs w:val="24"/>
        </w:rPr>
        <w:t>yaitu</w:t>
      </w:r>
      <w:proofErr w:type="spellEnd"/>
      <w:r w:rsidRPr="003E340D">
        <w:rPr>
          <w:rFonts w:cs="Times New Roman"/>
          <w:b/>
          <w:color w:val="000000"/>
          <w:szCs w:val="24"/>
        </w:rPr>
        <w:t xml:space="preserve"> capital again dan </w:t>
      </w:r>
      <w:proofErr w:type="spellStart"/>
      <w:r w:rsidRPr="003E340D">
        <w:rPr>
          <w:rFonts w:cs="Times New Roman"/>
          <w:b/>
          <w:color w:val="000000"/>
          <w:szCs w:val="24"/>
        </w:rPr>
        <w:t>dividen</w:t>
      </w:r>
      <w:proofErr w:type="spellEnd"/>
      <w:r w:rsidRPr="003E340D">
        <w:rPr>
          <w:rFonts w:cs="Times New Roman"/>
          <w:b/>
          <w:color w:val="000000"/>
          <w:szCs w:val="24"/>
        </w:rPr>
        <w:t>.</w:t>
      </w:r>
    </w:p>
    <w:p w14:paraId="79832693" w14:textId="250AF9A2" w:rsidR="00EF511C" w:rsidRDefault="00000000">
      <w:pPr>
        <w:tabs>
          <w:tab w:val="left" w:pos="3490"/>
        </w:tabs>
        <w:rPr>
          <w:rFonts w:cs="Times New Roman"/>
          <w:b/>
          <w:color w:val="000000"/>
          <w:szCs w:val="24"/>
        </w:rPr>
      </w:pPr>
      <w:r w:rsidRPr="008F68B7">
        <w:rPr>
          <w:rFonts w:cs="Times New Roman"/>
          <w:b/>
          <w:color w:val="000000"/>
          <w:szCs w:val="24"/>
          <w:lang w:val="id-ID"/>
        </w:rPr>
        <w:t xml:space="preserve">2.4 </w:t>
      </w:r>
      <w:proofErr w:type="spellStart"/>
      <w:r w:rsidR="00377C59">
        <w:rPr>
          <w:rFonts w:cs="Times New Roman"/>
          <w:b/>
          <w:color w:val="000000"/>
          <w:szCs w:val="24"/>
        </w:rPr>
        <w:t>Peluang</w:t>
      </w:r>
      <w:proofErr w:type="spellEnd"/>
      <w:r w:rsidR="00377C59">
        <w:rPr>
          <w:rFonts w:cs="Times New Roman"/>
          <w:b/>
          <w:color w:val="000000"/>
          <w:szCs w:val="24"/>
        </w:rPr>
        <w:t xml:space="preserve"> Pasar Modal </w:t>
      </w:r>
      <w:proofErr w:type="spellStart"/>
      <w:r w:rsidR="00377C59">
        <w:rPr>
          <w:rFonts w:cs="Times New Roman"/>
          <w:b/>
          <w:color w:val="000000"/>
          <w:szCs w:val="24"/>
        </w:rPr>
        <w:t>Indonessia</w:t>
      </w:r>
      <w:proofErr w:type="spellEnd"/>
    </w:p>
    <w:p w14:paraId="287B07A5" w14:textId="35702B46" w:rsidR="003E340D" w:rsidRDefault="003E340D" w:rsidP="003E340D">
      <w:pPr>
        <w:rPr>
          <w:lang w:val="id-ID"/>
        </w:rPr>
      </w:pPr>
      <w:r w:rsidRPr="003E340D">
        <w:rPr>
          <w:lang w:val="id-ID"/>
        </w:rPr>
        <w:t>Para anggota komunitas kebijakan kini harus memanfaatkan peluang yang ada dalam perekonomian Indonesia untuk meningkatkan jumlah transaksi yang dilakukan di pasar keuangan negara secara aman. Salah satu sumber daya yang harus dimanfaatkan oleh mereka yang bekerja di pasar modal adalah perluasan kelas menengah di Indonesia. Di Indonesia, persentase anak muda di sekolah menengah relatif tinggi.</w:t>
      </w:r>
    </w:p>
    <w:p w14:paraId="3FEB4DAA" w14:textId="05F7394B" w:rsidR="003E340D" w:rsidRPr="008F68B7" w:rsidRDefault="003E340D" w:rsidP="003E340D">
      <w:pPr>
        <w:rPr>
          <w:lang w:val="id-ID"/>
        </w:rPr>
      </w:pPr>
      <w:r w:rsidRPr="003E340D">
        <w:rPr>
          <w:lang w:val="id-ID"/>
        </w:rPr>
        <w:t>Pada tahun 2003, terdapat 81 juta penduduk Indonesia yang duduk di bangku sekolah menengah (37,7 persen dari total penduduk). Di Indonesia, jumlah orang di kelas menengah mencapai 134 juta pada tahun 2012, atau hampir 56,5 persen dari seluruh masyarakat (Bank Dunia, dalam Majalah SWA). Dalam arti sempit,</w:t>
      </w:r>
      <w:r>
        <w:rPr>
          <w:lang w:val="id-ID"/>
        </w:rPr>
        <w:t xml:space="preserve"> </w:t>
      </w:r>
      <w:r w:rsidRPr="003E340D">
        <w:rPr>
          <w:lang w:val="id-ID"/>
        </w:rPr>
        <w:t>"kelas menengah" atau "kelas konsumen" adalah kelompok masyarakat umum yang mampu melakukan kegiatan investasi dan konsumsi. Menurut prediksi, Indonesia akan memiliki 135 juta orang yang akan berada di laut pada tahun yang akan datang</w:t>
      </w:r>
    </w:p>
    <w:p w14:paraId="3BA16D6D" w14:textId="77777777" w:rsidR="00EF511C" w:rsidRPr="008F68B7" w:rsidRDefault="00EF511C" w:rsidP="008F68B7">
      <w:pPr>
        <w:spacing w:after="0" w:line="240" w:lineRule="auto"/>
        <w:jc w:val="both"/>
        <w:rPr>
          <w:rFonts w:eastAsia="Times New Roman" w:cs="Times New Roman"/>
          <w:color w:val="000000"/>
          <w:szCs w:val="24"/>
          <w:lang w:val="id-ID" w:eastAsia="id-ID"/>
        </w:rPr>
      </w:pPr>
    </w:p>
    <w:p w14:paraId="3AEFC930" w14:textId="77777777" w:rsidR="00EF511C" w:rsidRPr="008F68B7" w:rsidRDefault="00EF511C">
      <w:pPr>
        <w:spacing w:after="0" w:line="240" w:lineRule="auto"/>
        <w:rPr>
          <w:rFonts w:eastAsia="Times New Roman" w:cs="Times New Roman"/>
          <w:color w:val="000000"/>
          <w:szCs w:val="24"/>
          <w:lang w:val="id-ID" w:eastAsia="id-ID"/>
        </w:rPr>
      </w:pPr>
    </w:p>
    <w:p w14:paraId="1C060112" w14:textId="77777777" w:rsidR="00EF511C" w:rsidRPr="008F68B7" w:rsidRDefault="00EF511C">
      <w:pPr>
        <w:spacing w:after="0" w:line="240" w:lineRule="auto"/>
        <w:rPr>
          <w:rFonts w:eastAsia="Times New Roman" w:cs="Times New Roman"/>
          <w:color w:val="000000"/>
          <w:szCs w:val="24"/>
          <w:lang w:val="id-ID" w:eastAsia="id-ID"/>
        </w:rPr>
      </w:pPr>
    </w:p>
    <w:p w14:paraId="4B4CE68C" w14:textId="77777777" w:rsidR="008F68B7" w:rsidRPr="008F68B7" w:rsidRDefault="008F68B7">
      <w:pPr>
        <w:spacing w:after="0" w:line="240" w:lineRule="auto"/>
        <w:rPr>
          <w:rFonts w:eastAsia="Times New Roman" w:cs="Times New Roman"/>
          <w:color w:val="000000"/>
          <w:szCs w:val="24"/>
          <w:lang w:val="id-ID" w:eastAsia="id-ID"/>
        </w:rPr>
      </w:pPr>
    </w:p>
    <w:p w14:paraId="7929D4F1" w14:textId="77777777" w:rsidR="008F68B7" w:rsidRPr="008F68B7" w:rsidRDefault="008F68B7">
      <w:pPr>
        <w:spacing w:after="0" w:line="240" w:lineRule="auto"/>
        <w:rPr>
          <w:rFonts w:eastAsia="Times New Roman" w:cs="Times New Roman"/>
          <w:color w:val="000000"/>
          <w:szCs w:val="24"/>
          <w:lang w:val="id-ID" w:eastAsia="id-ID"/>
        </w:rPr>
      </w:pPr>
    </w:p>
    <w:p w14:paraId="2D63BFB8" w14:textId="77777777" w:rsidR="00EF511C" w:rsidRPr="008F68B7" w:rsidRDefault="00EF511C">
      <w:pPr>
        <w:spacing w:after="0" w:line="240" w:lineRule="auto"/>
        <w:rPr>
          <w:rFonts w:eastAsia="Times New Roman" w:cs="Times New Roman"/>
          <w:color w:val="000000"/>
          <w:szCs w:val="24"/>
          <w:lang w:val="id-ID" w:eastAsia="id-ID"/>
        </w:rPr>
      </w:pPr>
    </w:p>
    <w:p w14:paraId="66BEC7D0" w14:textId="77777777" w:rsidR="00EF511C" w:rsidRPr="008F68B7" w:rsidRDefault="00EF511C">
      <w:pPr>
        <w:spacing w:after="0" w:line="240" w:lineRule="auto"/>
        <w:rPr>
          <w:rFonts w:eastAsia="Times New Roman" w:cs="Times New Roman"/>
          <w:color w:val="000000"/>
          <w:szCs w:val="24"/>
          <w:lang w:val="id-ID" w:eastAsia="id-ID"/>
        </w:rPr>
      </w:pPr>
    </w:p>
    <w:p w14:paraId="40046BD3" w14:textId="77777777" w:rsidR="00EF511C" w:rsidRPr="008F68B7" w:rsidRDefault="00EF511C">
      <w:pPr>
        <w:spacing w:after="0" w:line="276" w:lineRule="auto"/>
        <w:jc w:val="center"/>
        <w:rPr>
          <w:rFonts w:eastAsia="Times New Roman" w:cs="Times New Roman"/>
          <w:b/>
          <w:color w:val="000000"/>
          <w:szCs w:val="24"/>
          <w:lang w:val="id-ID" w:eastAsia="id-ID"/>
        </w:rPr>
      </w:pPr>
    </w:p>
    <w:p w14:paraId="04A961C3" w14:textId="77777777" w:rsidR="00EF511C" w:rsidRPr="008F68B7" w:rsidRDefault="00EF511C">
      <w:pPr>
        <w:spacing w:after="0" w:line="276" w:lineRule="auto"/>
        <w:jc w:val="center"/>
        <w:rPr>
          <w:rFonts w:eastAsia="Times New Roman" w:cs="Times New Roman"/>
          <w:b/>
          <w:color w:val="000000"/>
          <w:szCs w:val="24"/>
          <w:lang w:val="id-ID" w:eastAsia="id-ID"/>
        </w:rPr>
      </w:pPr>
    </w:p>
    <w:p w14:paraId="71181CBA" w14:textId="77777777" w:rsidR="00EF511C" w:rsidRPr="008F68B7" w:rsidRDefault="00EF511C">
      <w:pPr>
        <w:spacing w:after="0" w:line="276" w:lineRule="auto"/>
        <w:jc w:val="center"/>
        <w:rPr>
          <w:rFonts w:eastAsia="Times New Roman" w:cs="Times New Roman"/>
          <w:b/>
          <w:color w:val="000000"/>
          <w:szCs w:val="24"/>
          <w:lang w:val="id-ID" w:eastAsia="id-ID"/>
        </w:rPr>
      </w:pPr>
    </w:p>
    <w:p w14:paraId="4512EFD3" w14:textId="77777777" w:rsidR="00EF511C" w:rsidRDefault="00EF511C">
      <w:pPr>
        <w:spacing w:after="0" w:line="276" w:lineRule="auto"/>
        <w:jc w:val="center"/>
        <w:rPr>
          <w:rFonts w:eastAsia="Times New Roman" w:cs="Times New Roman"/>
          <w:b/>
          <w:color w:val="000000"/>
          <w:szCs w:val="24"/>
          <w:lang w:val="id-ID" w:eastAsia="id-ID"/>
        </w:rPr>
      </w:pPr>
    </w:p>
    <w:p w14:paraId="0C3E44B6" w14:textId="77777777" w:rsidR="0053674C" w:rsidRDefault="0053674C">
      <w:pPr>
        <w:spacing w:after="0" w:line="276" w:lineRule="auto"/>
        <w:jc w:val="center"/>
        <w:rPr>
          <w:rFonts w:eastAsia="Times New Roman" w:cs="Times New Roman"/>
          <w:b/>
          <w:color w:val="000000"/>
          <w:szCs w:val="24"/>
          <w:lang w:val="id-ID" w:eastAsia="id-ID"/>
        </w:rPr>
      </w:pPr>
    </w:p>
    <w:p w14:paraId="5C69EC86" w14:textId="77777777" w:rsidR="008A6F4B" w:rsidRDefault="008A6F4B">
      <w:pPr>
        <w:spacing w:after="0" w:line="276" w:lineRule="auto"/>
        <w:jc w:val="center"/>
        <w:rPr>
          <w:rFonts w:eastAsia="Times New Roman" w:cs="Times New Roman"/>
          <w:b/>
          <w:color w:val="000000"/>
          <w:szCs w:val="24"/>
          <w:lang w:val="id-ID" w:eastAsia="id-ID"/>
        </w:rPr>
      </w:pPr>
    </w:p>
    <w:p w14:paraId="31BD0BE0" w14:textId="77777777" w:rsidR="008A6F4B" w:rsidRDefault="008A6F4B">
      <w:pPr>
        <w:spacing w:after="0" w:line="276" w:lineRule="auto"/>
        <w:jc w:val="center"/>
        <w:rPr>
          <w:rFonts w:eastAsia="Times New Roman" w:cs="Times New Roman"/>
          <w:b/>
          <w:color w:val="000000"/>
          <w:szCs w:val="24"/>
          <w:lang w:val="id-ID" w:eastAsia="id-ID"/>
        </w:rPr>
      </w:pPr>
    </w:p>
    <w:p w14:paraId="30300ADF" w14:textId="77777777" w:rsidR="008A6F4B" w:rsidRDefault="008A6F4B">
      <w:pPr>
        <w:spacing w:after="0" w:line="276" w:lineRule="auto"/>
        <w:jc w:val="center"/>
        <w:rPr>
          <w:rFonts w:eastAsia="Times New Roman" w:cs="Times New Roman"/>
          <w:b/>
          <w:color w:val="000000"/>
          <w:szCs w:val="24"/>
          <w:lang w:val="id-ID" w:eastAsia="id-ID"/>
        </w:rPr>
      </w:pPr>
    </w:p>
    <w:p w14:paraId="37E49B55" w14:textId="77777777" w:rsidR="0053674C" w:rsidRDefault="0053674C">
      <w:pPr>
        <w:spacing w:after="0" w:line="276" w:lineRule="auto"/>
        <w:jc w:val="center"/>
        <w:rPr>
          <w:rFonts w:eastAsia="Times New Roman" w:cs="Times New Roman"/>
          <w:b/>
          <w:color w:val="000000"/>
          <w:szCs w:val="24"/>
          <w:lang w:val="id-ID" w:eastAsia="id-ID"/>
        </w:rPr>
      </w:pPr>
    </w:p>
    <w:p w14:paraId="43EDED14" w14:textId="77777777" w:rsidR="00C93859" w:rsidRDefault="00C93859">
      <w:pPr>
        <w:spacing w:after="0" w:line="276" w:lineRule="auto"/>
        <w:jc w:val="center"/>
        <w:rPr>
          <w:rFonts w:eastAsia="Times New Roman" w:cs="Times New Roman"/>
          <w:b/>
          <w:color w:val="000000"/>
          <w:szCs w:val="24"/>
          <w:lang w:val="id-ID" w:eastAsia="id-ID"/>
        </w:rPr>
      </w:pPr>
    </w:p>
    <w:p w14:paraId="191BDB24" w14:textId="77777777" w:rsidR="00C93859" w:rsidRDefault="00C93859">
      <w:pPr>
        <w:spacing w:after="0" w:line="276" w:lineRule="auto"/>
        <w:jc w:val="center"/>
        <w:rPr>
          <w:rFonts w:eastAsia="Times New Roman" w:cs="Times New Roman"/>
          <w:b/>
          <w:color w:val="000000"/>
          <w:szCs w:val="24"/>
          <w:lang w:val="id-ID" w:eastAsia="id-ID"/>
        </w:rPr>
      </w:pPr>
    </w:p>
    <w:p w14:paraId="4EA46F4E" w14:textId="77777777" w:rsidR="00C93859" w:rsidRDefault="00C93859">
      <w:pPr>
        <w:spacing w:after="0" w:line="276" w:lineRule="auto"/>
        <w:jc w:val="center"/>
        <w:rPr>
          <w:rFonts w:eastAsia="Times New Roman" w:cs="Times New Roman"/>
          <w:b/>
          <w:color w:val="000000"/>
          <w:szCs w:val="24"/>
          <w:lang w:val="id-ID" w:eastAsia="id-ID"/>
        </w:rPr>
      </w:pPr>
    </w:p>
    <w:p w14:paraId="10E6323A" w14:textId="77777777" w:rsidR="00C93859" w:rsidRDefault="00C93859">
      <w:pPr>
        <w:spacing w:after="0" w:line="276" w:lineRule="auto"/>
        <w:jc w:val="center"/>
        <w:rPr>
          <w:rFonts w:eastAsia="Times New Roman" w:cs="Times New Roman"/>
          <w:b/>
          <w:color w:val="000000"/>
          <w:szCs w:val="24"/>
          <w:lang w:val="id-ID" w:eastAsia="id-ID"/>
        </w:rPr>
      </w:pPr>
    </w:p>
    <w:p w14:paraId="2307B250" w14:textId="77777777" w:rsidR="00C93859" w:rsidRDefault="00C93859">
      <w:pPr>
        <w:spacing w:after="0" w:line="276" w:lineRule="auto"/>
        <w:jc w:val="center"/>
        <w:rPr>
          <w:rFonts w:eastAsia="Times New Roman" w:cs="Times New Roman"/>
          <w:b/>
          <w:color w:val="000000"/>
          <w:szCs w:val="24"/>
          <w:lang w:val="id-ID" w:eastAsia="id-ID"/>
        </w:rPr>
      </w:pPr>
    </w:p>
    <w:p w14:paraId="1B382B99" w14:textId="77777777" w:rsidR="00C93859" w:rsidRDefault="00C93859">
      <w:pPr>
        <w:spacing w:after="0" w:line="276" w:lineRule="auto"/>
        <w:jc w:val="center"/>
        <w:rPr>
          <w:rFonts w:eastAsia="Times New Roman" w:cs="Times New Roman"/>
          <w:b/>
          <w:color w:val="000000"/>
          <w:szCs w:val="24"/>
          <w:lang w:val="id-ID" w:eastAsia="id-ID"/>
        </w:rPr>
      </w:pPr>
    </w:p>
    <w:p w14:paraId="0CAA80C5" w14:textId="77777777" w:rsidR="0053674C" w:rsidRDefault="0053674C">
      <w:pPr>
        <w:spacing w:after="0" w:line="276" w:lineRule="auto"/>
        <w:jc w:val="center"/>
        <w:rPr>
          <w:rFonts w:eastAsia="Times New Roman" w:cs="Times New Roman"/>
          <w:b/>
          <w:color w:val="000000"/>
          <w:szCs w:val="24"/>
          <w:lang w:val="id-ID" w:eastAsia="id-ID"/>
        </w:rPr>
      </w:pPr>
    </w:p>
    <w:p w14:paraId="1225368E" w14:textId="77777777" w:rsidR="0053674C" w:rsidRDefault="0053674C">
      <w:pPr>
        <w:spacing w:after="0" w:line="276" w:lineRule="auto"/>
        <w:jc w:val="center"/>
        <w:rPr>
          <w:rFonts w:eastAsia="Times New Roman" w:cs="Times New Roman"/>
          <w:b/>
          <w:color w:val="000000"/>
          <w:szCs w:val="24"/>
          <w:lang w:val="id-ID" w:eastAsia="id-ID"/>
        </w:rPr>
      </w:pPr>
    </w:p>
    <w:p w14:paraId="5B344228" w14:textId="77777777" w:rsidR="0053674C" w:rsidRPr="008F68B7" w:rsidRDefault="0053674C" w:rsidP="003E340D">
      <w:pPr>
        <w:spacing w:after="0" w:line="276" w:lineRule="auto"/>
        <w:ind w:firstLine="0"/>
        <w:rPr>
          <w:rFonts w:eastAsia="Times New Roman" w:cs="Times New Roman"/>
          <w:b/>
          <w:color w:val="000000"/>
          <w:szCs w:val="24"/>
          <w:lang w:val="id-ID" w:eastAsia="id-ID"/>
        </w:rPr>
      </w:pPr>
    </w:p>
    <w:p w14:paraId="1BA16FDC" w14:textId="54DB0D39" w:rsidR="00EF511C" w:rsidRPr="008F68B7" w:rsidRDefault="00000000">
      <w:pPr>
        <w:spacing w:after="0" w:line="276" w:lineRule="auto"/>
        <w:jc w:val="center"/>
        <w:rPr>
          <w:rFonts w:eastAsia="Times New Roman" w:cs="Times New Roman"/>
          <w:b/>
          <w:color w:val="000000"/>
          <w:szCs w:val="24"/>
          <w:lang w:val="id-ID" w:eastAsia="id-ID"/>
        </w:rPr>
      </w:pPr>
      <w:r w:rsidRPr="008F68B7">
        <w:rPr>
          <w:rFonts w:eastAsia="Times New Roman" w:cs="Times New Roman"/>
          <w:b/>
          <w:color w:val="000000"/>
          <w:szCs w:val="24"/>
          <w:lang w:val="id-ID" w:eastAsia="id-ID"/>
        </w:rPr>
        <w:lastRenderedPageBreak/>
        <w:t>BAB III</w:t>
      </w:r>
    </w:p>
    <w:p w14:paraId="789C801E" w14:textId="7D3F7117" w:rsidR="00EF511C" w:rsidRPr="008F68B7" w:rsidRDefault="00000000">
      <w:pPr>
        <w:spacing w:after="0" w:line="276" w:lineRule="auto"/>
        <w:jc w:val="center"/>
        <w:rPr>
          <w:rFonts w:eastAsia="Times New Roman" w:cs="Times New Roman"/>
          <w:b/>
          <w:color w:val="000000"/>
          <w:szCs w:val="24"/>
          <w:lang w:val="id-ID" w:eastAsia="id-ID"/>
        </w:rPr>
      </w:pPr>
      <w:r w:rsidRPr="008F68B7">
        <w:rPr>
          <w:rFonts w:eastAsia="Times New Roman" w:cs="Times New Roman"/>
          <w:b/>
          <w:color w:val="000000"/>
          <w:szCs w:val="24"/>
          <w:lang w:val="id-ID" w:eastAsia="id-ID"/>
        </w:rPr>
        <w:t>PENUTUP</w:t>
      </w:r>
    </w:p>
    <w:p w14:paraId="26EBEE3E" w14:textId="77777777" w:rsidR="00EF511C" w:rsidRPr="008F68B7" w:rsidRDefault="00EF511C">
      <w:pPr>
        <w:spacing w:after="0" w:line="276" w:lineRule="auto"/>
        <w:rPr>
          <w:rFonts w:eastAsia="Times New Roman" w:cs="Times New Roman"/>
          <w:b/>
          <w:color w:val="000000"/>
          <w:szCs w:val="24"/>
          <w:lang w:val="id-ID" w:eastAsia="id-ID"/>
        </w:rPr>
      </w:pPr>
    </w:p>
    <w:p w14:paraId="0AFEB8A2" w14:textId="72971E4B" w:rsidR="00EF511C" w:rsidRPr="008F68B7" w:rsidRDefault="00000000" w:rsidP="00C01F71">
      <w:pPr>
        <w:spacing w:after="0" w:line="360" w:lineRule="auto"/>
        <w:rPr>
          <w:rFonts w:eastAsia="Times New Roman" w:cs="Times New Roman"/>
          <w:b/>
          <w:color w:val="000000"/>
          <w:szCs w:val="24"/>
          <w:lang w:val="id-ID" w:eastAsia="id-ID"/>
        </w:rPr>
      </w:pPr>
      <w:r w:rsidRPr="008F68B7">
        <w:rPr>
          <w:rFonts w:eastAsia="Times New Roman" w:cs="Times New Roman"/>
          <w:b/>
          <w:color w:val="000000"/>
          <w:szCs w:val="24"/>
          <w:lang w:val="id-ID" w:eastAsia="id-ID"/>
        </w:rPr>
        <w:t>3.1 Kesimpulan</w:t>
      </w:r>
    </w:p>
    <w:p w14:paraId="68FDDD44" w14:textId="196E9F5A" w:rsidR="00EF511C" w:rsidRDefault="008F68B7" w:rsidP="00C01F71">
      <w:pPr>
        <w:spacing w:line="360" w:lineRule="auto"/>
        <w:jc w:val="both"/>
        <w:rPr>
          <w:rFonts w:cs="Times New Roman"/>
        </w:rPr>
      </w:pPr>
      <w:r w:rsidRPr="008F68B7">
        <w:rPr>
          <w:rFonts w:cs="Times New Roman"/>
        </w:rPr>
        <w:t xml:space="preserve">       </w:t>
      </w:r>
      <w:r w:rsidR="00AD701C" w:rsidRPr="00AD701C">
        <w:rPr>
          <w:rFonts w:cs="Times New Roman"/>
        </w:rPr>
        <w:t xml:space="preserve">Pasar modal </w:t>
      </w:r>
      <w:proofErr w:type="spellStart"/>
      <w:r w:rsidR="00AD701C" w:rsidRPr="00AD701C">
        <w:rPr>
          <w:rFonts w:cs="Times New Roman"/>
        </w:rPr>
        <w:t>berfungsi</w:t>
      </w:r>
      <w:proofErr w:type="spellEnd"/>
      <w:r w:rsidR="00AD701C" w:rsidRPr="00AD701C">
        <w:rPr>
          <w:rFonts w:cs="Times New Roman"/>
        </w:rPr>
        <w:t xml:space="preserve"> </w:t>
      </w:r>
      <w:proofErr w:type="spellStart"/>
      <w:r w:rsidR="00AD701C" w:rsidRPr="00AD701C">
        <w:rPr>
          <w:rFonts w:cs="Times New Roman"/>
        </w:rPr>
        <w:t>sebagai</w:t>
      </w:r>
      <w:proofErr w:type="spellEnd"/>
      <w:r w:rsidR="00AD701C" w:rsidRPr="00AD701C">
        <w:rPr>
          <w:rFonts w:cs="Times New Roman"/>
        </w:rPr>
        <w:t xml:space="preserve"> </w:t>
      </w:r>
      <w:proofErr w:type="spellStart"/>
      <w:r w:rsidR="00AD701C" w:rsidRPr="00AD701C">
        <w:rPr>
          <w:rFonts w:cs="Times New Roman"/>
        </w:rPr>
        <w:t>jalur</w:t>
      </w:r>
      <w:proofErr w:type="spellEnd"/>
      <w:r w:rsidR="00AD701C" w:rsidRPr="00AD701C">
        <w:rPr>
          <w:rFonts w:cs="Times New Roman"/>
        </w:rPr>
        <w:t xml:space="preserve"> </w:t>
      </w:r>
      <w:proofErr w:type="spellStart"/>
      <w:r w:rsidR="00AD701C" w:rsidRPr="00AD701C">
        <w:rPr>
          <w:rFonts w:cs="Times New Roman"/>
        </w:rPr>
        <w:t>pendanaan</w:t>
      </w:r>
      <w:proofErr w:type="spellEnd"/>
      <w:r w:rsidR="00AD701C" w:rsidRPr="00AD701C">
        <w:rPr>
          <w:rFonts w:cs="Times New Roman"/>
        </w:rPr>
        <w:t xml:space="preserve"> </w:t>
      </w:r>
      <w:proofErr w:type="spellStart"/>
      <w:r w:rsidR="00AD701C" w:rsidRPr="00AD701C">
        <w:rPr>
          <w:rFonts w:cs="Times New Roman"/>
        </w:rPr>
        <w:t>alternatif</w:t>
      </w:r>
      <w:proofErr w:type="spellEnd"/>
      <w:r w:rsidR="00AD701C" w:rsidRPr="00AD701C">
        <w:rPr>
          <w:rFonts w:cs="Times New Roman"/>
        </w:rPr>
        <w:t xml:space="preserve"> </w:t>
      </w:r>
      <w:proofErr w:type="spellStart"/>
      <w:r w:rsidR="00AD701C" w:rsidRPr="00AD701C">
        <w:rPr>
          <w:rFonts w:cs="Times New Roman"/>
        </w:rPr>
        <w:t>bagi</w:t>
      </w:r>
      <w:proofErr w:type="spellEnd"/>
      <w:r w:rsidR="00AD701C" w:rsidRPr="00AD701C">
        <w:rPr>
          <w:rFonts w:cs="Times New Roman"/>
        </w:rPr>
        <w:t xml:space="preserve"> </w:t>
      </w:r>
      <w:proofErr w:type="spellStart"/>
      <w:r w:rsidR="00AD701C" w:rsidRPr="00AD701C">
        <w:rPr>
          <w:rFonts w:cs="Times New Roman"/>
        </w:rPr>
        <w:t>perusahaan</w:t>
      </w:r>
      <w:proofErr w:type="spellEnd"/>
      <w:r w:rsidR="00AD701C" w:rsidRPr="00AD701C">
        <w:rPr>
          <w:rFonts w:cs="Times New Roman"/>
        </w:rPr>
        <w:t xml:space="preserve"> dan </w:t>
      </w:r>
      <w:proofErr w:type="spellStart"/>
      <w:r w:rsidR="00AD701C" w:rsidRPr="00AD701C">
        <w:rPr>
          <w:rFonts w:cs="Times New Roman"/>
        </w:rPr>
        <w:t>pilihan</w:t>
      </w:r>
      <w:proofErr w:type="spellEnd"/>
      <w:r w:rsidR="00AD701C" w:rsidRPr="00AD701C">
        <w:rPr>
          <w:rFonts w:cs="Times New Roman"/>
        </w:rPr>
        <w:t xml:space="preserve"> </w:t>
      </w:r>
      <w:proofErr w:type="spellStart"/>
      <w:r w:rsidR="00AD701C" w:rsidRPr="00AD701C">
        <w:rPr>
          <w:rFonts w:cs="Times New Roman"/>
        </w:rPr>
        <w:t>investasi</w:t>
      </w:r>
      <w:proofErr w:type="spellEnd"/>
      <w:r w:rsidR="00AD701C" w:rsidRPr="00AD701C">
        <w:rPr>
          <w:rFonts w:cs="Times New Roman"/>
        </w:rPr>
        <w:t xml:space="preserve"> </w:t>
      </w:r>
      <w:proofErr w:type="spellStart"/>
      <w:r w:rsidR="00AD701C" w:rsidRPr="00AD701C">
        <w:rPr>
          <w:rFonts w:cs="Times New Roman"/>
        </w:rPr>
        <w:t>bagi</w:t>
      </w:r>
      <w:proofErr w:type="spellEnd"/>
      <w:r w:rsidR="00AD701C" w:rsidRPr="00AD701C">
        <w:rPr>
          <w:rFonts w:cs="Times New Roman"/>
        </w:rPr>
        <w:t xml:space="preserve"> </w:t>
      </w:r>
      <w:proofErr w:type="spellStart"/>
      <w:r w:rsidR="00AD701C" w:rsidRPr="00AD701C">
        <w:rPr>
          <w:rFonts w:cs="Times New Roman"/>
        </w:rPr>
        <w:t>individu</w:t>
      </w:r>
      <w:proofErr w:type="spellEnd"/>
      <w:r w:rsidR="00AD701C" w:rsidRPr="00AD701C">
        <w:rPr>
          <w:rFonts w:cs="Times New Roman"/>
        </w:rPr>
        <w:t xml:space="preserve">. </w:t>
      </w:r>
      <w:proofErr w:type="spellStart"/>
      <w:r w:rsidR="00AD701C" w:rsidRPr="00AD701C">
        <w:rPr>
          <w:rFonts w:cs="Times New Roman"/>
        </w:rPr>
        <w:t>Kerangka</w:t>
      </w:r>
      <w:proofErr w:type="spellEnd"/>
      <w:r w:rsidR="00AD701C" w:rsidRPr="00AD701C">
        <w:rPr>
          <w:rFonts w:cs="Times New Roman"/>
        </w:rPr>
        <w:t xml:space="preserve"> </w:t>
      </w:r>
      <w:proofErr w:type="spellStart"/>
      <w:r w:rsidR="00AD701C" w:rsidRPr="00AD701C">
        <w:rPr>
          <w:rFonts w:cs="Times New Roman"/>
        </w:rPr>
        <w:t>hukum</w:t>
      </w:r>
      <w:proofErr w:type="spellEnd"/>
      <w:r w:rsidR="00AD701C" w:rsidRPr="00AD701C">
        <w:rPr>
          <w:rFonts w:cs="Times New Roman"/>
        </w:rPr>
        <w:t xml:space="preserve"> </w:t>
      </w:r>
      <w:proofErr w:type="spellStart"/>
      <w:r w:rsidR="00AD701C" w:rsidRPr="00AD701C">
        <w:rPr>
          <w:rFonts w:cs="Times New Roman"/>
        </w:rPr>
        <w:t>berkontribusi</w:t>
      </w:r>
      <w:proofErr w:type="spellEnd"/>
      <w:r w:rsidR="00AD701C" w:rsidRPr="00AD701C">
        <w:rPr>
          <w:rFonts w:cs="Times New Roman"/>
        </w:rPr>
        <w:t xml:space="preserve"> </w:t>
      </w:r>
      <w:proofErr w:type="spellStart"/>
      <w:r w:rsidR="00AD701C" w:rsidRPr="00AD701C">
        <w:rPr>
          <w:rFonts w:cs="Times New Roman"/>
        </w:rPr>
        <w:t>secara</w:t>
      </w:r>
      <w:proofErr w:type="spellEnd"/>
      <w:r w:rsidR="00AD701C" w:rsidRPr="00AD701C">
        <w:rPr>
          <w:rFonts w:cs="Times New Roman"/>
        </w:rPr>
        <w:t xml:space="preserve"> </w:t>
      </w:r>
      <w:proofErr w:type="spellStart"/>
      <w:r w:rsidR="00AD701C" w:rsidRPr="00AD701C">
        <w:rPr>
          <w:rFonts w:cs="Times New Roman"/>
        </w:rPr>
        <w:t>signifikan</w:t>
      </w:r>
      <w:proofErr w:type="spellEnd"/>
      <w:r w:rsidR="00AD701C" w:rsidRPr="00AD701C">
        <w:rPr>
          <w:rFonts w:cs="Times New Roman"/>
        </w:rPr>
        <w:t xml:space="preserve"> </w:t>
      </w:r>
      <w:proofErr w:type="spellStart"/>
      <w:r w:rsidR="00AD701C" w:rsidRPr="00AD701C">
        <w:rPr>
          <w:rFonts w:cs="Times New Roman"/>
        </w:rPr>
        <w:t>terhadap</w:t>
      </w:r>
      <w:proofErr w:type="spellEnd"/>
      <w:r w:rsidR="00AD701C" w:rsidRPr="00AD701C">
        <w:rPr>
          <w:rFonts w:cs="Times New Roman"/>
        </w:rPr>
        <w:t xml:space="preserve"> </w:t>
      </w:r>
      <w:proofErr w:type="spellStart"/>
      <w:r w:rsidR="00AD701C" w:rsidRPr="00AD701C">
        <w:rPr>
          <w:rFonts w:cs="Times New Roman"/>
        </w:rPr>
        <w:t>pembentukan</w:t>
      </w:r>
      <w:proofErr w:type="spellEnd"/>
      <w:r w:rsidR="00AD701C" w:rsidRPr="00AD701C">
        <w:rPr>
          <w:rFonts w:cs="Times New Roman"/>
        </w:rPr>
        <w:t xml:space="preserve"> pasar modal yang </w:t>
      </w:r>
      <w:proofErr w:type="spellStart"/>
      <w:r w:rsidR="00AD701C" w:rsidRPr="00AD701C">
        <w:rPr>
          <w:rFonts w:cs="Times New Roman"/>
        </w:rPr>
        <w:t>terorganisir</w:t>
      </w:r>
      <w:proofErr w:type="spellEnd"/>
      <w:r w:rsidR="00AD701C" w:rsidRPr="00AD701C">
        <w:rPr>
          <w:rFonts w:cs="Times New Roman"/>
        </w:rPr>
        <w:t xml:space="preserve"> </w:t>
      </w:r>
      <w:proofErr w:type="spellStart"/>
      <w:r w:rsidR="00AD701C" w:rsidRPr="00AD701C">
        <w:rPr>
          <w:rFonts w:cs="Times New Roman"/>
        </w:rPr>
        <w:t>dengan</w:t>
      </w:r>
      <w:proofErr w:type="spellEnd"/>
      <w:r w:rsidR="00AD701C" w:rsidRPr="00AD701C">
        <w:rPr>
          <w:rFonts w:cs="Times New Roman"/>
        </w:rPr>
        <w:t xml:space="preserve"> </w:t>
      </w:r>
      <w:proofErr w:type="spellStart"/>
      <w:r w:rsidR="00AD701C" w:rsidRPr="00AD701C">
        <w:rPr>
          <w:rFonts w:cs="Times New Roman"/>
        </w:rPr>
        <w:t>baik</w:t>
      </w:r>
      <w:proofErr w:type="spellEnd"/>
      <w:r w:rsidR="00AD701C" w:rsidRPr="00AD701C">
        <w:rPr>
          <w:rFonts w:cs="Times New Roman"/>
        </w:rPr>
        <w:t xml:space="preserve">, </w:t>
      </w:r>
      <w:proofErr w:type="spellStart"/>
      <w:r w:rsidR="00AD701C" w:rsidRPr="00AD701C">
        <w:rPr>
          <w:rFonts w:cs="Times New Roman"/>
        </w:rPr>
        <w:t>adil</w:t>
      </w:r>
      <w:proofErr w:type="spellEnd"/>
      <w:r w:rsidR="00AD701C" w:rsidRPr="00AD701C">
        <w:rPr>
          <w:rFonts w:cs="Times New Roman"/>
        </w:rPr>
        <w:t xml:space="preserve">, dan </w:t>
      </w:r>
      <w:proofErr w:type="spellStart"/>
      <w:r w:rsidR="00AD701C" w:rsidRPr="00AD701C">
        <w:rPr>
          <w:rFonts w:cs="Times New Roman"/>
        </w:rPr>
        <w:t>efektif</w:t>
      </w:r>
      <w:proofErr w:type="spellEnd"/>
      <w:r w:rsidR="00AD701C" w:rsidRPr="00AD701C">
        <w:rPr>
          <w:rFonts w:cs="Times New Roman"/>
        </w:rPr>
        <w:t xml:space="preserve">. Saham dan </w:t>
      </w:r>
      <w:proofErr w:type="spellStart"/>
      <w:r w:rsidR="00AD701C" w:rsidRPr="00AD701C">
        <w:rPr>
          <w:rFonts w:cs="Times New Roman"/>
        </w:rPr>
        <w:t>obligasi</w:t>
      </w:r>
      <w:proofErr w:type="spellEnd"/>
      <w:r w:rsidR="00AD701C" w:rsidRPr="00AD701C">
        <w:rPr>
          <w:rFonts w:cs="Times New Roman"/>
        </w:rPr>
        <w:t xml:space="preserve"> </w:t>
      </w:r>
      <w:proofErr w:type="spellStart"/>
      <w:r w:rsidR="00AD701C" w:rsidRPr="00AD701C">
        <w:rPr>
          <w:rFonts w:cs="Times New Roman"/>
        </w:rPr>
        <w:t>menonjol</w:t>
      </w:r>
      <w:proofErr w:type="spellEnd"/>
      <w:r w:rsidR="00AD701C" w:rsidRPr="00AD701C">
        <w:rPr>
          <w:rFonts w:cs="Times New Roman"/>
        </w:rPr>
        <w:t xml:space="preserve"> </w:t>
      </w:r>
      <w:proofErr w:type="spellStart"/>
      <w:r w:rsidR="00AD701C" w:rsidRPr="00AD701C">
        <w:rPr>
          <w:rFonts w:cs="Times New Roman"/>
        </w:rPr>
        <w:t>sebagai</w:t>
      </w:r>
      <w:proofErr w:type="spellEnd"/>
      <w:r w:rsidR="00AD701C" w:rsidRPr="00AD701C">
        <w:rPr>
          <w:rFonts w:cs="Times New Roman"/>
        </w:rPr>
        <w:t xml:space="preserve"> </w:t>
      </w:r>
      <w:proofErr w:type="spellStart"/>
      <w:r w:rsidR="00AD701C" w:rsidRPr="00AD701C">
        <w:rPr>
          <w:rFonts w:cs="Times New Roman"/>
        </w:rPr>
        <w:t>instrumen</w:t>
      </w:r>
      <w:proofErr w:type="spellEnd"/>
      <w:r w:rsidR="00AD701C" w:rsidRPr="00AD701C">
        <w:rPr>
          <w:rFonts w:cs="Times New Roman"/>
        </w:rPr>
        <w:t xml:space="preserve"> </w:t>
      </w:r>
      <w:proofErr w:type="spellStart"/>
      <w:r w:rsidR="00AD701C" w:rsidRPr="00AD701C">
        <w:rPr>
          <w:rFonts w:cs="Times New Roman"/>
        </w:rPr>
        <w:t>utama</w:t>
      </w:r>
      <w:proofErr w:type="spellEnd"/>
      <w:r w:rsidR="00AD701C" w:rsidRPr="00AD701C">
        <w:rPr>
          <w:rFonts w:cs="Times New Roman"/>
        </w:rPr>
        <w:t xml:space="preserve"> yang </w:t>
      </w:r>
      <w:proofErr w:type="spellStart"/>
      <w:r w:rsidR="00AD701C" w:rsidRPr="00AD701C">
        <w:rPr>
          <w:rFonts w:cs="Times New Roman"/>
        </w:rPr>
        <w:t>diperdagangkan</w:t>
      </w:r>
      <w:proofErr w:type="spellEnd"/>
      <w:r w:rsidR="00AD701C" w:rsidRPr="00AD701C">
        <w:rPr>
          <w:rFonts w:cs="Times New Roman"/>
        </w:rPr>
        <w:t xml:space="preserve"> di pasar </w:t>
      </w:r>
      <w:proofErr w:type="spellStart"/>
      <w:r w:rsidR="00AD701C" w:rsidRPr="00AD701C">
        <w:rPr>
          <w:rFonts w:cs="Times New Roman"/>
        </w:rPr>
        <w:t>ini</w:t>
      </w:r>
      <w:proofErr w:type="spellEnd"/>
      <w:r w:rsidR="00AD701C" w:rsidRPr="00AD701C">
        <w:rPr>
          <w:rFonts w:cs="Times New Roman"/>
        </w:rPr>
        <w:t xml:space="preserve">. Dalam </w:t>
      </w:r>
      <w:proofErr w:type="spellStart"/>
      <w:r w:rsidR="00AD701C" w:rsidRPr="00AD701C">
        <w:rPr>
          <w:rFonts w:cs="Times New Roman"/>
        </w:rPr>
        <w:t>perekonomian</w:t>
      </w:r>
      <w:proofErr w:type="spellEnd"/>
      <w:r w:rsidR="00AD701C" w:rsidRPr="00AD701C">
        <w:rPr>
          <w:rFonts w:cs="Times New Roman"/>
        </w:rPr>
        <w:t xml:space="preserve"> Indonesia, pasar modal </w:t>
      </w:r>
      <w:proofErr w:type="spellStart"/>
      <w:r w:rsidR="00AD701C" w:rsidRPr="00AD701C">
        <w:rPr>
          <w:rFonts w:cs="Times New Roman"/>
        </w:rPr>
        <w:t>memainkan</w:t>
      </w:r>
      <w:proofErr w:type="spellEnd"/>
      <w:r w:rsidR="00AD701C" w:rsidRPr="00AD701C">
        <w:rPr>
          <w:rFonts w:cs="Times New Roman"/>
        </w:rPr>
        <w:t xml:space="preserve"> </w:t>
      </w:r>
      <w:proofErr w:type="spellStart"/>
      <w:r w:rsidR="00AD701C" w:rsidRPr="00AD701C">
        <w:rPr>
          <w:rFonts w:cs="Times New Roman"/>
        </w:rPr>
        <w:t>peran</w:t>
      </w:r>
      <w:proofErr w:type="spellEnd"/>
      <w:r w:rsidR="00AD701C" w:rsidRPr="00AD701C">
        <w:rPr>
          <w:rFonts w:cs="Times New Roman"/>
        </w:rPr>
        <w:t xml:space="preserve"> </w:t>
      </w:r>
      <w:proofErr w:type="spellStart"/>
      <w:r w:rsidR="00AD701C" w:rsidRPr="00AD701C">
        <w:rPr>
          <w:rFonts w:cs="Times New Roman"/>
        </w:rPr>
        <w:t>penting</w:t>
      </w:r>
      <w:proofErr w:type="spellEnd"/>
      <w:r w:rsidR="00AD701C" w:rsidRPr="00AD701C">
        <w:rPr>
          <w:rFonts w:cs="Times New Roman"/>
        </w:rPr>
        <w:t xml:space="preserve"> </w:t>
      </w:r>
      <w:proofErr w:type="spellStart"/>
      <w:r w:rsidR="00AD701C" w:rsidRPr="00AD701C">
        <w:rPr>
          <w:rFonts w:cs="Times New Roman"/>
        </w:rPr>
        <w:t>dalam</w:t>
      </w:r>
      <w:proofErr w:type="spellEnd"/>
      <w:r w:rsidR="00AD701C" w:rsidRPr="00AD701C">
        <w:rPr>
          <w:rFonts w:cs="Times New Roman"/>
        </w:rPr>
        <w:t xml:space="preserve"> </w:t>
      </w:r>
      <w:proofErr w:type="spellStart"/>
      <w:r w:rsidR="00AD701C" w:rsidRPr="00AD701C">
        <w:rPr>
          <w:rFonts w:cs="Times New Roman"/>
        </w:rPr>
        <w:t>menyalurkan</w:t>
      </w:r>
      <w:proofErr w:type="spellEnd"/>
      <w:r w:rsidR="00AD701C" w:rsidRPr="00AD701C">
        <w:rPr>
          <w:rFonts w:cs="Times New Roman"/>
        </w:rPr>
        <w:t xml:space="preserve"> dana </w:t>
      </w:r>
      <w:proofErr w:type="spellStart"/>
      <w:r w:rsidR="00AD701C" w:rsidRPr="00AD701C">
        <w:rPr>
          <w:rFonts w:cs="Times New Roman"/>
        </w:rPr>
        <w:t>secara</w:t>
      </w:r>
      <w:proofErr w:type="spellEnd"/>
      <w:r w:rsidR="00AD701C" w:rsidRPr="00AD701C">
        <w:rPr>
          <w:rFonts w:cs="Times New Roman"/>
        </w:rPr>
        <w:t xml:space="preserve"> </w:t>
      </w:r>
      <w:proofErr w:type="spellStart"/>
      <w:r w:rsidR="00AD701C" w:rsidRPr="00AD701C">
        <w:rPr>
          <w:rFonts w:cs="Times New Roman"/>
        </w:rPr>
        <w:t>efisien</w:t>
      </w:r>
      <w:proofErr w:type="spellEnd"/>
      <w:r w:rsidR="00AD701C" w:rsidRPr="00AD701C">
        <w:rPr>
          <w:rFonts w:cs="Times New Roman"/>
        </w:rPr>
        <w:t xml:space="preserve"> </w:t>
      </w:r>
      <w:proofErr w:type="spellStart"/>
      <w:r w:rsidR="00AD701C" w:rsidRPr="00AD701C">
        <w:rPr>
          <w:rFonts w:cs="Times New Roman"/>
        </w:rPr>
        <w:t>dari</w:t>
      </w:r>
      <w:proofErr w:type="spellEnd"/>
      <w:r w:rsidR="00AD701C" w:rsidRPr="00AD701C">
        <w:rPr>
          <w:rFonts w:cs="Times New Roman"/>
        </w:rPr>
        <w:t xml:space="preserve"> </w:t>
      </w:r>
      <w:proofErr w:type="spellStart"/>
      <w:r w:rsidR="00AD701C" w:rsidRPr="00AD701C">
        <w:rPr>
          <w:rFonts w:cs="Times New Roman"/>
        </w:rPr>
        <w:t>entitas</w:t>
      </w:r>
      <w:proofErr w:type="spellEnd"/>
      <w:r w:rsidR="00AD701C" w:rsidRPr="00AD701C">
        <w:rPr>
          <w:rFonts w:cs="Times New Roman"/>
        </w:rPr>
        <w:t xml:space="preserve"> surplus (investor) </w:t>
      </w:r>
      <w:proofErr w:type="spellStart"/>
      <w:r w:rsidR="00AD701C" w:rsidRPr="00AD701C">
        <w:rPr>
          <w:rFonts w:cs="Times New Roman"/>
        </w:rPr>
        <w:t>kepada</w:t>
      </w:r>
      <w:proofErr w:type="spellEnd"/>
      <w:r w:rsidR="00AD701C" w:rsidRPr="00AD701C">
        <w:rPr>
          <w:rFonts w:cs="Times New Roman"/>
        </w:rPr>
        <w:t xml:space="preserve"> </w:t>
      </w:r>
      <w:proofErr w:type="spellStart"/>
      <w:r w:rsidR="00AD701C" w:rsidRPr="00AD701C">
        <w:rPr>
          <w:rFonts w:cs="Times New Roman"/>
        </w:rPr>
        <w:t>pihak</w:t>
      </w:r>
      <w:proofErr w:type="spellEnd"/>
      <w:r w:rsidR="00AD701C" w:rsidRPr="00AD701C">
        <w:rPr>
          <w:rFonts w:cs="Times New Roman"/>
        </w:rPr>
        <w:t xml:space="preserve"> yang </w:t>
      </w:r>
      <w:proofErr w:type="spellStart"/>
      <w:r w:rsidR="00AD701C" w:rsidRPr="00AD701C">
        <w:rPr>
          <w:rFonts w:cs="Times New Roman"/>
        </w:rPr>
        <w:t>membutuhkan</w:t>
      </w:r>
      <w:proofErr w:type="spellEnd"/>
      <w:r w:rsidR="00AD701C" w:rsidRPr="00AD701C">
        <w:rPr>
          <w:rFonts w:cs="Times New Roman"/>
        </w:rPr>
        <w:t xml:space="preserve"> (</w:t>
      </w:r>
      <w:proofErr w:type="spellStart"/>
      <w:r w:rsidR="00AD701C" w:rsidRPr="00AD701C">
        <w:rPr>
          <w:rFonts w:cs="Times New Roman"/>
        </w:rPr>
        <w:t>emiten</w:t>
      </w:r>
      <w:proofErr w:type="spellEnd"/>
      <w:r w:rsidR="00AD701C" w:rsidRPr="00AD701C">
        <w:rPr>
          <w:rFonts w:cs="Times New Roman"/>
        </w:rPr>
        <w:t>).</w:t>
      </w:r>
    </w:p>
    <w:p w14:paraId="1E1F4C30" w14:textId="14F23055" w:rsidR="00AD701C" w:rsidRPr="00C01F71" w:rsidRDefault="00AD701C" w:rsidP="00C01F71">
      <w:pPr>
        <w:spacing w:line="360" w:lineRule="auto"/>
        <w:jc w:val="both"/>
        <w:rPr>
          <w:rFonts w:eastAsia="Times New Roman" w:cs="Times New Roman"/>
          <w:color w:val="000000"/>
          <w:szCs w:val="24"/>
          <w:lang w:val="id-ID" w:eastAsia="id-ID"/>
        </w:rPr>
      </w:pPr>
      <w:r w:rsidRPr="00AD701C">
        <w:rPr>
          <w:rFonts w:eastAsia="Times New Roman" w:cs="Times New Roman"/>
          <w:color w:val="000000"/>
          <w:szCs w:val="24"/>
          <w:lang w:val="id-ID" w:eastAsia="id-ID"/>
        </w:rPr>
        <w:t>Proses ini mendorong pertumbuhan ekonomi, memfasilitasi dunia usaha dalam mengamankan sumber daya untuk ekspansi dan inovasi. Selain itu, hal ini juga memberikan masyarakat alternatif investasi selain deposito bank, sehingga berkontribusi terhadap peningkatan kesejahteraan secara keseluruhan. Dengan demikian, masyarakat mempunyai keleluasaan dalam mengalokasikan dananya berdasarkan atribut keuntungan dan risiko masing-masing instrumen keuangan</w:t>
      </w:r>
      <w:r>
        <w:rPr>
          <w:rFonts w:eastAsia="Times New Roman" w:cs="Times New Roman"/>
          <w:color w:val="000000"/>
          <w:szCs w:val="24"/>
          <w:lang w:val="id-ID" w:eastAsia="id-ID"/>
        </w:rPr>
        <w:t>.</w:t>
      </w:r>
    </w:p>
    <w:p w14:paraId="6E1E5F4E" w14:textId="77777777" w:rsidR="00EF511C" w:rsidRPr="008F68B7" w:rsidRDefault="00EF511C">
      <w:pPr>
        <w:spacing w:after="0" w:line="276" w:lineRule="auto"/>
        <w:rPr>
          <w:rFonts w:eastAsia="Times New Roman" w:cs="Times New Roman"/>
          <w:color w:val="000000"/>
          <w:szCs w:val="24"/>
          <w:lang w:val="id-ID" w:eastAsia="id-ID"/>
        </w:rPr>
      </w:pPr>
    </w:p>
    <w:p w14:paraId="1E3B18DE" w14:textId="77777777" w:rsidR="00EF511C" w:rsidRPr="008F68B7" w:rsidRDefault="00EF511C">
      <w:pPr>
        <w:spacing w:after="0" w:line="276" w:lineRule="auto"/>
        <w:rPr>
          <w:rFonts w:eastAsia="Times New Roman" w:cs="Times New Roman"/>
          <w:color w:val="000000"/>
          <w:szCs w:val="24"/>
          <w:lang w:val="id-ID" w:eastAsia="id-ID"/>
        </w:rPr>
      </w:pPr>
    </w:p>
    <w:p w14:paraId="5C35B4EB" w14:textId="77777777" w:rsidR="00EF511C" w:rsidRPr="008F68B7" w:rsidRDefault="00EF511C">
      <w:pPr>
        <w:spacing w:after="0" w:line="276" w:lineRule="auto"/>
        <w:rPr>
          <w:rFonts w:eastAsia="Times New Roman" w:cs="Times New Roman"/>
          <w:color w:val="000000"/>
          <w:szCs w:val="24"/>
          <w:lang w:val="id-ID" w:eastAsia="id-ID"/>
        </w:rPr>
      </w:pPr>
    </w:p>
    <w:p w14:paraId="136A8506" w14:textId="77777777" w:rsidR="00EF511C" w:rsidRPr="008F68B7" w:rsidRDefault="00EF511C">
      <w:pPr>
        <w:spacing w:after="0" w:line="276" w:lineRule="auto"/>
        <w:rPr>
          <w:rFonts w:eastAsia="Times New Roman" w:cs="Times New Roman"/>
          <w:color w:val="000000"/>
          <w:szCs w:val="24"/>
          <w:lang w:val="id-ID" w:eastAsia="id-ID"/>
        </w:rPr>
      </w:pPr>
    </w:p>
    <w:p w14:paraId="787DEF00" w14:textId="77777777" w:rsidR="00EF511C" w:rsidRPr="008F68B7" w:rsidRDefault="00EF511C">
      <w:pPr>
        <w:spacing w:after="0" w:line="276" w:lineRule="auto"/>
        <w:rPr>
          <w:rFonts w:eastAsia="Times New Roman" w:cs="Times New Roman"/>
          <w:color w:val="000000"/>
          <w:szCs w:val="24"/>
          <w:lang w:val="id-ID" w:eastAsia="id-ID"/>
        </w:rPr>
      </w:pPr>
    </w:p>
    <w:p w14:paraId="1246B935" w14:textId="77777777" w:rsidR="00EF511C" w:rsidRPr="008F68B7" w:rsidRDefault="00EF511C">
      <w:pPr>
        <w:spacing w:after="0" w:line="276" w:lineRule="auto"/>
        <w:rPr>
          <w:rFonts w:eastAsia="Times New Roman" w:cs="Times New Roman"/>
          <w:color w:val="000000"/>
          <w:szCs w:val="24"/>
          <w:lang w:val="id-ID" w:eastAsia="id-ID"/>
        </w:rPr>
      </w:pPr>
    </w:p>
    <w:p w14:paraId="3E3BD070" w14:textId="77777777" w:rsidR="00EF511C" w:rsidRPr="008F68B7" w:rsidRDefault="00EF511C">
      <w:pPr>
        <w:spacing w:after="0" w:line="276" w:lineRule="auto"/>
        <w:jc w:val="center"/>
        <w:rPr>
          <w:rFonts w:eastAsia="Times New Roman" w:cs="Times New Roman"/>
          <w:b/>
          <w:color w:val="000000"/>
          <w:szCs w:val="24"/>
          <w:lang w:val="id-ID" w:eastAsia="id-ID"/>
        </w:rPr>
      </w:pPr>
    </w:p>
    <w:p w14:paraId="17B83CA5" w14:textId="77777777" w:rsidR="00EF511C" w:rsidRPr="008F68B7" w:rsidRDefault="00EF511C">
      <w:pPr>
        <w:spacing w:after="0" w:line="276" w:lineRule="auto"/>
        <w:jc w:val="center"/>
        <w:rPr>
          <w:rFonts w:eastAsia="Times New Roman" w:cs="Times New Roman"/>
          <w:b/>
          <w:color w:val="000000"/>
          <w:szCs w:val="24"/>
          <w:lang w:val="id-ID" w:eastAsia="id-ID"/>
        </w:rPr>
      </w:pPr>
    </w:p>
    <w:p w14:paraId="11FB4542" w14:textId="77777777" w:rsidR="00EF511C" w:rsidRPr="008F68B7" w:rsidRDefault="00EF511C">
      <w:pPr>
        <w:spacing w:after="0" w:line="276" w:lineRule="auto"/>
        <w:jc w:val="center"/>
        <w:rPr>
          <w:rFonts w:eastAsia="Times New Roman" w:cs="Times New Roman"/>
          <w:b/>
          <w:color w:val="000000"/>
          <w:szCs w:val="24"/>
          <w:lang w:val="id-ID" w:eastAsia="id-ID"/>
        </w:rPr>
      </w:pPr>
    </w:p>
    <w:p w14:paraId="6F9CBB1B" w14:textId="77777777" w:rsidR="00EF511C" w:rsidRPr="008F68B7" w:rsidRDefault="00EF511C">
      <w:pPr>
        <w:spacing w:after="0" w:line="276" w:lineRule="auto"/>
        <w:jc w:val="center"/>
        <w:rPr>
          <w:rFonts w:eastAsia="Times New Roman" w:cs="Times New Roman"/>
          <w:b/>
          <w:color w:val="000000"/>
          <w:szCs w:val="24"/>
          <w:lang w:val="id-ID" w:eastAsia="id-ID"/>
        </w:rPr>
      </w:pPr>
    </w:p>
    <w:p w14:paraId="6AC2FB9C" w14:textId="77777777" w:rsidR="00EF511C" w:rsidRDefault="00EF511C">
      <w:pPr>
        <w:spacing w:after="0" w:line="276" w:lineRule="auto"/>
        <w:jc w:val="center"/>
        <w:rPr>
          <w:rFonts w:eastAsia="Times New Roman" w:cs="Times New Roman"/>
          <w:b/>
          <w:color w:val="000000"/>
          <w:szCs w:val="24"/>
          <w:lang w:val="id-ID" w:eastAsia="id-ID"/>
        </w:rPr>
      </w:pPr>
    </w:p>
    <w:p w14:paraId="3DA5651E" w14:textId="77777777" w:rsidR="003E340D" w:rsidRDefault="003E340D">
      <w:pPr>
        <w:spacing w:after="0" w:line="276" w:lineRule="auto"/>
        <w:jc w:val="center"/>
        <w:rPr>
          <w:rFonts w:eastAsia="Times New Roman" w:cs="Times New Roman"/>
          <w:b/>
          <w:color w:val="000000"/>
          <w:szCs w:val="24"/>
          <w:lang w:val="id-ID" w:eastAsia="id-ID"/>
        </w:rPr>
      </w:pPr>
    </w:p>
    <w:p w14:paraId="6171E3A4" w14:textId="77777777" w:rsidR="003E340D" w:rsidRDefault="003E340D">
      <w:pPr>
        <w:spacing w:after="0" w:line="276" w:lineRule="auto"/>
        <w:jc w:val="center"/>
        <w:rPr>
          <w:rFonts w:eastAsia="Times New Roman" w:cs="Times New Roman"/>
          <w:b/>
          <w:color w:val="000000"/>
          <w:szCs w:val="24"/>
          <w:lang w:val="id-ID" w:eastAsia="id-ID"/>
        </w:rPr>
      </w:pPr>
    </w:p>
    <w:p w14:paraId="7B66DD36" w14:textId="77777777" w:rsidR="003E340D" w:rsidRDefault="003E340D">
      <w:pPr>
        <w:spacing w:after="0" w:line="276" w:lineRule="auto"/>
        <w:jc w:val="center"/>
        <w:rPr>
          <w:rFonts w:eastAsia="Times New Roman" w:cs="Times New Roman"/>
          <w:b/>
          <w:color w:val="000000"/>
          <w:szCs w:val="24"/>
          <w:lang w:val="id-ID" w:eastAsia="id-ID"/>
        </w:rPr>
      </w:pPr>
    </w:p>
    <w:p w14:paraId="48D644EF" w14:textId="77777777" w:rsidR="003E340D" w:rsidRDefault="003E340D">
      <w:pPr>
        <w:spacing w:after="0" w:line="276" w:lineRule="auto"/>
        <w:jc w:val="center"/>
        <w:rPr>
          <w:rFonts w:eastAsia="Times New Roman" w:cs="Times New Roman"/>
          <w:b/>
          <w:color w:val="000000"/>
          <w:szCs w:val="24"/>
          <w:lang w:val="id-ID" w:eastAsia="id-ID"/>
        </w:rPr>
      </w:pPr>
    </w:p>
    <w:p w14:paraId="54736F6B" w14:textId="77777777" w:rsidR="003E340D" w:rsidRPr="008F68B7" w:rsidRDefault="003E340D">
      <w:pPr>
        <w:spacing w:after="0" w:line="276" w:lineRule="auto"/>
        <w:jc w:val="center"/>
        <w:rPr>
          <w:rFonts w:eastAsia="Times New Roman" w:cs="Times New Roman"/>
          <w:b/>
          <w:color w:val="000000"/>
          <w:szCs w:val="24"/>
          <w:lang w:val="id-ID" w:eastAsia="id-ID"/>
        </w:rPr>
      </w:pPr>
    </w:p>
    <w:p w14:paraId="04528DBF" w14:textId="56A6C840" w:rsidR="008F68B7" w:rsidRDefault="008F68B7" w:rsidP="00C93859">
      <w:pPr>
        <w:pStyle w:val="Heading1"/>
        <w:ind w:firstLine="0"/>
        <w:rPr>
          <w:rFonts w:ascii="Times New Roman" w:hAnsi="Times New Roman" w:cs="Times New Roman"/>
        </w:rPr>
      </w:pPr>
    </w:p>
    <w:p w14:paraId="318D99C5" w14:textId="77777777" w:rsidR="00C93859" w:rsidRPr="00C93859" w:rsidRDefault="00C93859" w:rsidP="00C93859"/>
    <w:sdt>
      <w:sdtPr>
        <w:rPr>
          <w:rFonts w:cs="Times New Roman"/>
        </w:rPr>
        <w:id w:val="-1088917785"/>
        <w:docPartObj>
          <w:docPartGallery w:val="Bibliographies"/>
          <w:docPartUnique/>
        </w:docPartObj>
      </w:sdtPr>
      <w:sdtContent>
        <w:p w14:paraId="6E149899" w14:textId="2355BFEA" w:rsidR="008F68B7" w:rsidRPr="008F68B7" w:rsidRDefault="008F68B7" w:rsidP="008F68B7">
          <w:pPr>
            <w:spacing w:after="0" w:line="276" w:lineRule="auto"/>
            <w:jc w:val="center"/>
            <w:rPr>
              <w:rFonts w:eastAsia="Times New Roman" w:cs="Times New Roman"/>
              <w:b/>
              <w:color w:val="000000"/>
              <w:szCs w:val="24"/>
              <w:lang w:val="id-ID" w:eastAsia="id-ID"/>
            </w:rPr>
          </w:pPr>
          <w:r w:rsidRPr="008F68B7">
            <w:rPr>
              <w:rFonts w:eastAsia="Times New Roman" w:cs="Times New Roman"/>
              <w:b/>
              <w:color w:val="000000"/>
              <w:szCs w:val="24"/>
              <w:lang w:val="id-ID" w:eastAsia="id-ID"/>
            </w:rPr>
            <w:t>DAFTAR PUSTAKA</w:t>
          </w:r>
        </w:p>
        <w:p w14:paraId="209F8972" w14:textId="77777777" w:rsidR="008F68B7" w:rsidRPr="008F68B7" w:rsidRDefault="008F68B7" w:rsidP="008F68B7">
          <w:pPr>
            <w:spacing w:after="0" w:line="276" w:lineRule="auto"/>
            <w:jc w:val="center"/>
            <w:rPr>
              <w:rFonts w:eastAsia="Times New Roman" w:cs="Times New Roman"/>
              <w:b/>
              <w:color w:val="000000"/>
              <w:szCs w:val="24"/>
              <w:lang w:val="id-ID" w:eastAsia="id-ID"/>
            </w:rPr>
          </w:pPr>
        </w:p>
        <w:sdt>
          <w:sdtPr>
            <w:rPr>
              <w:rFonts w:cs="Times New Roman"/>
            </w:rPr>
            <w:id w:val="-573587230"/>
            <w:bibliography/>
          </w:sdtPr>
          <w:sdtContent>
            <w:p w14:paraId="5C2FECB2" w14:textId="467AF742" w:rsidR="008F68B7" w:rsidRPr="00C01F71" w:rsidRDefault="008F68B7" w:rsidP="008F68B7">
              <w:pPr>
                <w:pStyle w:val="Bibliography"/>
                <w:ind w:left="720" w:hanging="720"/>
                <w:rPr>
                  <w:rFonts w:cs="Times New Roman"/>
                  <w:szCs w:val="24"/>
                </w:rPr>
              </w:pPr>
              <w:r w:rsidRPr="00C01F71">
                <w:rPr>
                  <w:rFonts w:cs="Times New Roman"/>
                  <w:szCs w:val="24"/>
                </w:rPr>
                <w:fldChar w:fldCharType="begin"/>
              </w:r>
              <w:r w:rsidRPr="00C01F71">
                <w:rPr>
                  <w:rFonts w:cs="Times New Roman"/>
                  <w:szCs w:val="24"/>
                </w:rPr>
                <w:instrText xml:space="preserve"> BIBLIOGRAPHY </w:instrText>
              </w:r>
              <w:r w:rsidRPr="00C01F71">
                <w:rPr>
                  <w:rFonts w:cs="Times New Roman"/>
                  <w:szCs w:val="24"/>
                </w:rPr>
                <w:fldChar w:fldCharType="separate"/>
              </w:r>
              <w:r w:rsidR="000E72BF" w:rsidRPr="00C01F71">
                <w:rPr>
                  <w:rFonts w:cs="Times New Roman"/>
                  <w:szCs w:val="24"/>
                </w:rPr>
                <w:t xml:space="preserve"> Muklis, Faiza. "Perkembangan dan tantangan pasar modal Indonesia." Al-Masraf: Jurnal Lembaga Keuangan dan Perbankan 1.1 (2016): 65-76.</w:t>
              </w:r>
            </w:p>
            <w:p w14:paraId="12035036" w14:textId="5460AD3A" w:rsidR="00C01F71" w:rsidRPr="00C01F71" w:rsidRDefault="00C01F71" w:rsidP="00C01F71">
              <w:pPr>
                <w:rPr>
                  <w:rFonts w:cs="Times New Roman"/>
                  <w:szCs w:val="24"/>
                </w:rPr>
              </w:pPr>
              <w:r w:rsidRPr="00C01F71">
                <w:rPr>
                  <w:rFonts w:cs="Times New Roman"/>
                  <w:szCs w:val="24"/>
                </w:rPr>
                <w:t>HULL, John C.; BASU, Sankarshan. Options, futures, and other derivatives. Pearson Education India, 2016.</w:t>
              </w:r>
            </w:p>
            <w:p w14:paraId="6DC2A5B4" w14:textId="7173E66C" w:rsidR="00873804" w:rsidRPr="00C01F71" w:rsidRDefault="00873804" w:rsidP="00873804">
              <w:pPr>
                <w:rPr>
                  <w:rFonts w:cs="Times New Roman"/>
                  <w:szCs w:val="24"/>
                </w:rPr>
              </w:pPr>
              <w:r w:rsidRPr="00C01F71">
                <w:rPr>
                  <w:rFonts w:cs="Times New Roman"/>
                  <w:szCs w:val="24"/>
                </w:rPr>
                <w:t>Audi N, Mitra R, Munawarah L. Perkembangan dan Tantangan Pasar Modal Dalam Perekonomian Negara Indonesia. Akuntansi. 2024 Jan 9;3(1):174-87.</w:t>
              </w:r>
            </w:p>
            <w:p w14:paraId="272F18F9" w14:textId="425A247D" w:rsidR="008F68B7" w:rsidRPr="008F68B7" w:rsidRDefault="008F68B7" w:rsidP="008F68B7">
              <w:pPr>
                <w:rPr>
                  <w:rFonts w:cs="Times New Roman"/>
                </w:rPr>
              </w:pPr>
              <w:r w:rsidRPr="00C01F71">
                <w:rPr>
                  <w:rFonts w:cs="Times New Roman"/>
                  <w:b/>
                  <w:bCs/>
                  <w:noProof/>
                  <w:szCs w:val="24"/>
                </w:rPr>
                <w:fldChar w:fldCharType="end"/>
              </w:r>
              <w:r w:rsidR="00132703" w:rsidRPr="00C01F71">
                <w:rPr>
                  <w:rFonts w:cs="Times New Roman"/>
                  <w:szCs w:val="24"/>
                </w:rPr>
                <w:t xml:space="preserve"> </w:t>
              </w:r>
              <w:r w:rsidR="00132703" w:rsidRPr="00C01F71">
                <w:rPr>
                  <w:rFonts w:cs="Times New Roman"/>
                  <w:noProof/>
                  <w:szCs w:val="24"/>
                </w:rPr>
                <w:t>Rorizki F, Sakinah S, Dalimunthe A, Silalahi PR. Perkembangan dan tantangan pasar modal Indonesia. Economic Reviews Journal. 2022 Jul 14;1(2):147-57.</w:t>
              </w:r>
            </w:p>
          </w:sdtContent>
        </w:sdt>
      </w:sdtContent>
    </w:sdt>
    <w:p w14:paraId="457704B1" w14:textId="16743CF0" w:rsidR="00EF511C" w:rsidRPr="008F68B7" w:rsidRDefault="00EF511C">
      <w:pPr>
        <w:rPr>
          <w:rFonts w:cs="Times New Roman"/>
          <w:color w:val="000000"/>
          <w:szCs w:val="24"/>
        </w:rPr>
      </w:pPr>
    </w:p>
    <w:p w14:paraId="01FBD69E" w14:textId="77777777" w:rsidR="00EF511C" w:rsidRPr="008F68B7" w:rsidRDefault="00EF511C">
      <w:pPr>
        <w:spacing w:after="0" w:line="240" w:lineRule="auto"/>
        <w:rPr>
          <w:rFonts w:eastAsia="Times New Roman" w:cs="Times New Roman"/>
          <w:color w:val="000000"/>
          <w:szCs w:val="24"/>
          <w:lang w:val="id-ID" w:eastAsia="id-ID"/>
        </w:rPr>
      </w:pPr>
    </w:p>
    <w:p w14:paraId="3565167C" w14:textId="77777777" w:rsidR="00EF511C" w:rsidRPr="008F68B7" w:rsidRDefault="00EF511C">
      <w:pPr>
        <w:spacing w:after="0" w:line="240" w:lineRule="auto"/>
        <w:rPr>
          <w:rFonts w:eastAsia="Times New Roman" w:cs="Times New Roman"/>
          <w:color w:val="000000"/>
          <w:szCs w:val="24"/>
          <w:lang w:val="id-ID" w:eastAsia="id-ID"/>
        </w:rPr>
      </w:pPr>
    </w:p>
    <w:p w14:paraId="021C578A" w14:textId="77777777" w:rsidR="00EF511C" w:rsidRPr="008F68B7" w:rsidRDefault="00EF511C">
      <w:pPr>
        <w:spacing w:after="0" w:line="240" w:lineRule="auto"/>
        <w:rPr>
          <w:rFonts w:eastAsia="Times New Roman" w:cs="Times New Roman"/>
          <w:color w:val="000000"/>
          <w:szCs w:val="24"/>
          <w:lang w:val="id-ID" w:eastAsia="id-ID"/>
        </w:rPr>
      </w:pPr>
    </w:p>
    <w:p w14:paraId="1456EE00" w14:textId="77777777" w:rsidR="00EF511C" w:rsidRPr="008F68B7" w:rsidRDefault="00EF511C">
      <w:pPr>
        <w:spacing w:after="0" w:line="240" w:lineRule="auto"/>
        <w:rPr>
          <w:rFonts w:eastAsia="Times New Roman" w:cs="Times New Roman"/>
          <w:szCs w:val="24"/>
          <w:lang w:val="id-ID" w:eastAsia="id-ID"/>
        </w:rPr>
      </w:pPr>
    </w:p>
    <w:p w14:paraId="65F53790" w14:textId="77777777" w:rsidR="00EF511C" w:rsidRPr="008F68B7" w:rsidRDefault="00EF511C">
      <w:pPr>
        <w:spacing w:after="0" w:line="240" w:lineRule="auto"/>
        <w:rPr>
          <w:rFonts w:eastAsia="Times New Roman" w:cs="Times New Roman"/>
          <w:szCs w:val="24"/>
          <w:lang w:val="id-ID" w:eastAsia="id-ID"/>
        </w:rPr>
      </w:pPr>
    </w:p>
    <w:p w14:paraId="0B617DAF" w14:textId="77777777" w:rsidR="00EF511C" w:rsidRPr="008F68B7" w:rsidRDefault="00EF511C">
      <w:pPr>
        <w:spacing w:after="0" w:line="240" w:lineRule="auto"/>
        <w:rPr>
          <w:rFonts w:eastAsia="Times New Roman" w:cs="Times New Roman"/>
          <w:szCs w:val="24"/>
          <w:lang w:val="id-ID" w:eastAsia="id-ID"/>
        </w:rPr>
      </w:pPr>
    </w:p>
    <w:p w14:paraId="361F6B68" w14:textId="77777777" w:rsidR="00EF511C" w:rsidRPr="008F68B7" w:rsidRDefault="00EF511C">
      <w:pPr>
        <w:spacing w:after="0" w:line="240" w:lineRule="auto"/>
        <w:rPr>
          <w:rFonts w:eastAsia="Times New Roman" w:cs="Times New Roman"/>
          <w:szCs w:val="24"/>
          <w:lang w:val="id-ID" w:eastAsia="id-ID"/>
        </w:rPr>
      </w:pPr>
    </w:p>
    <w:p w14:paraId="6E683D89" w14:textId="77777777" w:rsidR="00EF511C" w:rsidRPr="008F68B7" w:rsidRDefault="00EF511C">
      <w:pPr>
        <w:spacing w:after="0" w:line="240" w:lineRule="auto"/>
        <w:rPr>
          <w:rFonts w:eastAsia="Times New Roman" w:cs="Times New Roman"/>
          <w:szCs w:val="24"/>
          <w:lang w:val="id-ID" w:eastAsia="id-ID"/>
        </w:rPr>
      </w:pPr>
    </w:p>
    <w:p w14:paraId="300D98EC" w14:textId="77777777" w:rsidR="00EF511C" w:rsidRPr="008F68B7" w:rsidRDefault="00EF511C">
      <w:pPr>
        <w:spacing w:after="0" w:line="240" w:lineRule="auto"/>
        <w:rPr>
          <w:rFonts w:eastAsia="Times New Roman" w:cs="Times New Roman"/>
          <w:szCs w:val="24"/>
          <w:lang w:val="id-ID" w:eastAsia="id-ID"/>
        </w:rPr>
      </w:pPr>
    </w:p>
    <w:p w14:paraId="14B05BCC" w14:textId="77777777" w:rsidR="00EF511C" w:rsidRPr="008F68B7" w:rsidRDefault="00EF511C">
      <w:pPr>
        <w:spacing w:after="0" w:line="240" w:lineRule="auto"/>
        <w:rPr>
          <w:rFonts w:eastAsia="Times New Roman" w:cs="Times New Roman"/>
          <w:szCs w:val="24"/>
          <w:lang w:val="id-ID" w:eastAsia="id-ID"/>
        </w:rPr>
      </w:pPr>
    </w:p>
    <w:p w14:paraId="4CBE4E37" w14:textId="77777777" w:rsidR="00EF511C" w:rsidRPr="008F68B7" w:rsidRDefault="00EF511C">
      <w:pPr>
        <w:spacing w:after="0" w:line="240" w:lineRule="auto"/>
        <w:rPr>
          <w:rFonts w:eastAsia="Times New Roman" w:cs="Times New Roman"/>
          <w:szCs w:val="24"/>
          <w:lang w:val="id-ID" w:eastAsia="id-ID"/>
        </w:rPr>
      </w:pPr>
    </w:p>
    <w:p w14:paraId="3BCB7B28" w14:textId="77777777" w:rsidR="00EF511C" w:rsidRPr="008F68B7" w:rsidRDefault="00EF511C">
      <w:pPr>
        <w:spacing w:after="0" w:line="240" w:lineRule="auto"/>
        <w:rPr>
          <w:rFonts w:eastAsia="Times New Roman" w:cs="Times New Roman"/>
          <w:szCs w:val="24"/>
          <w:lang w:val="id-ID" w:eastAsia="id-ID"/>
        </w:rPr>
      </w:pPr>
    </w:p>
    <w:p w14:paraId="08408BF2" w14:textId="77777777" w:rsidR="00EF511C" w:rsidRPr="008F68B7" w:rsidRDefault="00EF511C">
      <w:pPr>
        <w:spacing w:after="0" w:line="240" w:lineRule="auto"/>
        <w:rPr>
          <w:rFonts w:eastAsia="Times New Roman" w:cs="Times New Roman"/>
          <w:szCs w:val="24"/>
          <w:lang w:val="id-ID" w:eastAsia="id-ID"/>
        </w:rPr>
      </w:pPr>
    </w:p>
    <w:p w14:paraId="2F45714C" w14:textId="77777777" w:rsidR="00EF511C" w:rsidRPr="008F68B7" w:rsidRDefault="00EF511C">
      <w:pPr>
        <w:spacing w:after="0" w:line="240" w:lineRule="auto"/>
        <w:rPr>
          <w:rFonts w:eastAsia="Times New Roman" w:cs="Times New Roman"/>
          <w:szCs w:val="24"/>
          <w:lang w:val="id-ID" w:eastAsia="id-ID"/>
        </w:rPr>
      </w:pPr>
    </w:p>
    <w:p w14:paraId="161834CC" w14:textId="77777777" w:rsidR="00EF511C" w:rsidRPr="008F68B7" w:rsidRDefault="00EF511C">
      <w:pPr>
        <w:spacing w:after="0" w:line="240" w:lineRule="auto"/>
        <w:rPr>
          <w:rFonts w:eastAsia="Times New Roman" w:cs="Times New Roman"/>
          <w:szCs w:val="24"/>
          <w:lang w:val="id-ID" w:eastAsia="id-ID"/>
        </w:rPr>
      </w:pPr>
    </w:p>
    <w:p w14:paraId="39AE34D3" w14:textId="77777777" w:rsidR="00EF511C" w:rsidRPr="008F68B7" w:rsidRDefault="00EF511C">
      <w:pPr>
        <w:spacing w:after="0" w:line="240" w:lineRule="auto"/>
        <w:rPr>
          <w:rFonts w:eastAsia="Times New Roman" w:cs="Times New Roman"/>
          <w:szCs w:val="24"/>
          <w:lang w:val="id-ID" w:eastAsia="id-ID"/>
        </w:rPr>
      </w:pPr>
    </w:p>
    <w:p w14:paraId="6B2D5DC3" w14:textId="77777777" w:rsidR="00EF511C" w:rsidRPr="008F68B7" w:rsidRDefault="00EF511C">
      <w:pPr>
        <w:spacing w:after="0" w:line="240" w:lineRule="auto"/>
        <w:rPr>
          <w:rFonts w:eastAsia="Times New Roman" w:cs="Times New Roman"/>
          <w:szCs w:val="24"/>
          <w:lang w:val="id-ID" w:eastAsia="id-ID"/>
        </w:rPr>
      </w:pPr>
    </w:p>
    <w:p w14:paraId="4672FD3F" w14:textId="77777777" w:rsidR="00EF511C" w:rsidRPr="008F68B7" w:rsidRDefault="00EF511C">
      <w:pPr>
        <w:spacing w:after="0" w:line="240" w:lineRule="auto"/>
        <w:rPr>
          <w:rFonts w:eastAsia="Times New Roman" w:cs="Times New Roman"/>
          <w:szCs w:val="24"/>
          <w:lang w:val="id-ID" w:eastAsia="id-ID"/>
        </w:rPr>
      </w:pPr>
    </w:p>
    <w:p w14:paraId="446A3A05" w14:textId="77777777" w:rsidR="00EF511C" w:rsidRPr="008F68B7" w:rsidRDefault="00EF511C">
      <w:pPr>
        <w:spacing w:after="0" w:line="240" w:lineRule="auto"/>
        <w:rPr>
          <w:rFonts w:eastAsia="Times New Roman" w:cs="Times New Roman"/>
          <w:szCs w:val="24"/>
          <w:lang w:val="id-ID" w:eastAsia="id-ID"/>
        </w:rPr>
      </w:pPr>
    </w:p>
    <w:p w14:paraId="3A40AD61" w14:textId="77777777" w:rsidR="00EF511C" w:rsidRPr="008F68B7" w:rsidRDefault="00EF511C">
      <w:pPr>
        <w:spacing w:after="0" w:line="240" w:lineRule="auto"/>
        <w:rPr>
          <w:rFonts w:eastAsia="Times New Roman" w:cs="Times New Roman"/>
          <w:szCs w:val="24"/>
          <w:lang w:val="id-ID" w:eastAsia="id-ID"/>
        </w:rPr>
      </w:pPr>
    </w:p>
    <w:p w14:paraId="5E483ABA" w14:textId="77777777" w:rsidR="00EF511C" w:rsidRPr="008F68B7" w:rsidRDefault="00EF511C">
      <w:pPr>
        <w:spacing w:after="0" w:line="240" w:lineRule="auto"/>
        <w:rPr>
          <w:rFonts w:eastAsia="Times New Roman" w:cs="Times New Roman"/>
          <w:szCs w:val="24"/>
          <w:lang w:val="id-ID" w:eastAsia="id-ID"/>
        </w:rPr>
      </w:pPr>
    </w:p>
    <w:p w14:paraId="1401DF45" w14:textId="77777777" w:rsidR="00EF511C" w:rsidRPr="008F68B7" w:rsidRDefault="00EF511C">
      <w:pPr>
        <w:spacing w:after="0" w:line="240" w:lineRule="auto"/>
        <w:rPr>
          <w:rFonts w:eastAsia="Times New Roman" w:cs="Times New Roman"/>
          <w:szCs w:val="24"/>
          <w:lang w:val="id-ID" w:eastAsia="id-ID"/>
        </w:rPr>
      </w:pPr>
    </w:p>
    <w:p w14:paraId="26DF0A8C" w14:textId="77777777" w:rsidR="00EF511C" w:rsidRPr="008F68B7" w:rsidRDefault="00EF511C">
      <w:pPr>
        <w:spacing w:after="0" w:line="240" w:lineRule="auto"/>
        <w:rPr>
          <w:rFonts w:eastAsia="Times New Roman" w:cs="Times New Roman"/>
          <w:szCs w:val="24"/>
          <w:lang w:val="id-ID" w:eastAsia="id-ID"/>
        </w:rPr>
      </w:pPr>
    </w:p>
    <w:p w14:paraId="55A46457" w14:textId="77777777" w:rsidR="00EF511C" w:rsidRPr="008F68B7" w:rsidRDefault="00EF511C">
      <w:pPr>
        <w:spacing w:after="0" w:line="240" w:lineRule="auto"/>
        <w:rPr>
          <w:rFonts w:eastAsia="Times New Roman" w:cs="Times New Roman"/>
          <w:szCs w:val="24"/>
          <w:lang w:val="id-ID" w:eastAsia="id-ID"/>
        </w:rPr>
      </w:pPr>
    </w:p>
    <w:p w14:paraId="1EAA4263" w14:textId="77777777" w:rsidR="00EF511C" w:rsidRPr="008F68B7" w:rsidRDefault="00EF511C">
      <w:pPr>
        <w:spacing w:after="0" w:line="240" w:lineRule="auto"/>
        <w:rPr>
          <w:rFonts w:eastAsia="Times New Roman" w:cs="Times New Roman"/>
          <w:szCs w:val="24"/>
          <w:lang w:val="id-ID" w:eastAsia="id-ID"/>
        </w:rPr>
      </w:pPr>
    </w:p>
    <w:p w14:paraId="04C18F35" w14:textId="77777777" w:rsidR="00EF511C" w:rsidRPr="008F68B7" w:rsidRDefault="00EF511C">
      <w:pPr>
        <w:spacing w:after="0" w:line="240" w:lineRule="auto"/>
        <w:rPr>
          <w:rFonts w:eastAsia="Times New Roman" w:cs="Times New Roman"/>
          <w:szCs w:val="24"/>
          <w:lang w:val="id-ID" w:eastAsia="id-ID"/>
        </w:rPr>
      </w:pPr>
    </w:p>
    <w:p w14:paraId="109FA36C" w14:textId="77777777" w:rsidR="00EF511C" w:rsidRPr="008F68B7" w:rsidRDefault="00EF511C">
      <w:pPr>
        <w:spacing w:after="0" w:line="240" w:lineRule="auto"/>
        <w:rPr>
          <w:rFonts w:eastAsia="Times New Roman" w:cs="Times New Roman"/>
          <w:szCs w:val="24"/>
          <w:lang w:val="id-ID" w:eastAsia="id-ID"/>
        </w:rPr>
      </w:pPr>
    </w:p>
    <w:p w14:paraId="574D1E6E" w14:textId="77777777" w:rsidR="00EF511C" w:rsidRPr="008F68B7" w:rsidRDefault="00EF511C">
      <w:pPr>
        <w:tabs>
          <w:tab w:val="left" w:pos="3490"/>
        </w:tabs>
        <w:rPr>
          <w:rFonts w:cs="Times New Roman"/>
          <w:szCs w:val="24"/>
          <w:lang w:val="id-ID"/>
        </w:rPr>
      </w:pPr>
    </w:p>
    <w:sectPr w:rsidR="00EF511C" w:rsidRPr="008F68B7" w:rsidSect="00BC1B6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C35CD" w14:textId="77777777" w:rsidR="00BC1B64" w:rsidRDefault="00BC1B64" w:rsidP="0053674C">
      <w:pPr>
        <w:spacing w:after="0" w:line="240" w:lineRule="auto"/>
      </w:pPr>
      <w:r>
        <w:separator/>
      </w:r>
    </w:p>
  </w:endnote>
  <w:endnote w:type="continuationSeparator" w:id="0">
    <w:p w14:paraId="45968994" w14:textId="77777777" w:rsidR="00BC1B64" w:rsidRDefault="00BC1B64" w:rsidP="0053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621502"/>
      <w:docPartObj>
        <w:docPartGallery w:val="Page Numbers (Bottom of Page)"/>
        <w:docPartUnique/>
      </w:docPartObj>
    </w:sdtPr>
    <w:sdtEndPr>
      <w:rPr>
        <w:noProof/>
      </w:rPr>
    </w:sdtEndPr>
    <w:sdtContent>
      <w:p w14:paraId="7E36E31B" w14:textId="73CA06DC" w:rsidR="0053674C" w:rsidRDefault="005367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43711B3" w14:textId="77777777" w:rsidR="0053674C" w:rsidRDefault="00536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ADE64" w14:textId="77777777" w:rsidR="00BC1B64" w:rsidRDefault="00BC1B64" w:rsidP="0053674C">
      <w:pPr>
        <w:spacing w:after="0" w:line="240" w:lineRule="auto"/>
      </w:pPr>
      <w:r>
        <w:separator/>
      </w:r>
    </w:p>
  </w:footnote>
  <w:footnote w:type="continuationSeparator" w:id="0">
    <w:p w14:paraId="256D691B" w14:textId="77777777" w:rsidR="00BC1B64" w:rsidRDefault="00BC1B64" w:rsidP="00536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1FAD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912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59129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multilevel"/>
    <w:tmpl w:val="F8F09C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0000005"/>
    <w:multiLevelType w:val="hybridMultilevel"/>
    <w:tmpl w:val="20B6583E"/>
    <w:lvl w:ilvl="0" w:tplc="5742DE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9" w15:restartNumberingAfterBreak="0">
    <w:nsid w:val="1EEE3C3A"/>
    <w:multiLevelType w:val="hybridMultilevel"/>
    <w:tmpl w:val="1C707DB8"/>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3DCF79FB"/>
    <w:multiLevelType w:val="hybridMultilevel"/>
    <w:tmpl w:val="CD60972E"/>
    <w:lvl w:ilvl="0" w:tplc="04210001">
      <w:start w:val="1"/>
      <w:numFmt w:val="bullet"/>
      <w:lvlText w:val=""/>
      <w:lvlJc w:val="left"/>
      <w:pPr>
        <w:ind w:left="1287" w:hanging="360"/>
      </w:pPr>
      <w:rPr>
        <w:rFonts w:ascii="Symbol" w:hAnsi="Symbol" w:hint="default"/>
      </w:rPr>
    </w:lvl>
    <w:lvl w:ilvl="1" w:tplc="04210003">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15:restartNumberingAfterBreak="0">
    <w:nsid w:val="4DDD67C5"/>
    <w:multiLevelType w:val="hybridMultilevel"/>
    <w:tmpl w:val="8E20E826"/>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5E6629CF"/>
    <w:multiLevelType w:val="hybridMultilevel"/>
    <w:tmpl w:val="01E4F89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753551CE"/>
    <w:multiLevelType w:val="multilevel"/>
    <w:tmpl w:val="159A0F1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CE07214"/>
    <w:multiLevelType w:val="hybridMultilevel"/>
    <w:tmpl w:val="6F265E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47203131">
    <w:abstractNumId w:val="3"/>
  </w:num>
  <w:num w:numId="2" w16cid:durableId="1744527354">
    <w:abstractNumId w:val="2"/>
  </w:num>
  <w:num w:numId="3" w16cid:durableId="487135448">
    <w:abstractNumId w:val="0"/>
  </w:num>
  <w:num w:numId="4" w16cid:durableId="226770118">
    <w:abstractNumId w:val="1"/>
  </w:num>
  <w:num w:numId="5" w16cid:durableId="21710411">
    <w:abstractNumId w:val="4"/>
  </w:num>
  <w:num w:numId="6" w16cid:durableId="359203020">
    <w:abstractNumId w:val="13"/>
  </w:num>
  <w:num w:numId="7" w16cid:durableId="1770155081">
    <w:abstractNumId w:val="5"/>
  </w:num>
  <w:num w:numId="8" w16cid:durableId="872304395">
    <w:abstractNumId w:val="6"/>
  </w:num>
  <w:num w:numId="9" w16cid:durableId="1219976625">
    <w:abstractNumId w:val="7"/>
  </w:num>
  <w:num w:numId="10" w16cid:durableId="173810480">
    <w:abstractNumId w:val="8"/>
  </w:num>
  <w:num w:numId="11" w16cid:durableId="313072820">
    <w:abstractNumId w:val="12"/>
  </w:num>
  <w:num w:numId="12" w16cid:durableId="1370376026">
    <w:abstractNumId w:val="14"/>
  </w:num>
  <w:num w:numId="13" w16cid:durableId="1469057639">
    <w:abstractNumId w:val="11"/>
  </w:num>
  <w:num w:numId="14" w16cid:durableId="2125272856">
    <w:abstractNumId w:val="9"/>
  </w:num>
  <w:num w:numId="15" w16cid:durableId="11205642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1C"/>
    <w:rsid w:val="0002089C"/>
    <w:rsid w:val="000479B7"/>
    <w:rsid w:val="000E72BF"/>
    <w:rsid w:val="00132703"/>
    <w:rsid w:val="00182002"/>
    <w:rsid w:val="002751D9"/>
    <w:rsid w:val="002A7F88"/>
    <w:rsid w:val="003551C8"/>
    <w:rsid w:val="00377C59"/>
    <w:rsid w:val="003E340D"/>
    <w:rsid w:val="00427B93"/>
    <w:rsid w:val="0053674C"/>
    <w:rsid w:val="005450F3"/>
    <w:rsid w:val="005A51DF"/>
    <w:rsid w:val="0066332A"/>
    <w:rsid w:val="006B59AF"/>
    <w:rsid w:val="00751835"/>
    <w:rsid w:val="00873804"/>
    <w:rsid w:val="008A6F4B"/>
    <w:rsid w:val="008B5A4F"/>
    <w:rsid w:val="008E2A4A"/>
    <w:rsid w:val="008F68B7"/>
    <w:rsid w:val="00AD701C"/>
    <w:rsid w:val="00B442A8"/>
    <w:rsid w:val="00B93EBF"/>
    <w:rsid w:val="00BC1B64"/>
    <w:rsid w:val="00C01F71"/>
    <w:rsid w:val="00C93859"/>
    <w:rsid w:val="00C95E46"/>
    <w:rsid w:val="00CC1F84"/>
    <w:rsid w:val="00D05538"/>
    <w:rsid w:val="00DB18C2"/>
    <w:rsid w:val="00E34422"/>
    <w:rsid w:val="00EF511C"/>
    <w:rsid w:val="00F4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E19A"/>
  <w15:docId w15:val="{250FB68E-12D7-4443-8C3D-0431B462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40D"/>
    <w:pPr>
      <w:spacing w:line="257" w:lineRule="auto"/>
      <w:ind w:firstLine="567"/>
    </w:pPr>
    <w:rPr>
      <w:rFonts w:ascii="Times New Roman" w:hAnsi="Times New Roman"/>
      <w:kern w:val="0"/>
      <w:sz w:val="24"/>
      <w14:ligatures w14:val="none"/>
    </w:rPr>
  </w:style>
  <w:style w:type="paragraph" w:styleId="Heading1">
    <w:name w:val="heading 1"/>
    <w:basedOn w:val="Normal"/>
    <w:next w:val="Normal"/>
    <w:link w:val="Heading1Char"/>
    <w:uiPriority w:val="9"/>
    <w:qFormat/>
    <w:pPr>
      <w:keepNext/>
      <w:keepLines/>
      <w:spacing w:before="240" w:after="0" w:line="259" w:lineRule="auto"/>
      <w:outlineLvl w:val="0"/>
    </w:pPr>
    <w:rPr>
      <w:rFonts w:ascii="Calibri Light" w:eastAsia="SimSu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Calibri Light" w:eastAsia="SimSun" w:hAnsi="Calibri Light" w:cs="SimSun"/>
      <w:color w:val="2F5496"/>
      <w:kern w:val="0"/>
      <w:sz w:val="32"/>
      <w:szCs w:val="32"/>
      <w14:ligatures w14:val="none"/>
    </w:rPr>
  </w:style>
  <w:style w:type="paragraph" w:styleId="Bibliography">
    <w:name w:val="Bibliography"/>
    <w:basedOn w:val="Normal"/>
    <w:next w:val="Normal"/>
    <w:uiPriority w:val="37"/>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kern w:val="0"/>
      <w14:ligatures w14:val="none"/>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5172">
      <w:bodyDiv w:val="1"/>
      <w:marLeft w:val="0"/>
      <w:marRight w:val="0"/>
      <w:marTop w:val="0"/>
      <w:marBottom w:val="0"/>
      <w:divBdr>
        <w:top w:val="none" w:sz="0" w:space="0" w:color="auto"/>
        <w:left w:val="none" w:sz="0" w:space="0" w:color="auto"/>
        <w:bottom w:val="none" w:sz="0" w:space="0" w:color="auto"/>
        <w:right w:val="none" w:sz="0" w:space="0" w:color="auto"/>
      </w:divBdr>
    </w:div>
    <w:div w:id="903178331">
      <w:bodyDiv w:val="1"/>
      <w:marLeft w:val="0"/>
      <w:marRight w:val="0"/>
      <w:marTop w:val="0"/>
      <w:marBottom w:val="0"/>
      <w:divBdr>
        <w:top w:val="none" w:sz="0" w:space="0" w:color="auto"/>
        <w:left w:val="none" w:sz="0" w:space="0" w:color="auto"/>
        <w:bottom w:val="none" w:sz="0" w:space="0" w:color="auto"/>
        <w:right w:val="none" w:sz="0" w:space="0" w:color="auto"/>
      </w:divBdr>
    </w:div>
    <w:div w:id="1109541845">
      <w:bodyDiv w:val="1"/>
      <w:marLeft w:val="0"/>
      <w:marRight w:val="0"/>
      <w:marTop w:val="0"/>
      <w:marBottom w:val="0"/>
      <w:divBdr>
        <w:top w:val="none" w:sz="0" w:space="0" w:color="auto"/>
        <w:left w:val="none" w:sz="0" w:space="0" w:color="auto"/>
        <w:bottom w:val="none" w:sz="0" w:space="0" w:color="auto"/>
        <w:right w:val="none" w:sz="0" w:space="0" w:color="auto"/>
      </w:divBdr>
    </w:div>
    <w:div w:id="1118795614">
      <w:bodyDiv w:val="1"/>
      <w:marLeft w:val="0"/>
      <w:marRight w:val="0"/>
      <w:marTop w:val="0"/>
      <w:marBottom w:val="0"/>
      <w:divBdr>
        <w:top w:val="none" w:sz="0" w:space="0" w:color="auto"/>
        <w:left w:val="none" w:sz="0" w:space="0" w:color="auto"/>
        <w:bottom w:val="none" w:sz="0" w:space="0" w:color="auto"/>
        <w:right w:val="none" w:sz="0" w:space="0" w:color="auto"/>
      </w:divBdr>
    </w:div>
    <w:div w:id="1693455719">
      <w:bodyDiv w:val="1"/>
      <w:marLeft w:val="0"/>
      <w:marRight w:val="0"/>
      <w:marTop w:val="0"/>
      <w:marBottom w:val="0"/>
      <w:divBdr>
        <w:top w:val="none" w:sz="0" w:space="0" w:color="auto"/>
        <w:left w:val="none" w:sz="0" w:space="0" w:color="auto"/>
        <w:bottom w:val="none" w:sz="0" w:space="0" w:color="auto"/>
        <w:right w:val="none" w:sz="0" w:space="0" w:color="auto"/>
      </w:divBdr>
    </w:div>
    <w:div w:id="1714040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Eli23</b:Tag>
    <b:SourceType>Report</b:SourceType>
    <b:Guid>{263CC466-41B6-4C08-B15C-529F1CAC8D47}</b:Guid>
    <b:Title>Wawancara "Koperasi SMK Merdeka"</b:Title>
    <b:Year>2023</b:Year>
    <b:City>di Kantor, Jl. Pahlawan No.54, Neglasari, Kec. Cibeunying Kaler, Kota Bandung, Jawa Barat 40124</b:City>
    <b:Author>
      <b:Author>
        <b:NameList>
          <b:Person>
            <b:Last>Elis Nurhayati</b:Last>
            <b:First>S.Ag</b:First>
          </b:Person>
        </b:NameList>
      </b:Author>
    </b:Author>
    <b:RefOrder>2</b:RefOrder>
  </b:Source>
  <b:Source>
    <b:Tag>Bar</b:Tag>
    <b:SourceType>InternetSite</b:SourceType>
    <b:Guid>{E4CB0BC3-88BB-442C-8FA1-AAF0A9461B7A}</b:Guid>
    <b:Title>Kamus Investasi</b:Title>
    <b:Author>
      <b:Author>
        <b:NameList>
          <b:Person>
            <b:Last>Bareksa</b:Last>
          </b:Person>
        </b:NameList>
      </b:Author>
    </b:Author>
    <b:InternetSiteTitle>bareksa.com</b:InternetSiteTitle>
    <b:URL>https://www.bareksa.com/kamus/p/pasar-modal</b:URL>
    <b:RefOrder>3</b:RefOrder>
  </b:Source>
  <b:Source>
    <b:Tag>ByM24</b:Tag>
    <b:SourceType>InternetSite</b:SourceType>
    <b:Guid>{DDA76D60-7E42-48D2-977D-FD147D3BF017}</b:Guid>
    <b:Author>
      <b:Author>
        <b:NameList>
          <b:Person>
            <b:Last>MyHero</b:Last>
            <b:First>By</b:First>
          </b:Person>
        </b:NameList>
      </b:Author>
    </b:Author>
    <b:Title>Mengenal Fungsi Pasar Modal dan Manfaatnya</b:Title>
    <b:InternetSiteTitle>myhero.id</b:InternetSiteTitle>
    <b:Year>2024</b:Year>
    <b:Month>Februari</b:Month>
    <b:Day>24</b:Day>
    <b:URL>https://myhero.id/blog/mengenal-fungsi-pasar-modal-dan-manfaatnya</b:URL>
    <b:RefOrder>1</b:RefOrder>
  </b:Source>
</b:Sources>
</file>

<file path=customXml/itemProps1.xml><?xml version="1.0" encoding="utf-8"?>
<ds:datastoreItem xmlns:ds="http://schemas.openxmlformats.org/officeDocument/2006/customXml" ds:itemID="{281593FD-5BC2-4FB7-ABC7-69E71EC32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10</Pages>
  <Words>1643</Words>
  <Characters>9370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Kanaya Aghi</dc:creator>
  <cp:lastModifiedBy>Badar Muhammad</cp:lastModifiedBy>
  <cp:revision>10</cp:revision>
  <dcterms:created xsi:type="dcterms:W3CDTF">2023-10-30T05:04:00Z</dcterms:created>
  <dcterms:modified xsi:type="dcterms:W3CDTF">2024-04-06T05:36:00Z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32f65666d47f4a428c68063c2997515b</vt:lpwstr>
  </property>
</Properties>
</file>